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97" w:rsidRDefault="00D62197" w:rsidP="00D62197">
      <w:pPr>
        <w:widowControl w:val="0"/>
        <w:autoSpaceDE w:val="0"/>
        <w:autoSpaceDN w:val="0"/>
        <w:adjustRightInd w:val="0"/>
        <w:spacing w:before="8" w:line="100" w:lineRule="exact"/>
        <w:rPr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386C24" w:rsidP="00D62197">
      <w:pPr>
        <w:widowControl w:val="0"/>
        <w:autoSpaceDE w:val="0"/>
        <w:autoSpaceDN w:val="0"/>
        <w:adjustRightInd w:val="0"/>
        <w:spacing w:before="11" w:line="289" w:lineRule="exact"/>
        <w:ind w:left="433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5"/>
          <w:sz w:val="24"/>
          <w:szCs w:val="24"/>
        </w:rPr>
        <w:t>.NET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space="720"/>
          <w:noEndnote/>
        </w:sect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3" w:line="100" w:lineRule="exact"/>
        <w:rPr>
          <w:rFonts w:ascii="Calibri" w:hAnsi="Calibri" w:cs="Calibri"/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1A14B9" w:rsidP="00D62197">
      <w:pPr>
        <w:widowControl w:val="0"/>
        <w:autoSpaceDE w:val="0"/>
        <w:autoSpaceDN w:val="0"/>
        <w:adjustRightInd w:val="0"/>
        <w:ind w:left="10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pacing w:val="5"/>
          <w:sz w:val="24"/>
          <w:szCs w:val="24"/>
        </w:rPr>
        <w:t>Appointment</w:t>
      </w:r>
      <w:r w:rsidR="00D62197">
        <w:rPr>
          <w:rFonts w:ascii="Calibri" w:hAnsi="Calibri" w:cs="Calibri"/>
          <w:spacing w:val="5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e</w:t>
      </w:r>
      <w:r w:rsidR="00D62197">
        <w:rPr>
          <w:rFonts w:ascii="Calibri" w:hAnsi="Calibri" w:cs="Calibri"/>
          <w:spacing w:val="-6"/>
          <w:sz w:val="24"/>
          <w:szCs w:val="24"/>
        </w:rPr>
        <w:t>p</w:t>
      </w:r>
      <w:r w:rsidR="00D62197">
        <w:rPr>
          <w:rFonts w:ascii="Calibri" w:hAnsi="Calibri" w:cs="Calibri"/>
          <w:spacing w:val="-7"/>
          <w:sz w:val="24"/>
          <w:szCs w:val="24"/>
        </w:rPr>
        <w:t>o</w:t>
      </w:r>
      <w:r w:rsidR="00D62197">
        <w:rPr>
          <w:rFonts w:ascii="Calibri" w:hAnsi="Calibri" w:cs="Calibri"/>
          <w:spacing w:val="6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t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2"/>
          <w:sz w:val="19"/>
          <w:szCs w:val="19"/>
        </w:rPr>
        <w:t>po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c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1"/>
          <w:w w:val="102"/>
          <w:sz w:val="19"/>
          <w:szCs w:val="19"/>
        </w:rPr>
        <w:t>C</w:t>
      </w:r>
      <w:r>
        <w:rPr>
          <w:rFonts w:ascii="Calibri" w:hAnsi="Calibri" w:cs="Calibri"/>
          <w:spacing w:val="2"/>
          <w:w w:val="102"/>
          <w:sz w:val="19"/>
          <w:szCs w:val="19"/>
        </w:rPr>
        <w:t>on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8"/>
          <w:w w:val="103"/>
          <w:sz w:val="19"/>
          <w:szCs w:val="19"/>
        </w:rPr>
        <w:t>r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3"/>
          <w:sz w:val="19"/>
          <w:szCs w:val="19"/>
        </w:rPr>
        <w:t>d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1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4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 w:right="-49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bo</w:t>
      </w:r>
      <w:r>
        <w:rPr>
          <w:rFonts w:ascii="Calibri" w:hAnsi="Calibri" w:cs="Calibri"/>
          <w:sz w:val="19"/>
          <w:szCs w:val="19"/>
        </w:rPr>
        <w:t>x</w:t>
      </w:r>
      <w:proofErr w:type="spellEnd"/>
      <w:r>
        <w:rPr>
          <w:rFonts w:ascii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 w:line="230" w:lineRule="exact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n</w:t>
      </w:r>
      <w:proofErr w:type="spellEnd"/>
      <w:r>
        <w:rPr>
          <w:rFonts w:ascii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75"/>
        <w:ind w:left="-38" w:right="307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br w:type="column"/>
      </w:r>
      <w:proofErr w:type="spellStart"/>
      <w:r>
        <w:rPr>
          <w:rFonts w:ascii="Calibri" w:hAnsi="Calibri" w:cs="Calibri"/>
          <w:spacing w:val="-4"/>
          <w:sz w:val="24"/>
          <w:szCs w:val="24"/>
        </w:rPr>
        <w:lastRenderedPageBreak/>
        <w:t>LoginFrm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3"/>
          <w:sz w:val="19"/>
          <w:szCs w:val="19"/>
        </w:rPr>
        <w:t>n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8"/>
          <w:sz w:val="19"/>
          <w:szCs w:val="19"/>
        </w:rPr>
        <w:t>r</w:t>
      </w:r>
      <w:r>
        <w:rPr>
          <w:rFonts w:ascii="Calibri" w:hAnsi="Calibri" w:cs="Calibri"/>
          <w:spacing w:val="2"/>
          <w:sz w:val="19"/>
          <w:szCs w:val="19"/>
        </w:rPr>
        <w:t>u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8"/>
          <w:sz w:val="19"/>
          <w:szCs w:val="19"/>
        </w:rPr>
        <w:t xml:space="preserve"> </w:t>
      </w:r>
      <w:proofErr w:type="gramStart"/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8"/>
          <w:w w:val="102"/>
          <w:sz w:val="19"/>
          <w:szCs w:val="19"/>
        </w:rPr>
        <w:t>Username</w:t>
      </w:r>
      <w:proofErr w:type="gramStart"/>
      <w:r>
        <w:rPr>
          <w:rFonts w:ascii="Calibri" w:hAnsi="Calibri" w:cs="Calibri"/>
          <w:spacing w:val="8"/>
          <w:w w:val="102"/>
          <w:sz w:val="19"/>
          <w:szCs w:val="19"/>
        </w:rPr>
        <w:t>:Textbox</w:t>
      </w:r>
      <w:proofErr w:type="spellEnd"/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Pwdbox</w:t>
      </w:r>
      <w:proofErr w:type="spellEnd"/>
      <w:r>
        <w:rPr>
          <w:rFonts w:ascii="Calibri" w:hAnsi="Calibri" w:cs="Calibri"/>
          <w:spacing w:val="-1"/>
          <w:sz w:val="19"/>
          <w:szCs w:val="19"/>
        </w:rPr>
        <w:t xml:space="preserve">: 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PasswordBox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Login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2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 w:right="-53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alibri" w:hAnsi="Calibri" w:cs="Calibri"/>
          <w:spacing w:val="2"/>
          <w:sz w:val="19"/>
          <w:szCs w:val="19"/>
        </w:rPr>
        <w:t>n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9"/>
          <w:sz w:val="19"/>
          <w:szCs w:val="19"/>
        </w:rPr>
        <w:t>x</w:t>
      </w:r>
      <w:r>
        <w:rPr>
          <w:rFonts w:ascii="Calibri" w:hAnsi="Calibri" w:cs="Calibri"/>
          <w:spacing w:val="9"/>
          <w:sz w:val="19"/>
          <w:szCs w:val="19"/>
        </w:rPr>
        <w:t>t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1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br w:type="column"/>
      </w:r>
      <w:r>
        <w:rPr>
          <w:rFonts w:ascii="Calibri" w:hAnsi="Calibri" w:cs="Calibri"/>
          <w:spacing w:val="7"/>
          <w:sz w:val="24"/>
          <w:szCs w:val="24"/>
        </w:rPr>
        <w:lastRenderedPageBreak/>
        <w:t>Patients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Label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9"/>
          <w:w w:val="102"/>
          <w:sz w:val="19"/>
          <w:szCs w:val="19"/>
        </w:rPr>
        <w:t>m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6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r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p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q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9"/>
          <w:sz w:val="19"/>
          <w:szCs w:val="19"/>
        </w:rPr>
        <w:t>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8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Sn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Contct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14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2"/>
          <w:sz w:val="19"/>
          <w:szCs w:val="19"/>
        </w:rPr>
        <w:t>x</w:t>
      </w:r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1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1"/>
          <w:w w:val="103"/>
          <w:sz w:val="19"/>
          <w:szCs w:val="19"/>
        </w:rPr>
        <w:t>v</w:t>
      </w:r>
      <w:r>
        <w:rPr>
          <w:rFonts w:ascii="Calibri" w:hAnsi="Calibri" w:cs="Calibri"/>
          <w:spacing w:val="-7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3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3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c</w:t>
      </w:r>
      <w:r>
        <w:rPr>
          <w:rFonts w:ascii="Calibri" w:hAnsi="Calibri" w:cs="Calibri"/>
          <w:w w:val="102"/>
          <w:sz w:val="19"/>
          <w:szCs w:val="19"/>
        </w:rPr>
        <w:t>l</w:t>
      </w:r>
      <w:r>
        <w:rPr>
          <w:rFonts w:ascii="Calibri" w:hAnsi="Calibri" w:cs="Calibri"/>
          <w:spacing w:val="-7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-8"/>
          <w:w w:val="102"/>
          <w:sz w:val="19"/>
          <w:szCs w:val="19"/>
        </w:rPr>
        <w:t>r</w:t>
      </w:r>
      <w:r>
        <w:rPr>
          <w:rFonts w:ascii="Calibri" w:hAnsi="Calibri" w:cs="Calibri"/>
          <w:w w:val="102"/>
          <w:sz w:val="19"/>
          <w:szCs w:val="19"/>
        </w:rPr>
        <w:t>B</w:t>
      </w:r>
      <w:proofErr w:type="spellEnd"/>
      <w:proofErr w:type="gram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5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7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2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6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</w:t>
      </w:r>
      <w:r>
        <w:rPr>
          <w:rFonts w:ascii="Consolas" w:hAnsi="Consolas" w:cs="Consolas"/>
          <w:spacing w:val="-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2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alibri" w:hAnsi="Calibri" w:cs="Calibri"/>
          <w:spacing w:val="-1"/>
          <w:sz w:val="19"/>
          <w:szCs w:val="19"/>
        </w:rPr>
        <w:t>Menu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v</w:t>
      </w:r>
      <w:r>
        <w:rPr>
          <w:rFonts w:ascii="Calibri" w:hAnsi="Calibri" w:cs="Calibri"/>
          <w:spacing w:val="-3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7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0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2"/>
          <w:sz w:val="19"/>
          <w:szCs w:val="19"/>
        </w:rPr>
        <w:t>sav</w:t>
      </w:r>
      <w:r>
        <w:rPr>
          <w:rFonts w:ascii="Consolas" w:hAnsi="Consolas" w:cs="Consolas"/>
          <w:spacing w:val="-4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5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3"/>
          <w:sz w:val="19"/>
          <w:szCs w:val="19"/>
        </w:rPr>
        <w:t>-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5"/>
        <w:ind w:left="147"/>
        <w:rPr>
          <w:rFonts w:ascii="Consolas" w:hAnsi="Consolas" w:cs="Consolas"/>
          <w:sz w:val="19"/>
          <w:szCs w:val="19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num="3" w:space="720" w:equalWidth="0">
            <w:col w:w="2136" w:space="1633"/>
            <w:col w:w="4754" w:space="2055"/>
            <w:col w:w="4942"/>
          </w:cols>
          <w:noEndnote/>
        </w:sectPr>
      </w:pPr>
    </w:p>
    <w:bookmarkStart w:id="0" w:name="_GoBack"/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onsolas" w:hAnsi="Consolas" w:cs="Consolas"/>
          <w:sz w:val="12"/>
          <w:szCs w:val="12"/>
        </w:rPr>
      </w:pPr>
      <w:r>
        <w:rPr>
          <w:noProof/>
          <w:lang w:val="en-ZA" w:eastAsia="en-ZA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4415790</wp:posOffset>
                </wp:positionV>
                <wp:extent cx="9862185" cy="679640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62185" cy="6796405"/>
                          <a:chOff x="352" y="6954"/>
                          <a:chExt cx="15531" cy="10703"/>
                        </a:xfrm>
                      </wpg:grpSpPr>
                      <wps:wsp>
                        <wps:cNvPr id="69" name="Rectangle 3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"/>
                        <wps:cNvSpPr>
                          <a:spLocks/>
                        </wps:cNvSpPr>
                        <wps:spPr bwMode="auto">
                          <a:xfrm>
                            <a:off x="10828" y="9153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"/>
                        <wps:cNvSpPr>
                          <a:spLocks/>
                        </wps:cNvSpPr>
                        <wps:spPr bwMode="auto">
                          <a:xfrm>
                            <a:off x="10885" y="13467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"/>
                        <wps:cNvSpPr>
                          <a:spLocks/>
                        </wps:cNvSpPr>
                        <wps:spPr bwMode="auto">
                          <a:xfrm>
                            <a:off x="10885" y="13523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"/>
                        <wps:cNvSpPr>
                          <a:spLocks/>
                        </wps:cNvSpPr>
                        <wps:spPr bwMode="auto">
                          <a:xfrm>
                            <a:off x="8473" y="7481"/>
                            <a:ext cx="3999" cy="1672"/>
                          </a:xfrm>
                          <a:custGeom>
                            <a:avLst/>
                            <a:gdLst>
                              <a:gd name="T0" fmla="*/ 3999 w 3999"/>
                              <a:gd name="T1" fmla="*/ 1672 h 1672"/>
                              <a:gd name="T2" fmla="*/ 3999 w 3999"/>
                              <a:gd name="T3" fmla="*/ 0 h 1672"/>
                              <a:gd name="T4" fmla="*/ 0 w 3999"/>
                              <a:gd name="T5" fmla="*/ 0 h 1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99" h="1672">
                                <a:moveTo>
                                  <a:pt x="3999" y="1672"/>
                                </a:moveTo>
                                <a:lnTo>
                                  <a:pt x="39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1"/>
                        <wps:cNvSpPr>
                          <a:spLocks/>
                        </wps:cNvSpPr>
                        <wps:spPr bwMode="auto">
                          <a:xfrm>
                            <a:off x="4592" y="6962"/>
                            <a:ext cx="368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"/>
                        <wps:cNvSpPr>
                          <a:spLocks/>
                        </wps:cNvSpPr>
                        <wps:spPr bwMode="auto">
                          <a:xfrm>
                            <a:off x="4648" y="7915"/>
                            <a:ext cx="3572" cy="0"/>
                          </a:xfrm>
                          <a:custGeom>
                            <a:avLst/>
                            <a:gdLst>
                              <a:gd name="T0" fmla="*/ 0 w 3572"/>
                              <a:gd name="T1" fmla="*/ 3571 w 35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72">
                                <a:moveTo>
                                  <a:pt x="0" y="0"/>
                                </a:moveTo>
                                <a:lnTo>
                                  <a:pt x="3571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3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/>
                        </wps:cNvSpPr>
                        <wps:spPr bwMode="auto">
                          <a:xfrm>
                            <a:off x="4025" y="9217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4081" y="11130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7"/>
                        <wps:cNvSpPr>
                          <a:spLocks/>
                        </wps:cNvSpPr>
                        <wps:spPr bwMode="auto">
                          <a:xfrm>
                            <a:off x="4081" y="11187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/>
                        </wps:cNvSpPr>
                        <wps:spPr bwMode="auto">
                          <a:xfrm>
                            <a:off x="360" y="13242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1"/>
                        <wps:cNvSpPr>
                          <a:spLocks/>
                        </wps:cNvSpPr>
                        <wps:spPr bwMode="auto">
                          <a:xfrm>
                            <a:off x="416" y="16116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"/>
                        <wps:cNvSpPr>
                          <a:spLocks/>
                        </wps:cNvSpPr>
                        <wps:spPr bwMode="auto">
                          <a:xfrm>
                            <a:off x="416" y="16172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3"/>
                        <wps:cNvSpPr>
                          <a:spLocks/>
                        </wps:cNvSpPr>
                        <wps:spPr bwMode="auto">
                          <a:xfrm>
                            <a:off x="2882" y="7481"/>
                            <a:ext cx="1514" cy="5761"/>
                          </a:xfrm>
                          <a:custGeom>
                            <a:avLst/>
                            <a:gdLst>
                              <a:gd name="T0" fmla="*/ 0 w 1514"/>
                              <a:gd name="T1" fmla="*/ 5761 h 5761"/>
                              <a:gd name="T2" fmla="*/ 0 w 1514"/>
                              <a:gd name="T3" fmla="*/ 0 h 5761"/>
                              <a:gd name="T4" fmla="*/ 1513 w 1514"/>
                              <a:gd name="T5" fmla="*/ 0 h 5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14" h="5761">
                                <a:moveTo>
                                  <a:pt x="0" y="5761"/>
                                </a:moveTo>
                                <a:lnTo>
                                  <a:pt x="0" y="0"/>
                                </a:lnTo>
                                <a:lnTo>
                                  <a:pt x="1513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4"/>
                        <wps:cNvSpPr>
                          <a:spLocks/>
                        </wps:cNvSpPr>
                        <wps:spPr bwMode="auto">
                          <a:xfrm>
                            <a:off x="4396" y="7415"/>
                            <a:ext cx="196" cy="131"/>
                          </a:xfrm>
                          <a:custGeom>
                            <a:avLst/>
                            <a:gdLst>
                              <a:gd name="T0" fmla="*/ 0 w 196"/>
                              <a:gd name="T1" fmla="*/ 130 h 131"/>
                              <a:gd name="T2" fmla="*/ 196 w 196"/>
                              <a:gd name="T3" fmla="*/ 65 h 131"/>
                              <a:gd name="T4" fmla="*/ 0 w 196"/>
                              <a:gd name="T5" fmla="*/ 0 h 131"/>
                              <a:gd name="T6" fmla="*/ 0 w 196"/>
                              <a:gd name="T7" fmla="*/ 13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0" y="130"/>
                                </a:moveTo>
                                <a:lnTo>
                                  <a:pt x="196" y="65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"/>
                        <wps:cNvSpPr>
                          <a:spLocks/>
                        </wps:cNvSpPr>
                        <wps:spPr bwMode="auto">
                          <a:xfrm>
                            <a:off x="5311" y="8111"/>
                            <a:ext cx="0" cy="1106"/>
                          </a:xfrm>
                          <a:custGeom>
                            <a:avLst/>
                            <a:gdLst>
                              <a:gd name="T0" fmla="*/ 1105 h 1106"/>
                              <a:gd name="T1" fmla="*/ 0 h 110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06">
                                <a:moveTo>
                                  <a:pt x="0" y="1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6"/>
                        <wps:cNvSpPr>
                          <a:spLocks/>
                        </wps:cNvSpPr>
                        <wps:spPr bwMode="auto">
                          <a:xfrm>
                            <a:off x="5246" y="7915"/>
                            <a:ext cx="130" cy="196"/>
                          </a:xfrm>
                          <a:custGeom>
                            <a:avLst/>
                            <a:gdLst>
                              <a:gd name="T0" fmla="*/ 130 w 130"/>
                              <a:gd name="T1" fmla="*/ 196 h 196"/>
                              <a:gd name="T2" fmla="*/ 65 w 130"/>
                              <a:gd name="T3" fmla="*/ 0 h 196"/>
                              <a:gd name="T4" fmla="*/ 0 w 130"/>
                              <a:gd name="T5" fmla="*/ 196 h 196"/>
                              <a:gd name="T6" fmla="*/ 130 w 130"/>
                              <a:gd name="T7" fmla="*/ 19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0" h="196">
                                <a:moveTo>
                                  <a:pt x="130" y="196"/>
                                </a:moveTo>
                                <a:lnTo>
                                  <a:pt x="65" y="0"/>
                                </a:lnTo>
                                <a:lnTo>
                                  <a:pt x="0" y="196"/>
                                </a:lnTo>
                                <a:lnTo>
                                  <a:pt x="130" y="1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7"/>
                        <wps:cNvSpPr>
                          <a:spLocks/>
                        </wps:cNvSpPr>
                        <wps:spPr bwMode="auto">
                          <a:xfrm>
                            <a:off x="8277" y="7415"/>
                            <a:ext cx="196" cy="131"/>
                          </a:xfrm>
                          <a:custGeom>
                            <a:avLst/>
                            <a:gdLst>
                              <a:gd name="T0" fmla="*/ 196 w 196"/>
                              <a:gd name="T1" fmla="*/ 0 h 131"/>
                              <a:gd name="T2" fmla="*/ 0 w 196"/>
                              <a:gd name="T3" fmla="*/ 65 h 131"/>
                              <a:gd name="T4" fmla="*/ 196 w 196"/>
                              <a:gd name="T5" fmla="*/ 130 h 131"/>
                              <a:gd name="T6" fmla="*/ 196 w 196"/>
                              <a:gd name="T7" fmla="*/ 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196" y="0"/>
                                </a:moveTo>
                                <a:lnTo>
                                  <a:pt x="0" y="65"/>
                                </a:lnTo>
                                <a:lnTo>
                                  <a:pt x="196" y="130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8"/>
                        <wps:cNvSpPr>
                          <a:spLocks/>
                        </wps:cNvSpPr>
                        <wps:spPr bwMode="auto">
                          <a:xfrm>
                            <a:off x="7937" y="11710"/>
                            <a:ext cx="2891" cy="841"/>
                          </a:xfrm>
                          <a:custGeom>
                            <a:avLst/>
                            <a:gdLst>
                              <a:gd name="T0" fmla="*/ 0 w 2891"/>
                              <a:gd name="T1" fmla="*/ 0 h 841"/>
                              <a:gd name="T2" fmla="*/ 0 w 2891"/>
                              <a:gd name="T3" fmla="*/ 840 h 841"/>
                              <a:gd name="T4" fmla="*/ 2891 w 2891"/>
                              <a:gd name="T5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91" h="841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  <a:lnTo>
                                  <a:pt x="2891" y="84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9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0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1"/>
                        <wps:cNvSpPr>
                          <a:spLocks/>
                        </wps:cNvSpPr>
                        <wps:spPr bwMode="auto">
                          <a:xfrm>
                            <a:off x="5405" y="11710"/>
                            <a:ext cx="1143" cy="1846"/>
                          </a:xfrm>
                          <a:custGeom>
                            <a:avLst/>
                            <a:gdLst>
                              <a:gd name="T0" fmla="*/ 1142 w 1143"/>
                              <a:gd name="T1" fmla="*/ 0 h 1846"/>
                              <a:gd name="T2" fmla="*/ 1142 w 1143"/>
                              <a:gd name="T3" fmla="*/ 1846 h 1846"/>
                              <a:gd name="T4" fmla="*/ 0 w 1143"/>
                              <a:gd name="T5" fmla="*/ 1846 h 18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3" h="1846">
                                <a:moveTo>
                                  <a:pt x="1142" y="0"/>
                                </a:moveTo>
                                <a:lnTo>
                                  <a:pt x="1142" y="1846"/>
                                </a:lnTo>
                                <a:lnTo>
                                  <a:pt x="0" y="1846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2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3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4"/>
                        <wps:cNvSpPr>
                          <a:spLocks/>
                        </wps:cNvSpPr>
                        <wps:spPr bwMode="auto">
                          <a:xfrm>
                            <a:off x="5405" y="14303"/>
                            <a:ext cx="5138" cy="0"/>
                          </a:xfrm>
                          <a:custGeom>
                            <a:avLst/>
                            <a:gdLst>
                              <a:gd name="T0" fmla="*/ 5138 w 5138"/>
                              <a:gd name="T1" fmla="*/ 0 w 513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38">
                                <a:moveTo>
                                  <a:pt x="51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5"/>
                        <wps:cNvSpPr>
                          <a:spLocks/>
                        </wps:cNvSpPr>
                        <wps:spPr bwMode="auto">
                          <a:xfrm>
                            <a:off x="10534" y="14230"/>
                            <a:ext cx="294" cy="147"/>
                          </a:xfrm>
                          <a:custGeom>
                            <a:avLst/>
                            <a:gdLst>
                              <a:gd name="T0" fmla="*/ 0 w 294"/>
                              <a:gd name="T1" fmla="*/ 73 h 147"/>
                              <a:gd name="T2" fmla="*/ 147 w 294"/>
                              <a:gd name="T3" fmla="*/ 147 h 147"/>
                              <a:gd name="T4" fmla="*/ 294 w 294"/>
                              <a:gd name="T5" fmla="*/ 73 h 147"/>
                              <a:gd name="T6" fmla="*/ 147 w 294"/>
                              <a:gd name="T7" fmla="*/ 0 h 147"/>
                              <a:gd name="T8" fmla="*/ 0 w 294"/>
                              <a:gd name="T9" fmla="*/ 7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4" h="147">
                                <a:moveTo>
                                  <a:pt x="0" y="73"/>
                                </a:moveTo>
                                <a:lnTo>
                                  <a:pt x="147" y="147"/>
                                </a:lnTo>
                                <a:lnTo>
                                  <a:pt x="294" y="73"/>
                                </a:lnTo>
                                <a:lnTo>
                                  <a:pt x="147" y="0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7.6pt;margin-top:347.7pt;width:776.55pt;height:535.15pt;z-index:-251657216;mso-position-horizontal-relative:page;mso-position-vertical-relative:page" coordorigin="352,6954" coordsize="15531,1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" o:allowincell="f">
                <v:rect id="Rectangle 3" o:spid="_x0000_s1027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E58MA&#10;AADbAAAADwAAAGRycy9kb3ducmV2LnhtbESP0YrCMBRE3xf8h3AF39ZUkbJWo0hF3L4Iq/2AS3Nt&#10;i81NaaKtfv1mYcHHYWbOMOvtYBrxoM7VlhXMphEI4sLqmksF+eXw+QXCeWSNjWVS8CQH283oY42J&#10;tj3/0OPsSxEg7BJUUHnfJlK6oiKDbmpb4uBdbWfQB9mVUnfYB7hp5DyKYmmw5rBQYUtpRcXtfDcK&#10;Fou4OGYzPvX79PjK0zzz93mm1GQ87FYgPA3+Hf5vf2sF8RL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QE58MAAADbAAAADwAAAAAAAAAAAAAAAACYAgAAZHJzL2Rv&#10;d25yZXYueG1sUEsFBgAAAAAEAAQA9QAAAIgDAAAAAA==&#10;" fillcolor="#f1f1f1" stroked="f">
                  <v:path arrowok="t"/>
                </v:rect>
                <v:rect id="Rectangle 4" o:spid="_x0000_s1028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+eL8A&#10;AADbAAAADwAAAGRycy9kb3ducmV2LnhtbERPy6rCMBDdC/5DGMGNaKqCSjWKrwvd+gBxNzRjW2wm&#10;tYna+/dmIbg8nPdi1ZhSvKh2hWUFw0EEgji1uuBMwfn015+BcB5ZY2mZFPyTg9Wy3VpgrO2bD/Q6&#10;+kyEEHYxKsi9r2IpXZqTQTewFXHgbrY26AOsM6lrfIdwU8pRFE2kwYJDQ44VbXNK78enUXAZ72/X&#10;0fbx3KTObmbVLuld9olS3U6znoPw1Pif+OtOtIJp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r54vwAAANsAAAAPAAAAAAAAAAAAAAAAAJgCAABkcnMvZG93bnJl&#10;di54bWxQSwUGAAAAAAQABAD1AAAAhAMAAAAA&#10;" filled="f" strokeweight=".26483mm">
                  <v:path arrowok="t"/>
                </v:rect>
                <v:rect id="Rectangle 5" o:spid="_x0000_s1029" style="position:absolute;left:10828;top:9153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b48QA&#10;AADbAAAADwAAAGRycy9kb3ducmV2LnhtbESPT4vCMBTE7wt+h/CEvSxrqoJKt6moq9Crf0D29mie&#10;bdnmpTZR67c3guBxmJnfMMm8M7W4UusqywqGgwgEcW51xYWCw37zPQPhPLLG2jIpuJODedr7SDDW&#10;9sZbuu58IQKEXYwKSu+bWEqXl2TQDWxDHLyTbQ36INtC6hZvAW5qOYqiiTRYcVgosaFVSfn/7mIU&#10;HMfr099odb4sc2eXs+Y3+zquM6U++93iB4Snzr/Dr3amFUyH8Pw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G+PEAAAA2wAAAA8AAAAAAAAAAAAAAAAAmAIAAGRycy9k&#10;b3ducmV2LnhtbFBLBQYAAAAABAAEAPUAAACJAwAAAAA=&#10;" filled="f" strokeweight=".26483mm">
                  <v:path arrowok="t"/>
                </v:rect>
                <v:shape id="Freeform 6" o:spid="_x0000_s1030" style="position:absolute;left:10885;top:13467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ajMMA&#10;AADbAAAADwAAAGRycy9kb3ducmV2LnhtbESP3YrCMBSE74V9h3AWvNN0K/7QNYqIoleCPw9wbM62&#10;dZuT0sS2+vRmYcHLYWa+YebLzpSiodoVlhV8DSMQxKnVBWcKLuftYAbCeWSNpWVS8CAHy8VHb46J&#10;ti0fqTn5TAQIuwQV5N5XiZQuzcmgG9qKOHg/tjbog6wzqWtsA9yUMo6iiTRYcFjIsaJ1Tunv6W4U&#10;bPA2uo7sdIzrdnc7bHbnsomfSvU/u9U3CE+df4f/23utYBr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gajM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7" o:spid="_x0000_s1031" style="position:absolute;left:10885;top:13523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/F8MA&#10;AADbAAAADwAAAGRycy9kb3ducmV2LnhtbESP0YrCMBRE3xf8h3AF39ZUy65SjSKiuE/C6n7Atbm2&#10;1eamNLGtfr0RhH0cZuYMM192phQN1a6wrGA0jEAQp1YXnCn4O24/pyCcR9ZYWiYFd3KwXPQ+5pho&#10;2/IvNQefiQBhl6CC3PsqkdKlORl0Q1sRB+9sa4M+yDqTusY2wE0px1H0LQ0WHBZyrGidU3o93IyC&#10;DV7iU2wnX7hud5f9Zncsm/FDqUG/W81AeOr8f/jd/tEKJj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S/F8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8" o:spid="_x0000_s1032" style="position:absolute;left:8473;top:7481;width:3999;height:1672;visibility:visible;mso-wrap-style:square;v-text-anchor:top" coordsize="3999,1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KpMQA&#10;AADbAAAADwAAAGRycy9kb3ducmV2LnhtbESPwW7CMBBE70j9B2uRuBUHimgVMIiiInLhAO2F2xIv&#10;cSBeR7GB8PcYqRLH0cy80Uznra3ElRpfOlYw6CcgiHOnSy4U/P2u3r9A+ICssXJMCu7kYT5760wx&#10;1e7GW7ruQiEihH2KCkwIdSqlzw1Z9H1XE0fv6BqLIcqmkLrBW4TbSg6TZCwtlhwXDNa0NJSfdxer&#10;4OOULffjw8KsOTvVQ/rZ7L9XQalet11MQARqwyv83860gs8R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iqTEAAAA2wAAAA8AAAAAAAAAAAAAAAAAmAIAAGRycy9k&#10;b3ducmV2LnhtbFBLBQYAAAAABAAEAPUAAACJAwAAAAA=&#10;" path="m3999,1672l3999,,,e" filled="f" strokeweight=".26483mm">
                  <v:path arrowok="t" o:connecttype="custom" o:connectlocs="3999,1672;3999,0;0,0" o:connectangles="0,0,0"/>
                </v:shape>
                <v:rect id="Rectangle 9" o:spid="_x0000_s1033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YP8UA&#10;AADbAAAADwAAAGRycy9kb3ducmV2LnhtbESPzWrDMBCE74W8g9hAbo0c46bFjRKCS0l9KTT1AyzW&#10;1jaxVsaSf5KnjwqFHoeZ+YbZHWbTipF611hWsFlHIIhLqxuuFBTf748vIJxH1thaJgVXcnDYLx52&#10;mGo78ReNZ1+JAGGXooLa+y6V0pU1GXRr2xEH78f2Bn2QfSV1j1OAm1bGUbSVBhsOCzV2lNVUXs6D&#10;UZAk2/KUb/hzestOtyIrcj/EuVKr5Xx8BeFp9v/hv/aHVvD8BL9fwg+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Jg/xQAAANsAAAAPAAAAAAAAAAAAAAAAAJgCAABkcnMv&#10;ZG93bnJldi54bWxQSwUGAAAAAAQABAD1AAAAigMAAAAA&#10;" fillcolor="#f1f1f1" stroked="f">
                  <v:path arrowok="t"/>
                </v:rect>
                <v:rect id="Rectangle 10" o:spid="_x0000_s1034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Dl8IA&#10;AADbAAAADwAAAGRycy9kb3ducmV2LnhtbESPQYvCMBSE74L/ITzBi2i6CirVKOoq9KoriLdH82yL&#10;zUttotZ/bwRhj8PMfMPMl40pxYNqV1hW8DOIQBCnVhecKTj+7fpTEM4jaywtk4IXOVgu2q05xto+&#10;eU+Pg89EgLCLUUHufRVL6dKcDLqBrYiDd7G1QR9knUld4zPATSmHUTSWBgsOCzlWtMkpvR7uRsFp&#10;tL2ch5vbfZ06u55Wv0nvtE2U6naa1QyEp8b/h7/tRCuYjOHzJfwA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4OXwgAAANsAAAAPAAAAAAAAAAAAAAAAAJgCAABkcnMvZG93&#10;bnJldi54bWxQSwUGAAAAAAQABAD1AAAAhwMAAAAA&#10;" filled="f" strokeweight=".26483mm">
                  <v:path arrowok="t"/>
                </v:rect>
                <v:rect id="Rectangle 11" o:spid="_x0000_s1035" style="position:absolute;left:4592;top:6962;width:368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mDMUA&#10;AADbAAAADwAAAGRycy9kb3ducmV2LnhtbESPT2vCQBTE74LfYXmFXkQ3WqiSZhPUWsi1VpDeHtmX&#10;PzT7NmbXJP323UKhx2FmfsMk2WRaMVDvGssK1qsIBHFhdcOVgsvH23IHwnlkja1lUvBNDrJ0Pksw&#10;1nbkdxrOvhIBwi5GBbX3XSylK2oy6Fa2Iw5eaXuDPsi+krrHMcBNKzdR9CwNNhwWauzoWFPxdb4b&#10;BdenU/m5Od7uh8LZw657zRfXU67U48O0fwHhafL/4b92rhVst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yYMxQAAANsAAAAPAAAAAAAAAAAAAAAAAJgCAABkcnMv&#10;ZG93bnJldi54bWxQSwUGAAAAAAQABAD1AAAAigMAAAAA&#10;" filled="f" strokeweight=".26483mm">
                  <v:path arrowok="t"/>
                </v:rect>
                <v:shape id="Freeform 12" o:spid="_x0000_s1036" style="position:absolute;left:4648;top:7915;width:3572;height:0;visibility:visible;mso-wrap-style:square;v-text-anchor:top" coordsize="3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FIr8A&#10;AADbAAAADwAAAGRycy9kb3ducmV2LnhtbERP3WrCMBS+H/gO4QjezVSRzXVGKYogeCFWH+DQnDVl&#10;yUltorZvby4Gu/z4/leb3lnxoC40nhXMphkI4srrhmsF18v+fQkiRGSN1jMpGCjAZj16W2Gu/ZPP&#10;9ChjLVIIhxwVmBjbXMpQGXIYpr4lTtyP7xzGBLta6g6fKdxZOc+yD+mw4dRgsKWtoeq3vDsFhS3m&#10;w+5Wbpuv4dTTwlztUWZKTcZ98Q0iUh//xX/ug1bwmcamL+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wUivwAAANsAAAAPAAAAAAAAAAAAAAAAAJgCAABkcnMvZG93bnJl&#10;di54bWxQSwUGAAAAAAQABAD1AAAAhAMAAAAA&#10;" path="m,l3571,e" filled="f" strokeweight=".26483mm">
                  <v:stroke dashstyle="dash"/>
                  <v:path arrowok="t" o:connecttype="custom" o:connectlocs="0,0;3571,0" o:connectangles="0,0"/>
                </v:shape>
                <v:rect id="Rectangle 13" o:spid="_x0000_s1037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2SOsMA&#10;AADbAAAADwAAAGRycy9kb3ducmV2LnhtbESP3YrCMBSE74V9h3AW9k5TRfypRlkqor0R1D7AoTm2&#10;ZZuT0kTb3affCIKXw8x8w6y3vanFg1pXWVYwHkUgiHOrKy4UZNf9cAHCeWSNtWVS8EsOtpuPwRpj&#10;bTs+0+PiCxEg7GJUUHrfxFK6vCSDbmQb4uDdbGvQB9kWUrfYBbip5SSKZtJgxWGhxIaSkvKfy90o&#10;mE5n+SEd86nbJYe/LMlSf5+kSn199t8rEJ56/w6/2ketYL6E5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2SOsMAAADbAAAADwAAAAAAAAAAAAAAAACYAgAAZHJzL2Rv&#10;d25yZXYueG1sUEsFBgAAAAAEAAQA9QAAAIgDAAAAAA==&#10;" fillcolor="#f1f1f1" stroked="f">
                  <v:path arrowok="t"/>
                </v:rect>
                <v:rect id="Rectangle 14" o:spid="_x0000_s1038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/OX8EA&#10;AADbAAAADwAAAGRycy9kb3ducmV2LnhtbERPy2rCQBTdC/2H4Ra6EZ1UQUJ0lGpTyLYqBHeXzDUJ&#10;zdxJM5NH/95ZFFweznt3mEwjBupcbVnB+zICQVxYXXOp4Hr5WsQgnEfW2FgmBX/k4LB/me0w0Xbk&#10;bxrOvhQhhF2CCirv20RKV1Rk0C1tSxy4u+0M+gC7UuoOxxBuGrmKoo00WHNoqLClU0XFz7k3CvJ1&#10;er+tTr/9sXD2GLef2TxPM6XeXqePLQhPk3+K/92ZVhCH9eFL+AF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fzl/BAAAA2wAAAA8AAAAAAAAAAAAAAAAAmAIAAGRycy9kb3du&#10;cmV2LnhtbFBLBQYAAAAABAAEAPUAAACGAwAAAAA=&#10;" filled="f" strokeweight=".26483mm">
                  <v:path arrowok="t"/>
                </v:rect>
                <v:rect id="Rectangle 15" o:spid="_x0000_s1039" style="position:absolute;left:4025;top:9217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rxMMA&#10;AADbAAAADwAAAGRycy9kb3ducmV2LnhtbESPQYvCMBSE78L+h/AWvMiaqiClaxTbVehVXZC9PZpn&#10;W2xeuk3U+u+NIHgcZuYbZrHqTSOu1LnasoLJOAJBXFhdc6ng97D9ikE4j6yxsUwK7uRgtfwYLDDR&#10;9sY7uu59KQKEXYIKKu/bREpXVGTQjW1LHLyT7Qz6ILtS6g5vAW4aOY2iuTRYc1iosKWsouK8vxgF&#10;x9nm9DfN/i9p4Wwatz/56LjJlRp+9utvEJ56/w6/2rlWEE/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NrxMMAAADbAAAADwAAAAAAAAAAAAAAAACYAgAAZHJzL2Rv&#10;d25yZXYueG1sUEsFBgAAAAAEAAQA9QAAAIgDAAAAAA==&#10;" filled="f" strokeweight=".26483mm">
                  <v:path arrowok="t"/>
                </v:rect>
                <v:shape id="Freeform 16" o:spid="_x0000_s1040" style="position:absolute;left:4081;top:11130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jVscQA&#10;AADbAAAADwAAAGRycy9kb3ducmV2LnhtbESP3WrCQBSE7wu+w3IE7+pGEZHUVfyhaJGCxvb+kD1N&#10;FrNnQ3ZrYp/eFQpeDjPzDTNfdrYSV2q8caxgNExAEOdOGy4UfJ3fX2cgfEDWWDkmBTfysFz0XuaY&#10;atfyia5ZKESEsE9RQRlCnUrp85Is+qGriaP34xqLIcqmkLrBNsJtJcdJMpUWDceFEmvalJRfsl+r&#10;YPehJ21r18nxc3rYfu8OxvydMqUG/W71BiJQF57h//ZeK5i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Y1bH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17" o:spid="_x0000_s1041" style="position:absolute;left:4081;top:11187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wKsQA&#10;AADbAAAADwAAAGRycy9kb3ducmV2LnhtbESPQWvCQBSE7wX/w/IEb3VTKyKpq7SVoiKCpu39kX0m&#10;i9m3Ibua6K/vCgWPw8x8w8wWna3EhRpvHCt4GSYgiHOnDRcKfr6/nqcgfEDWWDkmBVfysJj3nmaY&#10;atfygS5ZKESEsE9RQRlCnUrp85Is+qGriaN3dI3FEGVTSN1gG+G2kqMkmUiLhuNCiTV9lpSfsrNV&#10;sNrocdvaj2S/m2yXv6utMbdDptSg372/gQjUhUf4v73WCqavc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UcCr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rect id="Rectangle 18" o:spid="_x0000_s1042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Ng8IA&#10;AADbAAAADwAAAGRycy9kb3ducmV2LnhtbESP0YrCMBRE3xf8h3AF39ZUKSLVKFIRty+C2g+4NNe2&#10;2NyUJtquX79ZEHwcZuYMs94OphFP6lxtWcFsGoEgLqyuuVSQXw/fSxDOI2tsLJOCX3Kw3Yy+1pho&#10;2/OZnhdfigBhl6CCyvs2kdIVFRl0U9sSB+9mO4M+yK6UusM+wE0j51G0kAZrDgsVtpRWVNwvD6Mg&#10;jhfFMZvxqd+nx1ee5pl/zDOlJuNhtwLhafCf8Lv9oxUsY/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U2DwgAAANsAAAAPAAAAAAAAAAAAAAAAAJgCAABkcnMvZG93&#10;bnJldi54bWxQSwUGAAAAAAQABAD1AAAAhwMAAAAA&#10;" fillcolor="#f1f1f1" stroked="f">
                  <v:path arrowok="t"/>
                </v:rect>
                <v:rect id="Rectangle 19" o:spid="_x0000_s1043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tx8MA&#10;AADbAAAADwAAAGRycy9kb3ducmV2LnhtbESPQYvCMBSE7wv+h/CEvSyaqriUahR1FXrVFYq3R/Ns&#10;i81LbaLWf28WFjwOM/MNM192phZ3al1lWcFoGIEgzq2uuFBw/N0NYhDOI2usLZOCJzlYLnofc0y0&#10;ffCe7gdfiABhl6CC0vsmkdLlJRl0Q9sQB+9sW4M+yLaQusVHgJtajqPoWxqsOCyU2NCmpPxyuBkF&#10;2WR7Po0319s6d3YdNz/pV7ZNlfrsd6sZCE+df4f/26lWEE/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htx8MAAADbAAAADwAAAAAAAAAAAAAAAACYAgAAZHJzL2Rv&#10;d25yZXYueG1sUEsFBgAAAAAEAAQA9QAAAIgDAAAAAA==&#10;" filled="f" strokeweight=".26483mm">
                  <v:path arrowok="t"/>
                </v:rect>
                <v:rect id="Rectangle 20" o:spid="_x0000_s1044" style="position:absolute;left:360;top:13242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zsMMA&#10;AADbAAAADwAAAGRycy9kb3ducmV2LnhtbESPS4vCQBCE78L+h6EXvIhOVkFCzCi+FnJVF2RvTabz&#10;wExPNjNq9t87guCxqKqvqHTVm0bcqHO1ZQVfkwgEcW51zaWCn9P3OAbhPLLGxjIp+CcHq+XHIMVE&#10;2zsf6Hb0pQgQdgkqqLxvEyldXpFBN7EtcfAK2xn0QXal1B3eA9w0chpFc2mw5rBQYUvbivLL8WoU&#10;nGf74ne6/btucmc3cbvLRud9ptTws18vQHjq/Tv8amdaQTyH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rzsMMAAADbAAAADwAAAAAAAAAAAAAAAACYAgAAZHJzL2Rv&#10;d25yZXYueG1sUEsFBgAAAAAEAAQA9QAAAIgDAAAAAA==&#10;" filled="f" strokeweight=".26483mm">
                  <v:path arrowok="t"/>
                </v:rect>
                <v:shape id="Freeform 21" o:spid="_x0000_s1045" style="position:absolute;left:416;top:16116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2KcQA&#10;AADbAAAADwAAAGRycy9kb3ducmV2LnhtbESPQWvCQBSE70L/w/IKvZmNRaxEV7EtokWEGvX+yL4m&#10;S7NvQ3ZrYn+9KxR6HGbmG2a+7G0tLtR641jBKElBEBdOGy4VnI7r4RSED8gaa8ek4EoelouHwRwz&#10;7To+0CUPpYgQ9hkqqEJoMil9UZFFn7iGOHpfrrUYomxLqVvsItzW8jlNJ9Ki4bhQYUNvFRXf+Y9V&#10;sPnQ466zr+nnfrJ7P292xvwecqWeHvvVDESgPvyH/9pbrWD6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din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2" o:spid="_x0000_s1046" style="position:absolute;left:416;top:16172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iW8EA&#10;AADbAAAADwAAAGRycy9kb3ducmV2LnhtbERPXWvCMBR9F/wP4Qp703QyRKpRnCJuyGDt9P3SXNtg&#10;c1OazHb+evMw8PFwvpfr3tbiRq03jhW8ThIQxIXThksFp5/9eA7CB2SNtWNS8Ece1qvhYImpdh1n&#10;dMtDKWII+xQVVCE0qZS+qMiin7iGOHIX11oMEbal1C12MdzWcpokM2nRcGyosKFtRcU1/7UKDp/6&#10;revse/L9NTvuzoejMfcsV+pl1G8WIAL14Sn+d39oBfM4Nn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4lvBAAAA2wAAAA8AAAAAAAAAAAAAAAAAmAIAAGRycy9kb3du&#10;cmV2LnhtbFBLBQYAAAAABAAEAPUAAACG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3" o:spid="_x0000_s1047" style="position:absolute;left:2882;top:7481;width:1514;height:5761;visibility:visible;mso-wrap-style:square;v-text-anchor:top" coordsize="1514,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dYsQA&#10;AADbAAAADwAAAGRycy9kb3ducmV2LnhtbESPQYvCMBSE74L/ITzBy7Kmeli0a5QiiAqLi1qWPT6a&#10;Z1tsXkoTbf33RhA8DjPzDTNfdqYSN2pcaVnBeBSBIM6sLjlXkJ7Wn1MQziNrrCyTgjs5WC76vTnG&#10;2rZ8oNvR5yJA2MWooPC+jqV0WUEG3cjWxME728agD7LJpW6wDXBTyUkUfUmDJYeFAmtaFZRdjlej&#10;QP5O9h/r6u8nSTfb5L+tL+fdJlVqOOiSbxCeOv8Ov9pbrWA6g+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nWLEAAAA2wAAAA8AAAAAAAAAAAAAAAAAmAIAAGRycy9k&#10;b3ducmV2LnhtbFBLBQYAAAAABAAEAPUAAACJAwAAAAA=&#10;" path="m,5761l,,1513,e" filled="f" strokeweight=".26483mm">
                  <v:path arrowok="t" o:connecttype="custom" o:connectlocs="0,5761;0,0;1513,0" o:connectangles="0,0,0"/>
                </v:shape>
                <v:shape id="Freeform 24" o:spid="_x0000_s1048" style="position:absolute;left:4396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yAMAA&#10;AADbAAAADwAAAGRycy9kb3ducmV2LnhtbERPy4rCMBTdC/5DuMLsNHXwNZ1GkQFRuhEfMLi709w+&#10;sLkpTUbr35uF4PJw3smqM7W4UesqywrGowgEcWZ1xYWC82kzXIBwHlljbZkUPMjBatnvJRhre+cD&#10;3Y6+ECGEXYwKSu+bWEqXlWTQjWxDHLjctgZ9gG0hdYv3EG5q+RlFM2mw4tBQYkM/JWXX479RsD3P&#10;p2l6mf79Xop8L1FPrpRapT4G3fobhKfOv8Uv904r+Ar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fyAMAAAADbAAAADwAAAAAAAAAAAAAAAACYAgAAZHJzL2Rvd25y&#10;ZXYueG1sUEsFBgAAAAAEAAQA9QAAAIUDAAAAAA==&#10;" path="m,130l196,65,,,,130xe" filled="f" strokeweight=".26483mm">
                  <v:path arrowok="t" o:connecttype="custom" o:connectlocs="0,130;196,65;0,0;0,130" o:connectangles="0,0,0,0"/>
                </v:shape>
                <v:shape id="Freeform 25" o:spid="_x0000_s1049" style="position:absolute;left:5311;top:8111;width:0;height:1106;visibility:visible;mso-wrap-style:square;v-text-anchor:top" coordsize="0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kg8QA&#10;AADbAAAADwAAAGRycy9kb3ducmV2LnhtbESPT4vCMBTE7wt+h/AEb2vqH2StRhFBVvAga/Xg7dk8&#10;22LzUpqsrX56syDscZiZ3zDzZWtKcafaFZYVDPoRCOLU6oIzBcdk8/kFwnlkjaVlUvAgB8tF52OO&#10;sbYN/9D94DMRIOxiVJB7X8VSujQng65vK+LgXW1t0AdZZ1LX2AS4KeUwiibSYMFhIceK1jmlt8Ov&#10;UYBb/G5Om1Y+LqvxObW75260T5TqddvVDISn1v+H3+2tVjAdwN+X8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cpIPEAAAA2wAAAA8AAAAAAAAAAAAAAAAAmAIAAGRycy9k&#10;b3ducmV2LnhtbFBLBQYAAAAABAAEAPUAAACJAwAAAAA=&#10;" path="m,1105l,e" filled="f" strokeweight=".26483mm">
                  <v:path arrowok="t" o:connecttype="custom" o:connectlocs="0,1105;0,0" o:connectangles="0,0"/>
                </v:shape>
                <v:shape id="Freeform 26" o:spid="_x0000_s1050" style="position:absolute;left:5246;top:7915;width:130;height:196;visibility:visible;mso-wrap-style:square;v-text-anchor:top" coordsize="130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fzcQA&#10;AADbAAAADwAAAGRycy9kb3ducmV2LnhtbESPQWvCQBSE70L/w/IKvYhu6kFsdJVSEEJLFZNevD2y&#10;zySYfRuzG5P+e1cQPA4z8w2z2gymFldqXWVZwfs0AkGcW11xoeAv204WIJxH1lhbJgX/5GCzfhmt&#10;MNa25wNdU1+IAGEXo4LS+yaW0uUlGXRT2xAH72Rbgz7ItpC6xT7ATS1nUTSXBisOCyU29FVSfk47&#10;o6D/jTLqfnYZj9Pugkly3FffR6XeXofPJQhPg3+GH+1EK/iYwf1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n83EAAAA2wAAAA8AAAAAAAAAAAAAAAAAmAIAAGRycy9k&#10;b3ducmV2LnhtbFBLBQYAAAAABAAEAPUAAACJAwAAAAA=&#10;" path="m130,196l65,,,196r130,xe" filled="f" strokeweight=".26483mm">
                  <v:path arrowok="t" o:connecttype="custom" o:connectlocs="130,196;65,0;0,196;130,196" o:connectangles="0,0,0,0"/>
                </v:shape>
                <v:shape id="Freeform 27" o:spid="_x0000_s1051" style="position:absolute;left:8277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sd8QA&#10;AADbAAAADwAAAGRycy9kb3ducmV2LnhtbESPT4vCMBTE74LfIbwFb5quf3a1GkUEUXoRXWHx9mye&#10;bbF5KU3U+u03C4LHYWZ+w8wWjSnFnWpXWFbw2YtAEKdWF5wpOP6su2MQziNrLC2Tgic5WMzbrRnG&#10;2j54T/eDz0SAsItRQe59FUvp0pwMup6tiIN3sbVBH2SdSV3jI8BNKftR9CUNFhwWcqxolVN6PdyM&#10;gs3xe5Qkp9H595RddhL18EqJVarz0SynIDw1/h1+tbdawWQA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1bHfEAAAA2wAAAA8AAAAAAAAAAAAAAAAAmAIAAGRycy9k&#10;b3ducmV2LnhtbFBLBQYAAAAABAAEAPUAAACJAwAAAAA=&#10;" path="m196,l,65r196,65l196,xe" filled="f" strokeweight=".26483mm">
                  <v:path arrowok="t" o:connecttype="custom" o:connectlocs="196,0;0,65;196,130;196,0" o:connectangles="0,0,0,0"/>
                </v:shape>
                <v:shape id="Freeform 28" o:spid="_x0000_s1052" style="position:absolute;left:7937;top:11710;width:2891;height:841;visibility:visible;mso-wrap-style:square;v-text-anchor:top" coordsize="289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0ZMUA&#10;AADbAAAADwAAAGRycy9kb3ducmV2LnhtbESPQWsCMRSE7wX/Q3hCbzWrLUVXoxShpQUrVAU9PjbP&#10;3bWbl7BJs2t/fVMo9DjMzDfMYtWbRkRqfW1ZwXiUgSAurK65VHDYP99NQfiArLGxTAqu5GG1HNws&#10;MNe24w+Ku1CKBGGfo4IqBJdL6YuKDPqRdcTJO9vWYEiyLaVusUtw08hJlj1KgzWnhQodrSsqPndf&#10;RsFmG0/37xc+uRin8djR24v+dkrdDvunOYhAffgP/7VftYLZA/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DRkxQAAANsAAAAPAAAAAAAAAAAAAAAAAJgCAABkcnMv&#10;ZG93bnJldi54bWxQSwUGAAAAAAQABAD1AAAAigMAAAAA&#10;" path="m,l,840r2891,e" filled="f" strokeweight=".26483mm">
                  <v:path arrowok="t" o:connecttype="custom" o:connectlocs="0,0;0,840;2891,840" o:connectangles="0,0,0"/>
                </v:shape>
                <v:shape id="Freeform 29" o:spid="_x0000_s1053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ursUA&#10;AADbAAAADwAAAGRycy9kb3ducmV2LnhtbESPQWsCMRSE74X+h/AEbzWroGxXo7QFq4IitSJ6e2xe&#10;dxc3L0sSdfvvTUHocZiZb5jJrDW1uJLzlWUF/V4Cgji3uuJCwf57/pKC8AFZY22ZFPySh9n0+WmC&#10;mbY3/qLrLhQiQthnqKAMocmk9HlJBn3PNsTR+7HOYIjSFVI7vEW4qeUgSUbSYMVxocSGPkrKz7uL&#10;UfDpePXezA+XxTodnNebwzY9HbdKdTvt2xhEoDb8hx/tpVbwOoS/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C6uxQAAANsAAAAPAAAAAAAAAAAAAAAAAJgCAABkcnMv&#10;ZG93bnJldi54bWxQSwUGAAAAAAQABAD1AAAAigMAAAAA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0" o:spid="_x0000_s1054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Wb8UA&#10;AADbAAAADwAAAGRycy9kb3ducmV2LnhtbESPT2vCQBTE70K/w/IKXkQ3tSJJ6iql1KJH45/za/Y1&#10;SZt9m2bXGL+9KxR6HGbmN8xi1ZtadNS6yrKCp0kEgji3uuJCwWG/HscgnEfWWFsmBVdysFo+DBaY&#10;anvhHXWZL0SAsEtRQel9k0rp8pIMuoltiIP3ZVuDPsi2kLrFS4CbWk6jaC4NVhwWSmzoraT8Jzsb&#10;BafDaHvcfcefv/K5nyWb9yT76BKlho/96wsIT73/D/+1N1pBMof7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hZv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1" o:spid="_x0000_s1055" style="position:absolute;left:5405;top:11710;width:1143;height:1846;visibility:visible;mso-wrap-style:square;v-text-anchor:top" coordsize="1143,1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1bMYA&#10;AADbAAAADwAAAGRycy9kb3ducmV2LnhtbESPQWvCQBCF74X+h2UKvYhurFhrzCq1UBCk0EYPPQ7Z&#10;MRuSnQ3ZrUZ/vSsIPT7evO/Ny1a9bcSROl85VjAeJSCIC6crLhXsd5/DNxA+IGtsHJOCM3lYLR8f&#10;Mky1O/EPHfNQighhn6ICE0KbSukLQxb9yLXE0Tu4zmKIsiul7vAU4baRL0nyKi1WHBsMtvRhqKjz&#10;PxvfaKeT+nK4hN/p2Gz9oFkn319rpZ6f+vcFiEB9+D++pzdawXwGty0RAH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W1bMYAAADbAAAADwAAAAAAAAAAAAAAAACYAgAAZHJz&#10;L2Rvd25yZXYueG1sUEsFBgAAAAAEAAQA9QAAAIsDAAAAAA==&#10;" path="m1142,r,1846l,1846e" filled="f" strokeweight=".26483mm">
                  <v:path arrowok="t" o:connecttype="custom" o:connectlocs="1142,0;1142,1846;0,1846" o:connectangles="0,0,0"/>
                </v:shape>
                <v:shape id="Freeform 32" o:spid="_x0000_s1056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BMMMA&#10;AADbAAAADwAAAGRycy9kb3ducmV2LnhtbERPy2rCQBTdF/oPwy10Vye6KDF1IlqwD1DEWEK7u2Su&#10;STBzJ8yMmv69sxBcHs57Nh9MJ87kfGtZwXiUgCCurG65VvCzX72kIHxA1thZJgX/5GGePz7MMNP2&#10;wjs6F6EWMYR9hgqaEPpMSl81ZNCPbE8cuYN1BkOErpba4SWGm05OkuRVGmw5NjTY03tD1bE4GQUf&#10;jr+X/ao8fa7TyXG9Kbfp3+9WqeenYfEGItAQ7uKb+0srmMax8Uv8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GBMMMAAADbAAAADwAAAAAAAAAAAAAAAACYAgAAZHJzL2Rv&#10;d25yZXYueG1sUEsFBgAAAAAEAAQA9QAAAIgDAAAAAA==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3" o:spid="_x0000_s1057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CHcUA&#10;AADbAAAADwAAAGRycy9kb3ducmV2LnhtbESPzW7CMBCE75V4B2sr9VKB01IhHDCoqtqKHgk/5yVe&#10;kpR4ncZuCG9fI1XiOJqZbzTzZW9r0VHrK8cankYJCOLcmYoLDdvNx3AKwgdkg7Vj0nAhD8vF4G6O&#10;qXFnXlOXhUJECPsUNZQhNKmUPi/Joh+5hjh6R9daDFG2hTQtniPc1vI5SSbSYsVxocSG3krKT9mv&#10;1bDfPn7t1t/Tw48c9y9q9a6yz05p/XDfv85ABOrDLfzfXhkNSsH1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YId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4" o:spid="_x0000_s1058" style="position:absolute;left:5405;top:14303;width:5138;height:0;visibility:visible;mso-wrap-style:square;v-text-anchor:top" coordsize="5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wsQA&#10;AADcAAAADwAAAGRycy9kb3ducmV2LnhtbESPQW/CMAyF70j8h8hIuyBItwNDhYBg0jbEbYUDR6sx&#10;bUXjVEkG5d/jAxI3W+/5vc/Lde9adaUQG88G3qcZKOLS24YrA8fD92QOKiZki61nMnCnCOvVcLDE&#10;3Pob/9G1SJWSEI45GqhT6nKtY1mTwzj1HbFoZx8cJllDpW3Am4S7Vn9k2Uw7bFgaauzoq6byUvw7&#10;A6ftT9j7UzrTb+w+y/G92V9mhTFvo36zAJWoTy/z83pnBT8TfHlGJt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+MLEAAAA3AAAAA8AAAAAAAAAAAAAAAAAmAIAAGRycy9k&#10;b3ducmV2LnhtbFBLBQYAAAAABAAEAPUAAACJAwAAAAA=&#10;" path="m5138,l,e" filled="f" strokeweight=".26483mm">
                  <v:path arrowok="t" o:connecttype="custom" o:connectlocs="5138,0;0,0" o:connectangles="0,0"/>
                </v:shape>
                <v:shape id="Freeform 35" o:spid="_x0000_s1059" style="position:absolute;left:10534;top:14230;width:294;height:147;visibility:visible;mso-wrap-style:square;v-text-anchor:top" coordsize="29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QamscA&#10;AADcAAAADwAAAGRycy9kb3ducmV2LnhtbESPS2vDMBCE74X8B7GB3ho5KZTgRA55tLSH5pAXvm6s&#10;jeXEWhlLjd1/XxUKve0ys/PNzhe9rcWdWl85VjAeJSCIC6crLhUcD29PUxA+IGusHZOCb/KwyAYP&#10;c0y163hH930oRQxhn6ICE0KTSukLQxb9yDXEUbu41mKIa1tK3WIXw20tJ0nyIi1WHAkGG1obKm77&#10;Lxu5m269OpTmus1f6dx8Xp93p/dcqcdhv5yBCNSHf/Pf9YeO9ZMx/D4TJ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0GprHAAAA3AAAAA8AAAAAAAAAAAAAAAAAmAIAAGRy&#10;cy9kb3ducmV2LnhtbFBLBQYAAAAABAAEAPUAAACMAwAAAAA=&#10;" path="m,73r147,74l294,73,147,,,73xe" filled="f" strokeweight=".26483mm">
                  <v:path arrowok="t" o:connecttype="custom" o:connectlocs="0,73;147,147;294,73;147,0;0,73" o:connectangles="0,0,0,0,0"/>
                </v:shape>
                <w10:wrap anchorx="page" anchory="page"/>
              </v:group>
            </w:pict>
          </mc:Fallback>
        </mc:AlternateContent>
      </w:r>
      <w:bookmarkEnd w:id="0"/>
    </w:p>
    <w:p w:rsidR="00D62197" w:rsidRDefault="00D62197" w:rsidP="00D62197">
      <w:pPr>
        <w:widowControl w:val="0"/>
        <w:autoSpaceDE w:val="0"/>
        <w:autoSpaceDN w:val="0"/>
        <w:adjustRightInd w:val="0"/>
        <w:spacing w:line="246" w:lineRule="auto"/>
        <w:ind w:left="248" w:right="1052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sz w:val="19"/>
          <w:szCs w:val="19"/>
        </w:rPr>
        <w:t>-</w:t>
      </w:r>
      <w:proofErr w:type="spellStart"/>
      <w:r>
        <w:rPr>
          <w:rFonts w:ascii="Consolas" w:hAnsi="Consolas" w:cs="Consolas"/>
          <w:spacing w:val="-2"/>
          <w:sz w:val="19"/>
          <w:szCs w:val="19"/>
        </w:rPr>
        <w:t>L</w:t>
      </w:r>
      <w:r>
        <w:rPr>
          <w:rFonts w:ascii="Consolas" w:hAnsi="Consolas" w:cs="Consolas"/>
          <w:spacing w:val="-5"/>
          <w:sz w:val="19"/>
          <w:szCs w:val="19"/>
        </w:rPr>
        <w:t>b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sz w:val="19"/>
          <w:szCs w:val="19"/>
        </w:rPr>
        <w:t>C</w:t>
      </w:r>
      <w:r>
        <w:rPr>
          <w:rFonts w:ascii="Consolas" w:hAnsi="Consolas" w:cs="Consolas"/>
          <w:spacing w:val="-2"/>
          <w:sz w:val="19"/>
          <w:szCs w:val="19"/>
        </w:rPr>
        <w:t>hange</w:t>
      </w:r>
      <w:r>
        <w:rPr>
          <w:rFonts w:ascii="Consolas" w:hAnsi="Consolas" w:cs="Consolas"/>
          <w:spacing w:val="4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7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objec</w:t>
      </w:r>
      <w:r>
        <w:rPr>
          <w:rFonts w:ascii="Consolas" w:hAnsi="Consolas" w:cs="Consolas"/>
          <w:spacing w:val="-4"/>
          <w:w w:val="102"/>
          <w:sz w:val="19"/>
          <w:szCs w:val="19"/>
        </w:rPr>
        <w:t>t</w:t>
      </w:r>
      <w:r>
        <w:rPr>
          <w:rFonts w:ascii="Consolas" w:hAnsi="Consolas" w:cs="Consolas"/>
          <w:w w:val="102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2"/>
          <w:sz w:val="19"/>
          <w:szCs w:val="19"/>
        </w:rPr>
        <w:t>-</w:t>
      </w:r>
      <w:proofErr w:type="spellStart"/>
      <w:r w:rsidR="001A14B9">
        <w:rPr>
          <w:rFonts w:ascii="Consolas" w:hAnsi="Consolas" w:cs="Consolas"/>
          <w:spacing w:val="-2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L</w:t>
      </w:r>
      <w:r>
        <w:rPr>
          <w:rFonts w:ascii="Consolas" w:hAnsi="Consolas" w:cs="Consolas"/>
          <w:spacing w:val="-3"/>
          <w:w w:val="102"/>
          <w:sz w:val="19"/>
          <w:szCs w:val="19"/>
        </w:rPr>
        <w:t>b_</w:t>
      </w: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hange</w:t>
      </w:r>
      <w:r>
        <w:rPr>
          <w:rFonts w:ascii="Consolas" w:hAnsi="Consolas" w:cs="Consolas"/>
          <w:spacing w:val="4"/>
          <w:w w:val="102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w w:val="10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w w:val="102"/>
          <w:sz w:val="19"/>
          <w:szCs w:val="19"/>
        </w:rPr>
        <w:t>sende</w:t>
      </w:r>
      <w:r>
        <w:rPr>
          <w:rFonts w:ascii="Consolas" w:hAnsi="Consolas" w:cs="Consolas"/>
          <w:spacing w:val="-7"/>
          <w:w w:val="102"/>
          <w:sz w:val="19"/>
          <w:szCs w:val="19"/>
        </w:rPr>
        <w:t>r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5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6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proofErr w:type="gramEnd"/>
    </w:p>
    <w:p w:rsidR="00B846FC" w:rsidRDefault="00B846FC">
      <w:pPr>
        <w:spacing w:before="14"/>
        <w:ind w:left="248"/>
        <w:rPr>
          <w:rFonts w:ascii="Consolas" w:eastAsia="Consolas" w:hAnsi="Consolas" w:cs="Consolas"/>
          <w:sz w:val="19"/>
          <w:szCs w:val="19"/>
        </w:rPr>
      </w:pPr>
    </w:p>
    <w:sectPr w:rsidR="00B846FC">
      <w:type w:val="continuous"/>
      <w:pgSz w:w="16840" w:h="23100"/>
      <w:pgMar w:top="2200" w:right="980" w:bottom="280" w:left="340" w:header="720" w:footer="720" w:gutter="0"/>
      <w:cols w:space="720" w:equalWidth="0">
        <w:col w:w="15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B3A"/>
    <w:multiLevelType w:val="multilevel"/>
    <w:tmpl w:val="4ABE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FC"/>
    <w:rsid w:val="001A14B9"/>
    <w:rsid w:val="00386C24"/>
    <w:rsid w:val="00B846FC"/>
    <w:rsid w:val="00C80FCD"/>
    <w:rsid w:val="00D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5</cp:revision>
  <dcterms:created xsi:type="dcterms:W3CDTF">2016-11-01T01:45:00Z</dcterms:created>
  <dcterms:modified xsi:type="dcterms:W3CDTF">2016-11-04T10:13:00Z</dcterms:modified>
</cp:coreProperties>
</file>