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97" w:rsidRDefault="00D62197" w:rsidP="00D62197">
      <w:pPr>
        <w:widowControl w:val="0"/>
        <w:autoSpaceDE w:val="0"/>
        <w:autoSpaceDN w:val="0"/>
        <w:adjustRightInd w:val="0"/>
        <w:spacing w:before="8" w:line="100" w:lineRule="exact"/>
        <w:rPr>
          <w:sz w:val="10"/>
          <w:szCs w:val="10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</w:pPr>
    </w:p>
    <w:p w:rsidR="00D62197" w:rsidRDefault="00710FEE" w:rsidP="00D62197">
      <w:pPr>
        <w:widowControl w:val="0"/>
        <w:autoSpaceDE w:val="0"/>
        <w:autoSpaceDN w:val="0"/>
        <w:adjustRightInd w:val="0"/>
        <w:spacing w:before="11" w:line="289" w:lineRule="exact"/>
        <w:ind w:left="433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5"/>
          <w:sz w:val="24"/>
          <w:szCs w:val="24"/>
        </w:rPr>
        <w:t>XAML</w:t>
      </w:r>
      <w:bookmarkStart w:id="0" w:name="_GoBack"/>
      <w:bookmarkEnd w:id="0"/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13" w:line="280" w:lineRule="exact"/>
        <w:rPr>
          <w:rFonts w:ascii="Calibri" w:hAnsi="Calibri" w:cs="Calibri"/>
          <w:sz w:val="28"/>
          <w:szCs w:val="28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13" w:line="280" w:lineRule="exact"/>
        <w:rPr>
          <w:rFonts w:ascii="Calibri" w:hAnsi="Calibri" w:cs="Calibri"/>
          <w:sz w:val="28"/>
          <w:szCs w:val="28"/>
        </w:rPr>
        <w:sectPr w:rsidR="00D62197">
          <w:type w:val="continuous"/>
          <w:pgSz w:w="16840" w:h="23100"/>
          <w:pgMar w:top="2200" w:right="980" w:bottom="280" w:left="340" w:header="720" w:footer="720" w:gutter="0"/>
          <w:cols w:space="720"/>
          <w:noEndnote/>
        </w:sect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3" w:line="100" w:lineRule="exact"/>
        <w:rPr>
          <w:rFonts w:ascii="Calibri" w:hAnsi="Calibri" w:cs="Calibri"/>
          <w:sz w:val="10"/>
          <w:szCs w:val="10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</w:rPr>
      </w:pPr>
    </w:p>
    <w:p w:rsidR="00D62197" w:rsidRDefault="001A14B9" w:rsidP="00D62197">
      <w:pPr>
        <w:widowControl w:val="0"/>
        <w:autoSpaceDE w:val="0"/>
        <w:autoSpaceDN w:val="0"/>
        <w:adjustRightInd w:val="0"/>
        <w:ind w:left="10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pacing w:val="5"/>
          <w:sz w:val="24"/>
          <w:szCs w:val="24"/>
        </w:rPr>
        <w:t>Appointment</w:t>
      </w:r>
      <w:r w:rsidR="00D62197">
        <w:rPr>
          <w:rFonts w:ascii="Calibri" w:hAnsi="Calibri" w:cs="Calibri"/>
          <w:spacing w:val="5"/>
          <w:sz w:val="24"/>
          <w:szCs w:val="24"/>
        </w:rPr>
        <w:t>R</w:t>
      </w:r>
      <w:r w:rsidR="00D62197">
        <w:rPr>
          <w:rFonts w:ascii="Calibri" w:hAnsi="Calibri" w:cs="Calibri"/>
          <w:sz w:val="24"/>
          <w:szCs w:val="24"/>
        </w:rPr>
        <w:t>e</w:t>
      </w:r>
      <w:r w:rsidR="00D62197">
        <w:rPr>
          <w:rFonts w:ascii="Calibri" w:hAnsi="Calibri" w:cs="Calibri"/>
          <w:spacing w:val="-6"/>
          <w:sz w:val="24"/>
          <w:szCs w:val="24"/>
        </w:rPr>
        <w:t>p</w:t>
      </w:r>
      <w:r w:rsidR="00D62197">
        <w:rPr>
          <w:rFonts w:ascii="Calibri" w:hAnsi="Calibri" w:cs="Calibri"/>
          <w:spacing w:val="-7"/>
          <w:sz w:val="24"/>
          <w:szCs w:val="24"/>
        </w:rPr>
        <w:t>o</w:t>
      </w:r>
      <w:r w:rsidR="00D62197">
        <w:rPr>
          <w:rFonts w:ascii="Calibri" w:hAnsi="Calibri" w:cs="Calibri"/>
          <w:spacing w:val="6"/>
          <w:sz w:val="24"/>
          <w:szCs w:val="24"/>
        </w:rPr>
        <w:t>r</w:t>
      </w:r>
      <w:r w:rsidR="00D62197">
        <w:rPr>
          <w:rFonts w:ascii="Calibri" w:hAnsi="Calibri" w:cs="Calibri"/>
          <w:sz w:val="24"/>
          <w:szCs w:val="24"/>
        </w:rPr>
        <w:t>t</w:t>
      </w:r>
      <w:proofErr w:type="spellEnd"/>
    </w:p>
    <w:p w:rsidR="00D62197" w:rsidRDefault="00D62197" w:rsidP="00D62197">
      <w:pPr>
        <w:widowControl w:val="0"/>
        <w:autoSpaceDE w:val="0"/>
        <w:autoSpaceDN w:val="0"/>
        <w:adjustRightInd w:val="0"/>
        <w:spacing w:before="14" w:line="22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z w:val="19"/>
          <w:szCs w:val="19"/>
        </w:rPr>
        <w:t>f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6"/>
          <w:sz w:val="19"/>
          <w:szCs w:val="19"/>
        </w:rPr>
        <w:t>m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7"/>
          <w:sz w:val="19"/>
          <w:szCs w:val="19"/>
        </w:rPr>
        <w:t>e</w:t>
      </w:r>
      <w:r>
        <w:rPr>
          <w:rFonts w:ascii="Calibri" w:hAnsi="Calibri" w:cs="Calibri"/>
          <w:spacing w:val="2"/>
          <w:sz w:val="19"/>
          <w:szCs w:val="19"/>
        </w:rPr>
        <w:t>po</w:t>
      </w:r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c</w:t>
      </w:r>
      <w:proofErr w:type="spellEnd"/>
      <w:r>
        <w:rPr>
          <w:rFonts w:ascii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w w:val="102"/>
          <w:sz w:val="19"/>
          <w:szCs w:val="19"/>
        </w:rPr>
        <w:t>a</w:t>
      </w:r>
      <w:r>
        <w:rPr>
          <w:rFonts w:ascii="Calibri" w:hAnsi="Calibri" w:cs="Calibri"/>
          <w:spacing w:val="-32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b</w:t>
      </w:r>
      <w:r>
        <w:rPr>
          <w:rFonts w:ascii="Calibri" w:hAnsi="Calibri" w:cs="Calibri"/>
          <w:spacing w:val="6"/>
          <w:sz w:val="19"/>
          <w:szCs w:val="19"/>
        </w:rPr>
        <w:t xml:space="preserve"> </w:t>
      </w:r>
      <w:r>
        <w:rPr>
          <w:rFonts w:ascii="Calibri" w:hAnsi="Calibri" w:cs="Calibri"/>
          <w:spacing w:val="1"/>
          <w:w w:val="102"/>
          <w:sz w:val="19"/>
          <w:szCs w:val="19"/>
        </w:rPr>
        <w:t>C</w:t>
      </w:r>
      <w:r>
        <w:rPr>
          <w:rFonts w:ascii="Calibri" w:hAnsi="Calibri" w:cs="Calibri"/>
          <w:spacing w:val="2"/>
          <w:w w:val="102"/>
          <w:sz w:val="19"/>
          <w:szCs w:val="19"/>
        </w:rPr>
        <w:t>on</w:t>
      </w:r>
      <w:r>
        <w:rPr>
          <w:rFonts w:ascii="Calibri" w:hAnsi="Calibri" w:cs="Calibri"/>
          <w:spacing w:val="9"/>
          <w:w w:val="103"/>
          <w:sz w:val="19"/>
          <w:szCs w:val="19"/>
        </w:rPr>
        <w:t>t</w:t>
      </w:r>
      <w:r>
        <w:rPr>
          <w:rFonts w:ascii="Calibri" w:hAnsi="Calibri" w:cs="Calibri"/>
          <w:spacing w:val="-8"/>
          <w:w w:val="103"/>
          <w:sz w:val="19"/>
          <w:szCs w:val="19"/>
        </w:rPr>
        <w:t>r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3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z w:val="19"/>
          <w:szCs w:val="19"/>
        </w:rPr>
        <w:t>l</w:t>
      </w:r>
      <w:r>
        <w:rPr>
          <w:rFonts w:ascii="Calibri" w:hAnsi="Calibri" w:cs="Calibri"/>
          <w:spacing w:val="3"/>
          <w:sz w:val="19"/>
          <w:szCs w:val="19"/>
        </w:rPr>
        <w:t>d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p</w:t>
      </w:r>
      <w:proofErr w:type="spellEnd"/>
      <w:r>
        <w:rPr>
          <w:rFonts w:ascii="Calibri" w:hAnsi="Calibri" w:cs="Calibri"/>
          <w:spacing w:val="14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w w:val="102"/>
          <w:sz w:val="19"/>
          <w:szCs w:val="19"/>
        </w:rPr>
        <w:t>a</w:t>
      </w:r>
      <w:r>
        <w:rPr>
          <w:rFonts w:ascii="Calibri" w:hAnsi="Calibri" w:cs="Calibri"/>
          <w:spacing w:val="-32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b</w:t>
      </w:r>
      <w:r>
        <w:rPr>
          <w:rFonts w:ascii="Calibri" w:hAnsi="Calibri" w:cs="Calibri"/>
          <w:spacing w:val="6"/>
          <w:sz w:val="19"/>
          <w:szCs w:val="19"/>
        </w:rPr>
        <w:t xml:space="preserve"> </w:t>
      </w:r>
      <w:r>
        <w:rPr>
          <w:rFonts w:ascii="Calibri" w:hAnsi="Calibri" w:cs="Calibri"/>
          <w:spacing w:val="4"/>
          <w:w w:val="102"/>
          <w:sz w:val="19"/>
          <w:szCs w:val="19"/>
        </w:rPr>
        <w:t>P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-2"/>
          <w:w w:val="102"/>
          <w:sz w:val="19"/>
          <w:szCs w:val="19"/>
        </w:rPr>
        <w:t>g</w:t>
      </w:r>
      <w:r>
        <w:rPr>
          <w:rFonts w:ascii="Calibri" w:hAnsi="Calibri" w:cs="Calibri"/>
          <w:w w:val="102"/>
          <w:sz w:val="19"/>
          <w:szCs w:val="19"/>
        </w:rPr>
        <w:t>e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-7"/>
          <w:sz w:val="19"/>
          <w:szCs w:val="19"/>
        </w:rPr>
        <w:t>c</w:t>
      </w:r>
      <w:r>
        <w:rPr>
          <w:rFonts w:ascii="Calibri" w:hAnsi="Calibri" w:cs="Calibri"/>
          <w:spacing w:val="1"/>
          <w:sz w:val="19"/>
          <w:szCs w:val="19"/>
        </w:rPr>
        <w:t>k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p</w:t>
      </w:r>
      <w:proofErr w:type="spellEnd"/>
      <w:r>
        <w:rPr>
          <w:rFonts w:ascii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w w:val="102"/>
          <w:sz w:val="19"/>
          <w:szCs w:val="19"/>
        </w:rPr>
        <w:t>a</w:t>
      </w:r>
      <w:r>
        <w:rPr>
          <w:rFonts w:ascii="Calibri" w:hAnsi="Calibri" w:cs="Calibri"/>
          <w:spacing w:val="-32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b</w:t>
      </w:r>
      <w:r>
        <w:rPr>
          <w:rFonts w:ascii="Calibri" w:hAnsi="Calibri" w:cs="Calibri"/>
          <w:spacing w:val="6"/>
          <w:sz w:val="19"/>
          <w:szCs w:val="19"/>
        </w:rPr>
        <w:t xml:space="preserve"> </w:t>
      </w:r>
      <w:r>
        <w:rPr>
          <w:rFonts w:ascii="Calibri" w:hAnsi="Calibri" w:cs="Calibri"/>
          <w:spacing w:val="4"/>
          <w:w w:val="102"/>
          <w:sz w:val="19"/>
          <w:szCs w:val="19"/>
        </w:rPr>
        <w:t>P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-2"/>
          <w:w w:val="102"/>
          <w:sz w:val="19"/>
          <w:szCs w:val="19"/>
        </w:rPr>
        <w:t>g</w:t>
      </w:r>
      <w:r>
        <w:rPr>
          <w:rFonts w:ascii="Calibri" w:hAnsi="Calibri" w:cs="Calibri"/>
          <w:w w:val="102"/>
          <w:sz w:val="19"/>
          <w:szCs w:val="19"/>
        </w:rPr>
        <w:t>e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1"/>
          <w:sz w:val="19"/>
          <w:szCs w:val="19"/>
        </w:rPr>
        <w:t>l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27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4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3"/>
          <w:sz w:val="19"/>
          <w:szCs w:val="19"/>
        </w:rPr>
        <w:t>e</w:t>
      </w:r>
      <w:r>
        <w:rPr>
          <w:rFonts w:ascii="Calibri" w:hAnsi="Calibri" w:cs="Calibri"/>
          <w:w w:val="103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-7"/>
          <w:sz w:val="19"/>
          <w:szCs w:val="19"/>
        </w:rPr>
        <w:t>L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3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 w:right="-49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bo</w:t>
      </w:r>
      <w:r>
        <w:rPr>
          <w:rFonts w:ascii="Calibri" w:hAnsi="Calibri" w:cs="Calibri"/>
          <w:sz w:val="19"/>
          <w:szCs w:val="19"/>
        </w:rPr>
        <w:t>x</w:t>
      </w:r>
      <w:proofErr w:type="spellEnd"/>
      <w:r>
        <w:rPr>
          <w:rFonts w:ascii="Calibri" w:hAnsi="Calibri" w:cs="Calibri"/>
          <w:spacing w:val="24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z w:val="19"/>
          <w:szCs w:val="19"/>
        </w:rPr>
        <w:t>i</w:t>
      </w:r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z w:val="19"/>
          <w:szCs w:val="19"/>
        </w:rPr>
        <w:t>t</w:t>
      </w:r>
      <w:r>
        <w:rPr>
          <w:rFonts w:ascii="Calibri" w:hAnsi="Calibri" w:cs="Calibri"/>
          <w:spacing w:val="2"/>
          <w:sz w:val="19"/>
          <w:szCs w:val="19"/>
        </w:rPr>
        <w:t xml:space="preserve"> </w:t>
      </w:r>
      <w:r>
        <w:rPr>
          <w:rFonts w:ascii="Calibri" w:hAnsi="Calibri" w:cs="Calibri"/>
          <w:w w:val="102"/>
          <w:sz w:val="19"/>
          <w:szCs w:val="19"/>
        </w:rPr>
        <w:t>B</w:t>
      </w:r>
      <w:r>
        <w:rPr>
          <w:rFonts w:ascii="Calibri" w:hAnsi="Calibri" w:cs="Calibri"/>
          <w:spacing w:val="-29"/>
          <w:sz w:val="19"/>
          <w:szCs w:val="19"/>
        </w:rPr>
        <w:t xml:space="preserve"> 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z w:val="19"/>
          <w:szCs w:val="19"/>
        </w:rPr>
        <w:t>b</w:t>
      </w:r>
      <w:proofErr w:type="spellEnd"/>
      <w:r>
        <w:rPr>
          <w:rFonts w:ascii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z w:val="19"/>
          <w:szCs w:val="19"/>
        </w:rPr>
        <w:t>i</w:t>
      </w:r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z w:val="19"/>
          <w:szCs w:val="19"/>
        </w:rPr>
        <w:t>t</w:t>
      </w:r>
      <w:r>
        <w:rPr>
          <w:rFonts w:ascii="Calibri" w:hAnsi="Calibri" w:cs="Calibri"/>
          <w:spacing w:val="2"/>
          <w:sz w:val="19"/>
          <w:szCs w:val="19"/>
        </w:rPr>
        <w:t xml:space="preserve"> </w:t>
      </w:r>
      <w:r>
        <w:rPr>
          <w:rFonts w:ascii="Calibri" w:hAnsi="Calibri" w:cs="Calibri"/>
          <w:w w:val="102"/>
          <w:sz w:val="19"/>
          <w:szCs w:val="19"/>
        </w:rPr>
        <w:t>B</w:t>
      </w:r>
      <w:r>
        <w:rPr>
          <w:rFonts w:ascii="Calibri" w:hAnsi="Calibri" w:cs="Calibri"/>
          <w:spacing w:val="-29"/>
          <w:sz w:val="19"/>
          <w:szCs w:val="19"/>
        </w:rPr>
        <w:t xml:space="preserve"> 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 w:line="230" w:lineRule="exact"/>
        <w:ind w:left="248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1"/>
          <w:sz w:val="19"/>
          <w:szCs w:val="19"/>
        </w:rPr>
        <w:t>k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n</w:t>
      </w:r>
      <w:proofErr w:type="spellEnd"/>
      <w:r>
        <w:rPr>
          <w:rFonts w:ascii="Calibri" w:hAnsi="Calibri" w:cs="Calibri"/>
          <w:spacing w:val="17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2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10"/>
          <w:w w:val="102"/>
          <w:sz w:val="19"/>
          <w:szCs w:val="19"/>
        </w:rPr>
        <w:t>t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75"/>
        <w:ind w:left="-38" w:right="3078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br w:type="column"/>
      </w:r>
      <w:proofErr w:type="spellStart"/>
      <w:r>
        <w:rPr>
          <w:rFonts w:ascii="Calibri" w:hAnsi="Calibri" w:cs="Calibri"/>
          <w:spacing w:val="-4"/>
          <w:sz w:val="24"/>
          <w:szCs w:val="24"/>
        </w:rPr>
        <w:lastRenderedPageBreak/>
        <w:t>LoginFrm</w:t>
      </w:r>
      <w:proofErr w:type="spellEnd"/>
    </w:p>
    <w:p w:rsidR="00D62197" w:rsidRDefault="00D62197" w:rsidP="00D62197">
      <w:pPr>
        <w:widowControl w:val="0"/>
        <w:autoSpaceDE w:val="0"/>
        <w:autoSpaceDN w:val="0"/>
        <w:adjustRightInd w:val="0"/>
        <w:spacing w:before="14" w:line="22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z w:val="19"/>
          <w:szCs w:val="19"/>
        </w:rPr>
        <w:t>f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6"/>
          <w:sz w:val="19"/>
          <w:szCs w:val="19"/>
        </w:rPr>
        <w:t>m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2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r>
        <w:rPr>
          <w:rFonts w:ascii="Calibri" w:hAnsi="Calibri" w:cs="Calibri"/>
          <w:sz w:val="19"/>
          <w:szCs w:val="19"/>
        </w:rPr>
        <w:t>i</w:t>
      </w:r>
      <w:r>
        <w:rPr>
          <w:rFonts w:ascii="Calibri" w:hAnsi="Calibri" w:cs="Calibri"/>
          <w:spacing w:val="3"/>
          <w:sz w:val="19"/>
          <w:szCs w:val="19"/>
        </w:rPr>
        <w:t>n</w:t>
      </w:r>
      <w:r>
        <w:rPr>
          <w:rFonts w:ascii="Calibri" w:hAnsi="Calibri" w:cs="Calibri"/>
          <w:spacing w:val="-1"/>
          <w:sz w:val="19"/>
          <w:szCs w:val="19"/>
        </w:rPr>
        <w:t>s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-8"/>
          <w:sz w:val="19"/>
          <w:szCs w:val="19"/>
        </w:rPr>
        <w:t>r</w:t>
      </w:r>
      <w:r>
        <w:rPr>
          <w:rFonts w:ascii="Calibri" w:hAnsi="Calibri" w:cs="Calibri"/>
          <w:spacing w:val="2"/>
          <w:sz w:val="19"/>
          <w:szCs w:val="19"/>
        </w:rPr>
        <w:t>u</w:t>
      </w:r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-7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z w:val="19"/>
          <w:szCs w:val="19"/>
        </w:rPr>
        <w:t>b</w:t>
      </w:r>
      <w:proofErr w:type="spellEnd"/>
      <w:r>
        <w:rPr>
          <w:rFonts w:ascii="Calibri" w:hAnsi="Calibri" w:cs="Calibri"/>
          <w:spacing w:val="-8"/>
          <w:sz w:val="19"/>
          <w:szCs w:val="19"/>
        </w:rPr>
        <w:t xml:space="preserve"> </w:t>
      </w:r>
      <w:proofErr w:type="gramStart"/>
      <w:r>
        <w:rPr>
          <w:rFonts w:ascii="Calibri" w:hAnsi="Calibri" w:cs="Calibri"/>
          <w:spacing w:val="-7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r>
        <w:rPr>
          <w:rFonts w:ascii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w w:val="10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8"/>
          <w:w w:val="102"/>
          <w:sz w:val="19"/>
          <w:szCs w:val="19"/>
        </w:rPr>
        <w:t>Username</w:t>
      </w:r>
      <w:proofErr w:type="gramStart"/>
      <w:r>
        <w:rPr>
          <w:rFonts w:ascii="Calibri" w:hAnsi="Calibri" w:cs="Calibri"/>
          <w:spacing w:val="8"/>
          <w:w w:val="102"/>
          <w:sz w:val="19"/>
          <w:szCs w:val="19"/>
        </w:rPr>
        <w:t>:Textbox</w:t>
      </w:r>
      <w:proofErr w:type="spellEnd"/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-1"/>
          <w:sz w:val="19"/>
          <w:szCs w:val="19"/>
        </w:rPr>
        <w:t>Pwdbox</w:t>
      </w:r>
      <w:proofErr w:type="spellEnd"/>
      <w:r>
        <w:rPr>
          <w:rFonts w:ascii="Calibri" w:hAnsi="Calibri" w:cs="Calibri"/>
          <w:spacing w:val="-1"/>
          <w:sz w:val="19"/>
          <w:szCs w:val="19"/>
        </w:rPr>
        <w:t xml:space="preserve">: </w:t>
      </w:r>
      <w:proofErr w:type="spellStart"/>
      <w:r>
        <w:rPr>
          <w:rFonts w:ascii="Calibri" w:hAnsi="Calibri" w:cs="Calibri"/>
          <w:spacing w:val="-1"/>
          <w:sz w:val="19"/>
          <w:szCs w:val="19"/>
        </w:rPr>
        <w:t>PasswordBox</w:t>
      </w:r>
      <w:proofErr w:type="spellEnd"/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Login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-2"/>
          <w:sz w:val="19"/>
          <w:szCs w:val="19"/>
        </w:rPr>
        <w:t>n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8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2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10"/>
          <w:w w:val="102"/>
          <w:sz w:val="19"/>
          <w:szCs w:val="19"/>
        </w:rPr>
        <w:t>t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sz w:val="12"/>
          <w:szCs w:val="12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147" w:right="-53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r>
        <w:rPr>
          <w:rFonts w:ascii="Calibri" w:hAnsi="Calibri" w:cs="Calibri"/>
          <w:spacing w:val="2"/>
          <w:sz w:val="19"/>
          <w:szCs w:val="19"/>
        </w:rPr>
        <w:t>n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-9"/>
          <w:sz w:val="19"/>
          <w:szCs w:val="19"/>
        </w:rPr>
        <w:t>x</w:t>
      </w:r>
      <w:r>
        <w:rPr>
          <w:rFonts w:ascii="Calibri" w:hAnsi="Calibri" w:cs="Calibri"/>
          <w:spacing w:val="9"/>
          <w:sz w:val="19"/>
          <w:szCs w:val="19"/>
        </w:rPr>
        <w:t>t</w:t>
      </w:r>
      <w:r>
        <w:rPr>
          <w:rFonts w:ascii="Consolas" w:hAnsi="Consolas" w:cs="Consolas"/>
          <w:spacing w:val="-2"/>
          <w:sz w:val="19"/>
          <w:szCs w:val="19"/>
        </w:rPr>
        <w:t>Bt</w:t>
      </w:r>
      <w:r>
        <w:rPr>
          <w:rFonts w:ascii="Consolas" w:hAnsi="Consolas" w:cs="Consolas"/>
          <w:spacing w:val="-3"/>
          <w:sz w:val="19"/>
          <w:szCs w:val="19"/>
        </w:rPr>
        <w:t>n_</w:t>
      </w:r>
      <w:r>
        <w:rPr>
          <w:rFonts w:ascii="Consolas" w:hAnsi="Consolas" w:cs="Consolas"/>
          <w:spacing w:val="-2"/>
          <w:sz w:val="19"/>
          <w:szCs w:val="19"/>
        </w:rPr>
        <w:t>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2"/>
          <w:sz w:val="19"/>
          <w:szCs w:val="19"/>
        </w:rPr>
        <w:t>1</w:t>
      </w:r>
      <w:r>
        <w:rPr>
          <w:rFonts w:ascii="Consolas" w:hAnsi="Consolas" w:cs="Consolas"/>
          <w:spacing w:val="-3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5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6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 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4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11"/>
        <w:rPr>
          <w:rFonts w:ascii="Calibri" w:hAnsi="Calibri" w:cs="Calibri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br w:type="column"/>
      </w:r>
      <w:r>
        <w:rPr>
          <w:rFonts w:ascii="Calibri" w:hAnsi="Calibri" w:cs="Calibri"/>
          <w:spacing w:val="7"/>
          <w:sz w:val="24"/>
          <w:szCs w:val="24"/>
        </w:rPr>
        <w:lastRenderedPageBreak/>
        <w:t>Patients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4" w:line="220" w:lineRule="exact"/>
        <w:rPr>
          <w:rFonts w:ascii="Calibri" w:hAnsi="Calibri" w:cs="Calibri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z w:val="19"/>
          <w:szCs w:val="19"/>
        </w:rPr>
        <w:t>f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7"/>
          <w:sz w:val="19"/>
          <w:szCs w:val="19"/>
        </w:rPr>
        <w:t>r</w:t>
      </w:r>
      <w:r>
        <w:rPr>
          <w:rFonts w:ascii="Calibri" w:hAnsi="Calibri" w:cs="Calibri"/>
          <w:spacing w:val="-6"/>
          <w:sz w:val="19"/>
          <w:szCs w:val="19"/>
        </w:rPr>
        <w:t>m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Label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9"/>
          <w:w w:val="102"/>
          <w:sz w:val="19"/>
          <w:szCs w:val="19"/>
        </w:rPr>
        <w:t>m</w:t>
      </w:r>
      <w:r>
        <w:rPr>
          <w:rFonts w:ascii="Calibri" w:hAnsi="Calibri" w:cs="Calibri"/>
          <w:spacing w:val="-7"/>
          <w:w w:val="102"/>
          <w:sz w:val="19"/>
          <w:szCs w:val="19"/>
        </w:rPr>
        <w:t>L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proofErr w:type="gram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7"/>
          <w:sz w:val="19"/>
          <w:szCs w:val="19"/>
        </w:rPr>
        <w:t>e</w:t>
      </w:r>
      <w:r>
        <w:rPr>
          <w:rFonts w:ascii="Calibri" w:hAnsi="Calibri" w:cs="Calibri"/>
          <w:spacing w:val="6"/>
          <w:sz w:val="19"/>
          <w:szCs w:val="19"/>
        </w:rPr>
        <w:t>l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7"/>
          <w:w w:val="102"/>
          <w:sz w:val="19"/>
          <w:szCs w:val="19"/>
        </w:rPr>
        <w:t>r</w:t>
      </w:r>
      <w:r>
        <w:rPr>
          <w:rFonts w:ascii="Calibri" w:hAnsi="Calibri" w:cs="Calibri"/>
          <w:spacing w:val="-7"/>
          <w:w w:val="102"/>
          <w:sz w:val="19"/>
          <w:szCs w:val="19"/>
        </w:rPr>
        <w:t>L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proofErr w:type="spellStart"/>
      <w:proofErr w:type="gramStart"/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7"/>
          <w:sz w:val="19"/>
          <w:szCs w:val="19"/>
        </w:rPr>
        <w:t>e</w:t>
      </w:r>
      <w:r>
        <w:rPr>
          <w:rFonts w:ascii="Calibri" w:hAnsi="Calibri" w:cs="Calibri"/>
          <w:sz w:val="19"/>
          <w:szCs w:val="19"/>
        </w:rPr>
        <w:t>l</w:t>
      </w:r>
      <w:proofErr w:type="spellEnd"/>
      <w:r>
        <w:rPr>
          <w:rFonts w:ascii="Calibri" w:hAnsi="Calibri" w:cs="Calibri"/>
          <w:spacing w:val="13"/>
          <w:sz w:val="19"/>
          <w:szCs w:val="19"/>
        </w:rPr>
        <w:t xml:space="preserve"> </w:t>
      </w:r>
      <w:r>
        <w:rPr>
          <w:rFonts w:ascii="Calibri" w:hAnsi="Calibri" w:cs="Calibri"/>
          <w:sz w:val="19"/>
          <w:szCs w:val="19"/>
        </w:rPr>
        <w:t>:</w:t>
      </w:r>
      <w:proofErr w:type="gramEnd"/>
      <w:r>
        <w:rPr>
          <w:rFonts w:ascii="Calibri" w:hAnsi="Calibri" w:cs="Calibri"/>
          <w:spacing w:val="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p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-3"/>
          <w:sz w:val="19"/>
          <w:szCs w:val="19"/>
        </w:rPr>
        <w:t>l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q</w:t>
      </w:r>
      <w:r>
        <w:rPr>
          <w:rFonts w:ascii="Calibri" w:hAnsi="Calibri" w:cs="Calibri"/>
          <w:spacing w:val="8"/>
          <w:sz w:val="19"/>
          <w:szCs w:val="19"/>
        </w:rPr>
        <w:t>L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-3"/>
          <w:sz w:val="19"/>
          <w:szCs w:val="19"/>
        </w:rPr>
        <w:t>l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5"/>
          <w:sz w:val="19"/>
          <w:szCs w:val="19"/>
        </w:rPr>
        <w:t xml:space="preserve"> </w:t>
      </w:r>
      <w:r>
        <w:rPr>
          <w:rFonts w:ascii="Calibri" w:hAnsi="Calibri" w:cs="Calibri"/>
          <w:spacing w:val="8"/>
          <w:w w:val="102"/>
          <w:sz w:val="19"/>
          <w:szCs w:val="19"/>
        </w:rPr>
        <w:t>L</w:t>
      </w:r>
      <w:r>
        <w:rPr>
          <w:rFonts w:ascii="Calibri" w:hAnsi="Calibri" w:cs="Calibri"/>
          <w:spacing w:val="-3"/>
          <w:w w:val="102"/>
          <w:sz w:val="19"/>
          <w:szCs w:val="19"/>
        </w:rPr>
        <w:t>a</w:t>
      </w:r>
      <w:r>
        <w:rPr>
          <w:rFonts w:ascii="Calibri" w:hAnsi="Calibri" w:cs="Calibri"/>
          <w:spacing w:val="2"/>
          <w:w w:val="102"/>
          <w:sz w:val="19"/>
          <w:szCs w:val="19"/>
        </w:rPr>
        <w:t>b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l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9"/>
          <w:sz w:val="19"/>
          <w:szCs w:val="19"/>
        </w:rPr>
        <w:t>N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5"/>
          <w:sz w:val="19"/>
          <w:szCs w:val="19"/>
        </w:rPr>
        <w:t>x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8"/>
          <w:sz w:val="19"/>
          <w:szCs w:val="19"/>
        </w:rPr>
        <w:t>x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20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spacing w:val="5"/>
          <w:w w:val="102"/>
          <w:sz w:val="19"/>
          <w:szCs w:val="19"/>
        </w:rPr>
        <w:t>x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bo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7"/>
          <w:sz w:val="19"/>
          <w:szCs w:val="19"/>
        </w:rPr>
        <w:t>Sn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5"/>
          <w:sz w:val="19"/>
          <w:szCs w:val="19"/>
        </w:rPr>
        <w:t>x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7"/>
          <w:sz w:val="19"/>
          <w:szCs w:val="19"/>
        </w:rPr>
        <w:t>x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8"/>
          <w:w w:val="102"/>
          <w:sz w:val="19"/>
          <w:szCs w:val="19"/>
        </w:rPr>
        <w:t>e</w:t>
      </w:r>
      <w:r>
        <w:rPr>
          <w:rFonts w:ascii="Calibri" w:hAnsi="Calibri" w:cs="Calibri"/>
          <w:spacing w:val="5"/>
          <w:w w:val="102"/>
          <w:sz w:val="19"/>
          <w:szCs w:val="19"/>
        </w:rPr>
        <w:t>x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bo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Contct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8"/>
          <w:sz w:val="19"/>
          <w:szCs w:val="19"/>
        </w:rPr>
        <w:t>e</w:t>
      </w:r>
      <w:r>
        <w:rPr>
          <w:rFonts w:ascii="Calibri" w:hAnsi="Calibri" w:cs="Calibri"/>
          <w:spacing w:val="5"/>
          <w:sz w:val="19"/>
          <w:szCs w:val="19"/>
        </w:rPr>
        <w:t>x</w:t>
      </w:r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z w:val="19"/>
          <w:szCs w:val="19"/>
        </w:rPr>
        <w:t>B</w:t>
      </w:r>
      <w:proofErr w:type="spellEnd"/>
      <w:r>
        <w:rPr>
          <w:rFonts w:ascii="Calibri" w:hAnsi="Calibri" w:cs="Calibri"/>
          <w:spacing w:val="-14"/>
          <w:sz w:val="19"/>
          <w:szCs w:val="19"/>
        </w:rPr>
        <w:t xml:space="preserve"> </w:t>
      </w:r>
      <w:r>
        <w:rPr>
          <w:rFonts w:ascii="Calibri" w:hAnsi="Calibri" w:cs="Calibri"/>
          <w:spacing w:val="2"/>
          <w:sz w:val="19"/>
          <w:szCs w:val="19"/>
        </w:rPr>
        <w:t>o</w:t>
      </w:r>
      <w:r>
        <w:rPr>
          <w:rFonts w:ascii="Calibri" w:hAnsi="Calibri" w:cs="Calibri"/>
          <w:spacing w:val="-2"/>
          <w:sz w:val="19"/>
          <w:szCs w:val="19"/>
        </w:rPr>
        <w:t>x</w:t>
      </w:r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9"/>
          <w:sz w:val="19"/>
          <w:szCs w:val="19"/>
        </w:rPr>
        <w:t xml:space="preserve"> 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8"/>
          <w:w w:val="103"/>
          <w:sz w:val="19"/>
          <w:szCs w:val="19"/>
        </w:rPr>
        <w:t>e</w:t>
      </w:r>
      <w:r>
        <w:rPr>
          <w:rFonts w:ascii="Calibri" w:hAnsi="Calibri" w:cs="Calibri"/>
          <w:spacing w:val="5"/>
          <w:w w:val="102"/>
          <w:sz w:val="19"/>
          <w:szCs w:val="19"/>
        </w:rPr>
        <w:t>x</w:t>
      </w:r>
      <w:r>
        <w:rPr>
          <w:rFonts w:ascii="Calibri" w:hAnsi="Calibri" w:cs="Calibri"/>
          <w:spacing w:val="-5"/>
          <w:w w:val="103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bo</w:t>
      </w:r>
      <w:r>
        <w:rPr>
          <w:rFonts w:ascii="Calibri" w:hAnsi="Calibri" w:cs="Calibri"/>
          <w:w w:val="102"/>
          <w:sz w:val="19"/>
          <w:szCs w:val="19"/>
        </w:rPr>
        <w:t>x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2"/>
          <w:sz w:val="19"/>
          <w:szCs w:val="19"/>
        </w:rPr>
        <w:t>b</w:t>
      </w:r>
      <w:r>
        <w:rPr>
          <w:rFonts w:ascii="Calibri" w:hAnsi="Calibri" w:cs="Calibri"/>
          <w:spacing w:val="-3"/>
          <w:sz w:val="19"/>
          <w:szCs w:val="19"/>
        </w:rPr>
        <w:t>a</w:t>
      </w:r>
      <w:r>
        <w:rPr>
          <w:rFonts w:ascii="Calibri" w:hAnsi="Calibri" w:cs="Calibri"/>
          <w:spacing w:val="7"/>
          <w:sz w:val="19"/>
          <w:szCs w:val="19"/>
        </w:rPr>
        <w:t>c</w:t>
      </w:r>
      <w:r>
        <w:rPr>
          <w:rFonts w:ascii="Calibri" w:hAnsi="Calibri" w:cs="Calibri"/>
          <w:spacing w:val="1"/>
          <w:sz w:val="19"/>
          <w:szCs w:val="19"/>
        </w:rPr>
        <w:t>k</w:t>
      </w:r>
      <w:r>
        <w:rPr>
          <w:rFonts w:ascii="Calibri" w:hAnsi="Calibri" w:cs="Calibri"/>
          <w:spacing w:val="-1"/>
          <w:sz w:val="19"/>
          <w:szCs w:val="19"/>
        </w:rPr>
        <w:t>B</w:t>
      </w:r>
      <w:r>
        <w:rPr>
          <w:rFonts w:ascii="Calibri" w:hAnsi="Calibri" w:cs="Calibri"/>
          <w:spacing w:val="10"/>
          <w:sz w:val="19"/>
          <w:szCs w:val="19"/>
        </w:rPr>
        <w:t>t</w:t>
      </w:r>
      <w:r>
        <w:rPr>
          <w:rFonts w:ascii="Calibri" w:hAnsi="Calibri" w:cs="Calibri"/>
          <w:spacing w:val="1"/>
          <w:sz w:val="19"/>
          <w:szCs w:val="19"/>
        </w:rPr>
        <w:t>n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19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2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10"/>
          <w:w w:val="102"/>
          <w:sz w:val="19"/>
          <w:szCs w:val="19"/>
        </w:rPr>
        <w:t>t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proofErr w:type="gramStart"/>
      <w:r>
        <w:rPr>
          <w:rFonts w:ascii="Calibri" w:hAnsi="Calibri" w:cs="Calibri"/>
          <w:spacing w:val="-1"/>
          <w:w w:val="102"/>
          <w:sz w:val="19"/>
          <w:szCs w:val="19"/>
        </w:rPr>
        <w:t>s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proofErr w:type="gram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spacing w:val="1"/>
          <w:w w:val="103"/>
          <w:sz w:val="19"/>
          <w:szCs w:val="19"/>
        </w:rPr>
        <w:t>v</w:t>
      </w:r>
      <w:r>
        <w:rPr>
          <w:rFonts w:ascii="Calibri" w:hAnsi="Calibri" w:cs="Calibri"/>
          <w:spacing w:val="-7"/>
          <w:w w:val="103"/>
          <w:sz w:val="19"/>
          <w:szCs w:val="19"/>
        </w:rPr>
        <w:t>e</w:t>
      </w:r>
      <w:r>
        <w:rPr>
          <w:rFonts w:ascii="Calibri" w:hAnsi="Calibri" w:cs="Calibri"/>
          <w:w w:val="103"/>
          <w:sz w:val="19"/>
          <w:szCs w:val="19"/>
        </w:rPr>
        <w:t>B</w:t>
      </w:r>
      <w:proofErr w:type="spellEnd"/>
      <w:r>
        <w:rPr>
          <w:rFonts w:ascii="Calibri" w:hAnsi="Calibri" w:cs="Calibri"/>
          <w:spacing w:val="-29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3"/>
          <w:sz w:val="19"/>
          <w:szCs w:val="19"/>
        </w:rPr>
        <w:t>n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9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3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9"/>
          <w:w w:val="103"/>
          <w:sz w:val="19"/>
          <w:szCs w:val="19"/>
        </w:rPr>
        <w:t>t</w:t>
      </w:r>
      <w:r>
        <w:rPr>
          <w:rFonts w:ascii="Calibri" w:hAnsi="Calibri" w:cs="Calibri"/>
          <w:spacing w:val="-5"/>
          <w:w w:val="103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w w:val="102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7"/>
          <w:w w:val="102"/>
          <w:sz w:val="19"/>
          <w:szCs w:val="19"/>
        </w:rPr>
        <w:t>c</w:t>
      </w:r>
      <w:r>
        <w:rPr>
          <w:rFonts w:ascii="Calibri" w:hAnsi="Calibri" w:cs="Calibri"/>
          <w:w w:val="102"/>
          <w:sz w:val="19"/>
          <w:szCs w:val="19"/>
        </w:rPr>
        <w:t>l</w:t>
      </w:r>
      <w:r>
        <w:rPr>
          <w:rFonts w:ascii="Calibri" w:hAnsi="Calibri" w:cs="Calibri"/>
          <w:spacing w:val="-7"/>
          <w:w w:val="102"/>
          <w:sz w:val="19"/>
          <w:szCs w:val="19"/>
        </w:rPr>
        <w:t>e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proofErr w:type="spellStart"/>
      <w:proofErr w:type="gramStart"/>
      <w:r>
        <w:rPr>
          <w:rFonts w:ascii="Calibri" w:hAnsi="Calibri" w:cs="Calibri"/>
          <w:spacing w:val="-8"/>
          <w:w w:val="102"/>
          <w:sz w:val="19"/>
          <w:szCs w:val="19"/>
        </w:rPr>
        <w:t>r</w:t>
      </w:r>
      <w:r>
        <w:rPr>
          <w:rFonts w:ascii="Calibri" w:hAnsi="Calibri" w:cs="Calibri"/>
          <w:w w:val="102"/>
          <w:sz w:val="19"/>
          <w:szCs w:val="19"/>
        </w:rPr>
        <w:t>B</w:t>
      </w:r>
      <w:proofErr w:type="spellEnd"/>
      <w:proofErr w:type="gramEnd"/>
      <w:r>
        <w:rPr>
          <w:rFonts w:ascii="Calibri" w:hAnsi="Calibri" w:cs="Calibri"/>
          <w:spacing w:val="-29"/>
          <w:sz w:val="19"/>
          <w:szCs w:val="19"/>
        </w:rPr>
        <w:t xml:space="preserve"> </w:t>
      </w:r>
      <w:proofErr w:type="spellStart"/>
      <w:r>
        <w:rPr>
          <w:rFonts w:ascii="Calibri" w:hAnsi="Calibri" w:cs="Calibri"/>
          <w:spacing w:val="-5"/>
          <w:sz w:val="19"/>
          <w:szCs w:val="19"/>
        </w:rPr>
        <w:t>t</w:t>
      </w:r>
      <w:r>
        <w:rPr>
          <w:rFonts w:ascii="Calibri" w:hAnsi="Calibri" w:cs="Calibri"/>
          <w:spacing w:val="5"/>
          <w:sz w:val="19"/>
          <w:szCs w:val="19"/>
        </w:rPr>
        <w:t>n</w:t>
      </w:r>
      <w:proofErr w:type="spellEnd"/>
      <w:r>
        <w:rPr>
          <w:rFonts w:ascii="Calibri" w:hAnsi="Calibri" w:cs="Calibri"/>
          <w:sz w:val="19"/>
          <w:szCs w:val="19"/>
        </w:rPr>
        <w:t>:</w:t>
      </w:r>
      <w:r>
        <w:rPr>
          <w:rFonts w:ascii="Calibri" w:hAnsi="Calibri" w:cs="Calibri"/>
          <w:spacing w:val="7"/>
          <w:sz w:val="19"/>
          <w:szCs w:val="19"/>
        </w:rPr>
        <w:t xml:space="preserve"> </w:t>
      </w:r>
      <w:r>
        <w:rPr>
          <w:rFonts w:ascii="Calibri" w:hAnsi="Calibri" w:cs="Calibri"/>
          <w:spacing w:val="-1"/>
          <w:w w:val="102"/>
          <w:sz w:val="19"/>
          <w:szCs w:val="19"/>
        </w:rPr>
        <w:t>B</w:t>
      </w:r>
      <w:r>
        <w:rPr>
          <w:rFonts w:ascii="Calibri" w:hAnsi="Calibri" w:cs="Calibri"/>
          <w:spacing w:val="2"/>
          <w:w w:val="102"/>
          <w:sz w:val="19"/>
          <w:szCs w:val="19"/>
        </w:rPr>
        <w:t>u</w:t>
      </w:r>
      <w:r>
        <w:rPr>
          <w:rFonts w:ascii="Calibri" w:hAnsi="Calibri" w:cs="Calibri"/>
          <w:spacing w:val="10"/>
          <w:w w:val="102"/>
          <w:sz w:val="19"/>
          <w:szCs w:val="19"/>
        </w:rPr>
        <w:t>t</w:t>
      </w:r>
      <w:r>
        <w:rPr>
          <w:rFonts w:ascii="Calibri" w:hAnsi="Calibri" w:cs="Calibri"/>
          <w:spacing w:val="-5"/>
          <w:w w:val="102"/>
          <w:sz w:val="19"/>
          <w:szCs w:val="19"/>
        </w:rPr>
        <w:t>t</w:t>
      </w:r>
      <w:r>
        <w:rPr>
          <w:rFonts w:ascii="Calibri" w:hAnsi="Calibri" w:cs="Calibri"/>
          <w:spacing w:val="2"/>
          <w:w w:val="102"/>
          <w:sz w:val="19"/>
          <w:szCs w:val="19"/>
        </w:rPr>
        <w:t>o</w:t>
      </w:r>
      <w:r>
        <w:rPr>
          <w:rFonts w:ascii="Calibri" w:hAnsi="Calibri" w:cs="Calibri"/>
          <w:w w:val="102"/>
          <w:sz w:val="19"/>
          <w:szCs w:val="19"/>
        </w:rPr>
        <w:t>n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w w:val="102"/>
          <w:sz w:val="19"/>
          <w:szCs w:val="19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w w:val="102"/>
          <w:sz w:val="19"/>
          <w:szCs w:val="19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w w:val="102"/>
          <w:sz w:val="19"/>
          <w:szCs w:val="19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alibri" w:hAnsi="Calibri" w:cs="Calibri"/>
          <w:sz w:val="19"/>
          <w:szCs w:val="19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2" w:line="120" w:lineRule="exact"/>
        <w:rPr>
          <w:rFonts w:ascii="Calibri" w:hAnsi="Calibri" w:cs="Calibri"/>
          <w:sz w:val="12"/>
          <w:szCs w:val="12"/>
        </w:rPr>
      </w:pPr>
    </w:p>
    <w:p w:rsidR="00D62197" w:rsidRDefault="00D62197" w:rsidP="00D62197">
      <w:pPr>
        <w:widowControl w:val="0"/>
        <w:autoSpaceDE w:val="0"/>
        <w:autoSpaceDN w:val="0"/>
        <w:adjustRightInd w:val="0"/>
        <w:ind w:left="147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r>
        <w:rPr>
          <w:rFonts w:ascii="Consolas" w:hAnsi="Consolas" w:cs="Consolas"/>
          <w:spacing w:val="-2"/>
          <w:sz w:val="19"/>
          <w:szCs w:val="19"/>
        </w:rPr>
        <w:t>backBt</w:t>
      </w:r>
      <w:r>
        <w:rPr>
          <w:rFonts w:ascii="Consolas" w:hAnsi="Consolas" w:cs="Consolas"/>
          <w:spacing w:val="-6"/>
          <w:sz w:val="19"/>
          <w:szCs w:val="19"/>
        </w:rPr>
        <w:t>n</w:t>
      </w:r>
      <w:r>
        <w:rPr>
          <w:rFonts w:ascii="Consolas" w:hAnsi="Consolas" w:cs="Consolas"/>
          <w:spacing w:val="-2"/>
          <w:sz w:val="19"/>
          <w:szCs w:val="19"/>
        </w:rPr>
        <w:t>_Clic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3"/>
          <w:sz w:val="19"/>
          <w:szCs w:val="19"/>
        </w:rPr>
        <w:t>1</w:t>
      </w:r>
      <w:r>
        <w:rPr>
          <w:rFonts w:ascii="Consolas" w:hAnsi="Consolas" w:cs="Consolas"/>
          <w:spacing w:val="-2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5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6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7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 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4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3"/>
          <w:w w:val="103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12"/>
        <w:ind w:left="147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2"/>
          <w:sz w:val="19"/>
          <w:szCs w:val="19"/>
        </w:rPr>
        <w:t>-</w:t>
      </w:r>
      <w:r>
        <w:rPr>
          <w:rFonts w:ascii="Calibri" w:hAnsi="Calibri" w:cs="Calibri"/>
          <w:spacing w:val="-1"/>
          <w:sz w:val="19"/>
          <w:szCs w:val="19"/>
        </w:rPr>
        <w:t>Menu</w:t>
      </w:r>
      <w:r>
        <w:rPr>
          <w:rFonts w:ascii="Consolas" w:hAnsi="Consolas" w:cs="Consolas"/>
          <w:spacing w:val="-2"/>
          <w:sz w:val="19"/>
          <w:szCs w:val="19"/>
        </w:rPr>
        <w:t>Bt</w:t>
      </w:r>
      <w:r>
        <w:rPr>
          <w:rFonts w:ascii="Consolas" w:hAnsi="Consolas" w:cs="Consolas"/>
          <w:spacing w:val="-3"/>
          <w:sz w:val="19"/>
          <w:szCs w:val="19"/>
        </w:rPr>
        <w:t>n_</w:t>
      </w:r>
      <w:r>
        <w:rPr>
          <w:rFonts w:ascii="Consolas" w:hAnsi="Consolas" w:cs="Consolas"/>
          <w:spacing w:val="-2"/>
          <w:sz w:val="19"/>
          <w:szCs w:val="19"/>
        </w:rPr>
        <w:t>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2"/>
          <w:sz w:val="19"/>
          <w:szCs w:val="19"/>
        </w:rPr>
        <w:t>1</w:t>
      </w:r>
      <w:r>
        <w:rPr>
          <w:rFonts w:ascii="Consolas" w:hAnsi="Consolas" w:cs="Consolas"/>
          <w:spacing w:val="-3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5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4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 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147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2"/>
          <w:w w:val="102"/>
          <w:sz w:val="19"/>
          <w:szCs w:val="19"/>
        </w:rPr>
        <w:t>-</w:t>
      </w:r>
      <w:proofErr w:type="spellStart"/>
      <w:r>
        <w:rPr>
          <w:rFonts w:ascii="Calibri" w:hAnsi="Calibri" w:cs="Calibri"/>
          <w:spacing w:val="-1"/>
          <w:w w:val="102"/>
          <w:sz w:val="19"/>
          <w:szCs w:val="19"/>
        </w:rPr>
        <w:t>s</w:t>
      </w:r>
      <w:r>
        <w:rPr>
          <w:rFonts w:ascii="Calibri" w:hAnsi="Calibri" w:cs="Calibri"/>
          <w:w w:val="102"/>
          <w:sz w:val="19"/>
          <w:szCs w:val="19"/>
        </w:rPr>
        <w:t>a</w:t>
      </w:r>
      <w:proofErr w:type="spellEnd"/>
      <w:r>
        <w:rPr>
          <w:rFonts w:ascii="Calibri" w:hAnsi="Calibri" w:cs="Calibri"/>
          <w:spacing w:val="-32"/>
          <w:sz w:val="19"/>
          <w:szCs w:val="19"/>
        </w:rPr>
        <w:t xml:space="preserve"> </w:t>
      </w:r>
      <w:r>
        <w:rPr>
          <w:rFonts w:ascii="Calibri" w:hAnsi="Calibri" w:cs="Calibri"/>
          <w:spacing w:val="2"/>
          <w:sz w:val="19"/>
          <w:szCs w:val="19"/>
        </w:rPr>
        <w:t>v</w:t>
      </w:r>
      <w:r>
        <w:rPr>
          <w:rFonts w:ascii="Calibri" w:hAnsi="Calibri" w:cs="Calibri"/>
          <w:spacing w:val="-3"/>
          <w:sz w:val="19"/>
          <w:szCs w:val="19"/>
        </w:rPr>
        <w:t>e</w:t>
      </w:r>
      <w:r>
        <w:rPr>
          <w:rFonts w:ascii="Consolas" w:hAnsi="Consolas" w:cs="Consolas"/>
          <w:spacing w:val="-2"/>
          <w:sz w:val="19"/>
          <w:szCs w:val="19"/>
        </w:rPr>
        <w:t>Bt</w:t>
      </w:r>
      <w:r>
        <w:rPr>
          <w:rFonts w:ascii="Consolas" w:hAnsi="Consolas" w:cs="Consolas"/>
          <w:spacing w:val="-4"/>
          <w:sz w:val="19"/>
          <w:szCs w:val="19"/>
        </w:rPr>
        <w:t>n</w:t>
      </w:r>
      <w:r>
        <w:rPr>
          <w:rFonts w:ascii="Consolas" w:hAnsi="Consolas" w:cs="Consolas"/>
          <w:spacing w:val="-2"/>
          <w:sz w:val="19"/>
          <w:szCs w:val="19"/>
        </w:rPr>
        <w:t>_Clic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3"/>
          <w:sz w:val="19"/>
          <w:szCs w:val="19"/>
        </w:rPr>
        <w:t>1(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7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0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7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 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pacing w:val="-2"/>
          <w:sz w:val="19"/>
          <w:szCs w:val="19"/>
        </w:rPr>
        <w:t>sav</w:t>
      </w:r>
      <w:r>
        <w:rPr>
          <w:rFonts w:ascii="Consolas" w:hAnsi="Consolas" w:cs="Consolas"/>
          <w:spacing w:val="-4"/>
          <w:sz w:val="19"/>
          <w:szCs w:val="19"/>
        </w:rPr>
        <w:t>e</w:t>
      </w:r>
      <w:r>
        <w:rPr>
          <w:rFonts w:ascii="Consolas" w:hAnsi="Consolas" w:cs="Consolas"/>
          <w:spacing w:val="-2"/>
          <w:sz w:val="19"/>
          <w:szCs w:val="19"/>
        </w:rPr>
        <w:t>Bt</w:t>
      </w:r>
      <w:r>
        <w:rPr>
          <w:rFonts w:ascii="Consolas" w:hAnsi="Consolas" w:cs="Consolas"/>
          <w:spacing w:val="-4"/>
          <w:sz w:val="19"/>
          <w:szCs w:val="19"/>
        </w:rPr>
        <w:t>n</w:t>
      </w:r>
      <w:r>
        <w:rPr>
          <w:rFonts w:ascii="Consolas" w:hAnsi="Consolas" w:cs="Consolas"/>
          <w:spacing w:val="-3"/>
          <w:sz w:val="19"/>
          <w:szCs w:val="19"/>
        </w:rPr>
        <w:t>_</w:t>
      </w:r>
      <w:r>
        <w:rPr>
          <w:rFonts w:ascii="Consolas" w:hAnsi="Consolas" w:cs="Consolas"/>
          <w:spacing w:val="-2"/>
          <w:sz w:val="19"/>
          <w:szCs w:val="19"/>
        </w:rPr>
        <w:t>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3"/>
          <w:sz w:val="19"/>
          <w:szCs w:val="19"/>
        </w:rPr>
        <w:t>1(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4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5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2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1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  <w:proofErr w:type="gramEnd"/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14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pacing w:val="-3"/>
          <w:w w:val="103"/>
          <w:sz w:val="19"/>
          <w:szCs w:val="19"/>
        </w:rPr>
        <w:t>-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5"/>
        <w:ind w:left="147"/>
        <w:rPr>
          <w:rFonts w:ascii="Consolas" w:hAnsi="Consolas" w:cs="Consolas"/>
          <w:sz w:val="19"/>
          <w:szCs w:val="19"/>
        </w:rPr>
        <w:sectPr w:rsidR="00D62197">
          <w:type w:val="continuous"/>
          <w:pgSz w:w="16840" w:h="23100"/>
          <w:pgMar w:top="2200" w:right="980" w:bottom="280" w:left="340" w:header="720" w:footer="720" w:gutter="0"/>
          <w:cols w:num="3" w:space="720" w:equalWidth="0">
            <w:col w:w="2136" w:space="1633"/>
            <w:col w:w="4754" w:space="2055"/>
            <w:col w:w="4942"/>
          </w:cols>
          <w:noEndnote/>
        </w:sectPr>
      </w:pPr>
    </w:p>
    <w:p w:rsidR="00D62197" w:rsidRDefault="00D62197" w:rsidP="00D62197">
      <w:pPr>
        <w:widowControl w:val="0"/>
        <w:autoSpaceDE w:val="0"/>
        <w:autoSpaceDN w:val="0"/>
        <w:adjustRightInd w:val="0"/>
        <w:spacing w:before="1" w:line="120" w:lineRule="exact"/>
        <w:rPr>
          <w:rFonts w:ascii="Consolas" w:hAnsi="Consolas" w:cs="Consolas"/>
          <w:sz w:val="12"/>
          <w:szCs w:val="12"/>
        </w:rPr>
      </w:pPr>
      <w:r>
        <w:rPr>
          <w:noProof/>
          <w:lang w:val="en-ZA" w:eastAsia="en-ZA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223520</wp:posOffset>
                </wp:positionH>
                <wp:positionV relativeFrom="page">
                  <wp:posOffset>4415790</wp:posOffset>
                </wp:positionV>
                <wp:extent cx="9862185" cy="679640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62185" cy="6796405"/>
                          <a:chOff x="352" y="6954"/>
                          <a:chExt cx="15531" cy="10703"/>
                        </a:xfrm>
                      </wpg:grpSpPr>
                      <wps:wsp>
                        <wps:cNvPr id="69" name="Rectangle 3"/>
                        <wps:cNvSpPr>
                          <a:spLocks/>
                        </wps:cNvSpPr>
                        <wps:spPr bwMode="auto">
                          <a:xfrm>
                            <a:off x="10828" y="9781"/>
                            <a:ext cx="5045" cy="616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"/>
                        <wps:cNvSpPr>
                          <a:spLocks/>
                        </wps:cNvSpPr>
                        <wps:spPr bwMode="auto">
                          <a:xfrm>
                            <a:off x="10828" y="9781"/>
                            <a:ext cx="5045" cy="6167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"/>
                        <wps:cNvSpPr>
                          <a:spLocks/>
                        </wps:cNvSpPr>
                        <wps:spPr bwMode="auto">
                          <a:xfrm>
                            <a:off x="10828" y="9153"/>
                            <a:ext cx="5045" cy="628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"/>
                        <wps:cNvSpPr>
                          <a:spLocks/>
                        </wps:cNvSpPr>
                        <wps:spPr bwMode="auto">
                          <a:xfrm>
                            <a:off x="10885" y="13467"/>
                            <a:ext cx="4932" cy="0"/>
                          </a:xfrm>
                          <a:custGeom>
                            <a:avLst/>
                            <a:gdLst>
                              <a:gd name="T0" fmla="*/ 0 w 4932"/>
                              <a:gd name="T1" fmla="*/ 4932 w 49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2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"/>
                        <wps:cNvSpPr>
                          <a:spLocks/>
                        </wps:cNvSpPr>
                        <wps:spPr bwMode="auto">
                          <a:xfrm>
                            <a:off x="10885" y="13523"/>
                            <a:ext cx="4932" cy="0"/>
                          </a:xfrm>
                          <a:custGeom>
                            <a:avLst/>
                            <a:gdLst>
                              <a:gd name="T0" fmla="*/ 0 w 4932"/>
                              <a:gd name="T1" fmla="*/ 4932 w 49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2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"/>
                        <wps:cNvSpPr>
                          <a:spLocks/>
                        </wps:cNvSpPr>
                        <wps:spPr bwMode="auto">
                          <a:xfrm>
                            <a:off x="8473" y="7481"/>
                            <a:ext cx="3999" cy="1672"/>
                          </a:xfrm>
                          <a:custGeom>
                            <a:avLst/>
                            <a:gdLst>
                              <a:gd name="T0" fmla="*/ 3999 w 3999"/>
                              <a:gd name="T1" fmla="*/ 1672 h 1672"/>
                              <a:gd name="T2" fmla="*/ 3999 w 3999"/>
                              <a:gd name="T3" fmla="*/ 0 h 1672"/>
                              <a:gd name="T4" fmla="*/ 0 w 3999"/>
                              <a:gd name="T5" fmla="*/ 0 h 1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99" h="1672">
                                <a:moveTo>
                                  <a:pt x="3999" y="1672"/>
                                </a:moveTo>
                                <a:lnTo>
                                  <a:pt x="399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9"/>
                        <wps:cNvSpPr>
                          <a:spLocks/>
                        </wps:cNvSpPr>
                        <wps:spPr bwMode="auto">
                          <a:xfrm>
                            <a:off x="4592" y="7590"/>
                            <a:ext cx="3685" cy="4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0"/>
                        <wps:cNvSpPr>
                          <a:spLocks/>
                        </wps:cNvSpPr>
                        <wps:spPr bwMode="auto">
                          <a:xfrm>
                            <a:off x="4592" y="7590"/>
                            <a:ext cx="3685" cy="410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1"/>
                        <wps:cNvSpPr>
                          <a:spLocks/>
                        </wps:cNvSpPr>
                        <wps:spPr bwMode="auto">
                          <a:xfrm>
                            <a:off x="4592" y="6962"/>
                            <a:ext cx="3685" cy="628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2"/>
                        <wps:cNvSpPr>
                          <a:spLocks/>
                        </wps:cNvSpPr>
                        <wps:spPr bwMode="auto">
                          <a:xfrm>
                            <a:off x="4648" y="7915"/>
                            <a:ext cx="3572" cy="0"/>
                          </a:xfrm>
                          <a:custGeom>
                            <a:avLst/>
                            <a:gdLst>
                              <a:gd name="T0" fmla="*/ 0 w 3572"/>
                              <a:gd name="T1" fmla="*/ 3571 w 35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572">
                                <a:moveTo>
                                  <a:pt x="0" y="0"/>
                                </a:moveTo>
                                <a:lnTo>
                                  <a:pt x="3571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3"/>
                        <wps:cNvSpPr>
                          <a:spLocks/>
                        </wps:cNvSpPr>
                        <wps:spPr bwMode="auto">
                          <a:xfrm>
                            <a:off x="4025" y="9845"/>
                            <a:ext cx="5045" cy="190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4"/>
                        <wps:cNvSpPr>
                          <a:spLocks/>
                        </wps:cNvSpPr>
                        <wps:spPr bwMode="auto">
                          <a:xfrm>
                            <a:off x="4025" y="9845"/>
                            <a:ext cx="5045" cy="1907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5"/>
                        <wps:cNvSpPr>
                          <a:spLocks/>
                        </wps:cNvSpPr>
                        <wps:spPr bwMode="auto">
                          <a:xfrm>
                            <a:off x="4025" y="9217"/>
                            <a:ext cx="5045" cy="628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6"/>
                        <wps:cNvSpPr>
                          <a:spLocks/>
                        </wps:cNvSpPr>
                        <wps:spPr bwMode="auto">
                          <a:xfrm>
                            <a:off x="4081" y="11130"/>
                            <a:ext cx="4933" cy="0"/>
                          </a:xfrm>
                          <a:custGeom>
                            <a:avLst/>
                            <a:gdLst>
                              <a:gd name="T0" fmla="*/ 0 w 4933"/>
                              <a:gd name="T1" fmla="*/ 4932 w 49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3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7"/>
                        <wps:cNvSpPr>
                          <a:spLocks/>
                        </wps:cNvSpPr>
                        <wps:spPr bwMode="auto">
                          <a:xfrm>
                            <a:off x="4081" y="11187"/>
                            <a:ext cx="4933" cy="0"/>
                          </a:xfrm>
                          <a:custGeom>
                            <a:avLst/>
                            <a:gdLst>
                              <a:gd name="T0" fmla="*/ 0 w 4933"/>
                              <a:gd name="T1" fmla="*/ 4932 w 49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3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8"/>
                        <wps:cNvSpPr>
                          <a:spLocks/>
                        </wps:cNvSpPr>
                        <wps:spPr bwMode="auto">
                          <a:xfrm>
                            <a:off x="360" y="13870"/>
                            <a:ext cx="5045" cy="3779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9"/>
                        <wps:cNvSpPr>
                          <a:spLocks/>
                        </wps:cNvSpPr>
                        <wps:spPr bwMode="auto">
                          <a:xfrm>
                            <a:off x="360" y="13870"/>
                            <a:ext cx="5045" cy="3779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0"/>
                        <wps:cNvSpPr>
                          <a:spLocks/>
                        </wps:cNvSpPr>
                        <wps:spPr bwMode="auto">
                          <a:xfrm>
                            <a:off x="360" y="13242"/>
                            <a:ext cx="5045" cy="628"/>
                          </a:xfrm>
                          <a:prstGeom prst="rect">
                            <a:avLst/>
                          </a:prstGeom>
                          <a:noFill/>
                          <a:ln w="953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21"/>
                        <wps:cNvSpPr>
                          <a:spLocks/>
                        </wps:cNvSpPr>
                        <wps:spPr bwMode="auto">
                          <a:xfrm>
                            <a:off x="416" y="16116"/>
                            <a:ext cx="4933" cy="0"/>
                          </a:xfrm>
                          <a:custGeom>
                            <a:avLst/>
                            <a:gdLst>
                              <a:gd name="T0" fmla="*/ 0 w 4933"/>
                              <a:gd name="T1" fmla="*/ 4932 w 49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3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2"/>
                        <wps:cNvSpPr>
                          <a:spLocks/>
                        </wps:cNvSpPr>
                        <wps:spPr bwMode="auto">
                          <a:xfrm>
                            <a:off x="416" y="16172"/>
                            <a:ext cx="4933" cy="0"/>
                          </a:xfrm>
                          <a:custGeom>
                            <a:avLst/>
                            <a:gdLst>
                              <a:gd name="T0" fmla="*/ 0 w 4933"/>
                              <a:gd name="T1" fmla="*/ 4932 w 493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933">
                                <a:moveTo>
                                  <a:pt x="0" y="0"/>
                                </a:moveTo>
                                <a:lnTo>
                                  <a:pt x="4932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23"/>
                        <wps:cNvSpPr>
                          <a:spLocks/>
                        </wps:cNvSpPr>
                        <wps:spPr bwMode="auto">
                          <a:xfrm>
                            <a:off x="2882" y="7481"/>
                            <a:ext cx="1514" cy="5761"/>
                          </a:xfrm>
                          <a:custGeom>
                            <a:avLst/>
                            <a:gdLst>
                              <a:gd name="T0" fmla="*/ 0 w 1514"/>
                              <a:gd name="T1" fmla="*/ 5761 h 5761"/>
                              <a:gd name="T2" fmla="*/ 0 w 1514"/>
                              <a:gd name="T3" fmla="*/ 0 h 5761"/>
                              <a:gd name="T4" fmla="*/ 1513 w 1514"/>
                              <a:gd name="T5" fmla="*/ 0 h 5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14" h="5761">
                                <a:moveTo>
                                  <a:pt x="0" y="5761"/>
                                </a:moveTo>
                                <a:lnTo>
                                  <a:pt x="0" y="0"/>
                                </a:lnTo>
                                <a:lnTo>
                                  <a:pt x="1513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24"/>
                        <wps:cNvSpPr>
                          <a:spLocks/>
                        </wps:cNvSpPr>
                        <wps:spPr bwMode="auto">
                          <a:xfrm>
                            <a:off x="4396" y="7415"/>
                            <a:ext cx="196" cy="131"/>
                          </a:xfrm>
                          <a:custGeom>
                            <a:avLst/>
                            <a:gdLst>
                              <a:gd name="T0" fmla="*/ 0 w 196"/>
                              <a:gd name="T1" fmla="*/ 130 h 131"/>
                              <a:gd name="T2" fmla="*/ 196 w 196"/>
                              <a:gd name="T3" fmla="*/ 65 h 131"/>
                              <a:gd name="T4" fmla="*/ 0 w 196"/>
                              <a:gd name="T5" fmla="*/ 0 h 131"/>
                              <a:gd name="T6" fmla="*/ 0 w 196"/>
                              <a:gd name="T7" fmla="*/ 13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6" h="131">
                                <a:moveTo>
                                  <a:pt x="0" y="130"/>
                                </a:moveTo>
                                <a:lnTo>
                                  <a:pt x="196" y="65"/>
                                </a:ln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5"/>
                        <wps:cNvSpPr>
                          <a:spLocks/>
                        </wps:cNvSpPr>
                        <wps:spPr bwMode="auto">
                          <a:xfrm>
                            <a:off x="5311" y="8111"/>
                            <a:ext cx="0" cy="1106"/>
                          </a:xfrm>
                          <a:custGeom>
                            <a:avLst/>
                            <a:gdLst>
                              <a:gd name="T0" fmla="*/ 1105 h 1106"/>
                              <a:gd name="T1" fmla="*/ 0 h 110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06">
                                <a:moveTo>
                                  <a:pt x="0" y="1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26"/>
                        <wps:cNvSpPr>
                          <a:spLocks/>
                        </wps:cNvSpPr>
                        <wps:spPr bwMode="auto">
                          <a:xfrm>
                            <a:off x="5246" y="7915"/>
                            <a:ext cx="130" cy="196"/>
                          </a:xfrm>
                          <a:custGeom>
                            <a:avLst/>
                            <a:gdLst>
                              <a:gd name="T0" fmla="*/ 130 w 130"/>
                              <a:gd name="T1" fmla="*/ 196 h 196"/>
                              <a:gd name="T2" fmla="*/ 65 w 130"/>
                              <a:gd name="T3" fmla="*/ 0 h 196"/>
                              <a:gd name="T4" fmla="*/ 0 w 130"/>
                              <a:gd name="T5" fmla="*/ 196 h 196"/>
                              <a:gd name="T6" fmla="*/ 130 w 130"/>
                              <a:gd name="T7" fmla="*/ 19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0" h="196">
                                <a:moveTo>
                                  <a:pt x="130" y="196"/>
                                </a:moveTo>
                                <a:lnTo>
                                  <a:pt x="65" y="0"/>
                                </a:lnTo>
                                <a:lnTo>
                                  <a:pt x="0" y="196"/>
                                </a:lnTo>
                                <a:lnTo>
                                  <a:pt x="130" y="1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27"/>
                        <wps:cNvSpPr>
                          <a:spLocks/>
                        </wps:cNvSpPr>
                        <wps:spPr bwMode="auto">
                          <a:xfrm>
                            <a:off x="8277" y="7415"/>
                            <a:ext cx="196" cy="131"/>
                          </a:xfrm>
                          <a:custGeom>
                            <a:avLst/>
                            <a:gdLst>
                              <a:gd name="T0" fmla="*/ 196 w 196"/>
                              <a:gd name="T1" fmla="*/ 0 h 131"/>
                              <a:gd name="T2" fmla="*/ 0 w 196"/>
                              <a:gd name="T3" fmla="*/ 65 h 131"/>
                              <a:gd name="T4" fmla="*/ 196 w 196"/>
                              <a:gd name="T5" fmla="*/ 130 h 131"/>
                              <a:gd name="T6" fmla="*/ 196 w 196"/>
                              <a:gd name="T7" fmla="*/ 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6" h="131">
                                <a:moveTo>
                                  <a:pt x="196" y="0"/>
                                </a:moveTo>
                                <a:lnTo>
                                  <a:pt x="0" y="65"/>
                                </a:lnTo>
                                <a:lnTo>
                                  <a:pt x="196" y="130"/>
                                </a:lnTo>
                                <a:lnTo>
                                  <a:pt x="19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28"/>
                        <wps:cNvSpPr>
                          <a:spLocks/>
                        </wps:cNvSpPr>
                        <wps:spPr bwMode="auto">
                          <a:xfrm>
                            <a:off x="7937" y="11710"/>
                            <a:ext cx="2891" cy="841"/>
                          </a:xfrm>
                          <a:custGeom>
                            <a:avLst/>
                            <a:gdLst>
                              <a:gd name="T0" fmla="*/ 0 w 2891"/>
                              <a:gd name="T1" fmla="*/ 0 h 841"/>
                              <a:gd name="T2" fmla="*/ 0 w 2891"/>
                              <a:gd name="T3" fmla="*/ 840 h 841"/>
                              <a:gd name="T4" fmla="*/ 2891 w 2891"/>
                              <a:gd name="T5" fmla="*/ 840 h 8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91" h="841">
                                <a:moveTo>
                                  <a:pt x="0" y="0"/>
                                </a:moveTo>
                                <a:lnTo>
                                  <a:pt x="0" y="840"/>
                                </a:lnTo>
                                <a:lnTo>
                                  <a:pt x="2891" y="84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29"/>
                        <wps:cNvSpPr>
                          <a:spLocks/>
                        </wps:cNvSpPr>
                        <wps:spPr bwMode="auto">
                          <a:xfrm>
                            <a:off x="7869" y="11680"/>
                            <a:ext cx="135" cy="270"/>
                          </a:xfrm>
                          <a:custGeom>
                            <a:avLst/>
                            <a:gdLst>
                              <a:gd name="T0" fmla="*/ 135 w 135"/>
                              <a:gd name="T1" fmla="*/ 135 h 270"/>
                              <a:gd name="T2" fmla="*/ 67 w 135"/>
                              <a:gd name="T3" fmla="*/ 0 h 270"/>
                              <a:gd name="T4" fmla="*/ 0 w 135"/>
                              <a:gd name="T5" fmla="*/ 135 h 270"/>
                              <a:gd name="T6" fmla="*/ 67 w 135"/>
                              <a:gd name="T7" fmla="*/ 270 h 270"/>
                              <a:gd name="T8" fmla="*/ 135 w 135"/>
                              <a:gd name="T9" fmla="*/ 13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" h="270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67" y="270"/>
                                </a:lnTo>
                                <a:lnTo>
                                  <a:pt x="13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0"/>
                        <wps:cNvSpPr>
                          <a:spLocks/>
                        </wps:cNvSpPr>
                        <wps:spPr bwMode="auto">
                          <a:xfrm>
                            <a:off x="7869" y="11680"/>
                            <a:ext cx="135" cy="270"/>
                          </a:xfrm>
                          <a:custGeom>
                            <a:avLst/>
                            <a:gdLst>
                              <a:gd name="T0" fmla="*/ 135 w 135"/>
                              <a:gd name="T1" fmla="*/ 135 h 270"/>
                              <a:gd name="T2" fmla="*/ 67 w 135"/>
                              <a:gd name="T3" fmla="*/ 0 h 270"/>
                              <a:gd name="T4" fmla="*/ 0 w 135"/>
                              <a:gd name="T5" fmla="*/ 135 h 270"/>
                              <a:gd name="T6" fmla="*/ 67 w 135"/>
                              <a:gd name="T7" fmla="*/ 270 h 270"/>
                              <a:gd name="T8" fmla="*/ 135 w 135"/>
                              <a:gd name="T9" fmla="*/ 13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" h="270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67" y="270"/>
                                </a:lnTo>
                                <a:lnTo>
                                  <a:pt x="135" y="1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1"/>
                        <wps:cNvSpPr>
                          <a:spLocks/>
                        </wps:cNvSpPr>
                        <wps:spPr bwMode="auto">
                          <a:xfrm>
                            <a:off x="5405" y="11710"/>
                            <a:ext cx="1143" cy="1846"/>
                          </a:xfrm>
                          <a:custGeom>
                            <a:avLst/>
                            <a:gdLst>
                              <a:gd name="T0" fmla="*/ 1142 w 1143"/>
                              <a:gd name="T1" fmla="*/ 0 h 1846"/>
                              <a:gd name="T2" fmla="*/ 1142 w 1143"/>
                              <a:gd name="T3" fmla="*/ 1846 h 1846"/>
                              <a:gd name="T4" fmla="*/ 0 w 1143"/>
                              <a:gd name="T5" fmla="*/ 1846 h 18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43" h="1846">
                                <a:moveTo>
                                  <a:pt x="1142" y="0"/>
                                </a:moveTo>
                                <a:lnTo>
                                  <a:pt x="1142" y="1846"/>
                                </a:lnTo>
                                <a:lnTo>
                                  <a:pt x="0" y="1846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2"/>
                        <wps:cNvSpPr>
                          <a:spLocks/>
                        </wps:cNvSpPr>
                        <wps:spPr bwMode="auto">
                          <a:xfrm>
                            <a:off x="6480" y="11680"/>
                            <a:ext cx="135" cy="270"/>
                          </a:xfrm>
                          <a:custGeom>
                            <a:avLst/>
                            <a:gdLst>
                              <a:gd name="T0" fmla="*/ 135 w 135"/>
                              <a:gd name="T1" fmla="*/ 135 h 270"/>
                              <a:gd name="T2" fmla="*/ 67 w 135"/>
                              <a:gd name="T3" fmla="*/ 0 h 270"/>
                              <a:gd name="T4" fmla="*/ 0 w 135"/>
                              <a:gd name="T5" fmla="*/ 135 h 270"/>
                              <a:gd name="T6" fmla="*/ 67 w 135"/>
                              <a:gd name="T7" fmla="*/ 270 h 270"/>
                              <a:gd name="T8" fmla="*/ 135 w 135"/>
                              <a:gd name="T9" fmla="*/ 13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" h="270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67" y="270"/>
                                </a:lnTo>
                                <a:lnTo>
                                  <a:pt x="13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3"/>
                        <wps:cNvSpPr>
                          <a:spLocks/>
                        </wps:cNvSpPr>
                        <wps:spPr bwMode="auto">
                          <a:xfrm>
                            <a:off x="6480" y="11680"/>
                            <a:ext cx="135" cy="270"/>
                          </a:xfrm>
                          <a:custGeom>
                            <a:avLst/>
                            <a:gdLst>
                              <a:gd name="T0" fmla="*/ 135 w 135"/>
                              <a:gd name="T1" fmla="*/ 135 h 270"/>
                              <a:gd name="T2" fmla="*/ 67 w 135"/>
                              <a:gd name="T3" fmla="*/ 0 h 270"/>
                              <a:gd name="T4" fmla="*/ 0 w 135"/>
                              <a:gd name="T5" fmla="*/ 135 h 270"/>
                              <a:gd name="T6" fmla="*/ 67 w 135"/>
                              <a:gd name="T7" fmla="*/ 270 h 270"/>
                              <a:gd name="T8" fmla="*/ 135 w 135"/>
                              <a:gd name="T9" fmla="*/ 135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" h="270">
                                <a:moveTo>
                                  <a:pt x="135" y="135"/>
                                </a:moveTo>
                                <a:lnTo>
                                  <a:pt x="67" y="0"/>
                                </a:lnTo>
                                <a:lnTo>
                                  <a:pt x="0" y="135"/>
                                </a:lnTo>
                                <a:lnTo>
                                  <a:pt x="67" y="270"/>
                                </a:lnTo>
                                <a:lnTo>
                                  <a:pt x="135" y="1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34"/>
                        <wps:cNvSpPr>
                          <a:spLocks/>
                        </wps:cNvSpPr>
                        <wps:spPr bwMode="auto">
                          <a:xfrm>
                            <a:off x="5405" y="14303"/>
                            <a:ext cx="5138" cy="0"/>
                          </a:xfrm>
                          <a:custGeom>
                            <a:avLst/>
                            <a:gdLst>
                              <a:gd name="T0" fmla="*/ 5138 w 5138"/>
                              <a:gd name="T1" fmla="*/ 0 w 513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138">
                                <a:moveTo>
                                  <a:pt x="51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35"/>
                        <wps:cNvSpPr>
                          <a:spLocks/>
                        </wps:cNvSpPr>
                        <wps:spPr bwMode="auto">
                          <a:xfrm>
                            <a:off x="10534" y="14230"/>
                            <a:ext cx="294" cy="147"/>
                          </a:xfrm>
                          <a:custGeom>
                            <a:avLst/>
                            <a:gdLst>
                              <a:gd name="T0" fmla="*/ 0 w 294"/>
                              <a:gd name="T1" fmla="*/ 73 h 147"/>
                              <a:gd name="T2" fmla="*/ 147 w 294"/>
                              <a:gd name="T3" fmla="*/ 147 h 147"/>
                              <a:gd name="T4" fmla="*/ 294 w 294"/>
                              <a:gd name="T5" fmla="*/ 73 h 147"/>
                              <a:gd name="T6" fmla="*/ 147 w 294"/>
                              <a:gd name="T7" fmla="*/ 0 h 147"/>
                              <a:gd name="T8" fmla="*/ 0 w 294"/>
                              <a:gd name="T9" fmla="*/ 73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4" h="147">
                                <a:moveTo>
                                  <a:pt x="0" y="73"/>
                                </a:moveTo>
                                <a:lnTo>
                                  <a:pt x="147" y="147"/>
                                </a:lnTo>
                                <a:lnTo>
                                  <a:pt x="294" y="73"/>
                                </a:lnTo>
                                <a:lnTo>
                                  <a:pt x="147" y="0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17.6pt;margin-top:347.7pt;width:776.55pt;height:535.15pt;z-index:-251657216;mso-position-horizontal-relative:page;mso-position-vertical-relative:page" coordorigin="352,6954" coordsize="15531,10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" o:allowincell="f">
                <v:rect id="Rectangle 3" o:spid="_x0000_s1027" style="position:absolute;left:10828;top:9781;width:5045;height:6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E58MA&#10;AADbAAAADwAAAGRycy9kb3ducmV2LnhtbESP0YrCMBRE3xf8h3AF39ZUkbJWo0hF3L4Iq/2AS3Nt&#10;i81NaaKtfv1mYcHHYWbOMOvtYBrxoM7VlhXMphEI4sLqmksF+eXw+QXCeWSNjWVS8CQH283oY42J&#10;tj3/0OPsSxEg7BJUUHnfJlK6oiKDbmpb4uBdbWfQB9mVUnfYB7hp5DyKYmmw5rBQYUtpRcXtfDcK&#10;Fou4OGYzPvX79PjK0zzz93mm1GQ87FYgPA3+Hf5vf2sF8RL+vo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QE58MAAADbAAAADwAAAAAAAAAAAAAAAACYAgAAZHJzL2Rv&#10;d25yZXYueG1sUEsFBgAAAAAEAAQA9QAAAIgDAAAAAA==&#10;" fillcolor="#f1f1f1" stroked="f">
                  <v:path arrowok="t"/>
                </v:rect>
                <v:rect id="Rectangle 4" o:spid="_x0000_s1028" style="position:absolute;left:10828;top:9781;width:5045;height:6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q+eL8A&#10;AADbAAAADwAAAGRycy9kb3ducmV2LnhtbERPy6rCMBDdC/5DGMGNaKqCSjWKrwvd+gBxNzRjW2wm&#10;tYna+/dmIbg8nPdi1ZhSvKh2hWUFw0EEgji1uuBMwfn015+BcB5ZY2mZFPyTg9Wy3VpgrO2bD/Q6&#10;+kyEEHYxKsi9r2IpXZqTQTewFXHgbrY26AOsM6lrfIdwU8pRFE2kwYJDQ44VbXNK78enUXAZ72/X&#10;0fbx3KTObmbVLuld9olS3U6znoPw1Pif+OtOtIJp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yr54vwAAANsAAAAPAAAAAAAAAAAAAAAAAJgCAABkcnMvZG93bnJl&#10;di54bWxQSwUGAAAAAAQABAD1AAAAhAMAAAAA&#10;" filled="f" strokeweight=".26483mm">
                  <v:path arrowok="t"/>
                </v:rect>
                <v:rect id="Rectangle 5" o:spid="_x0000_s1029" style="position:absolute;left:10828;top:9153;width:504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Yb48QA&#10;AADbAAAADwAAAGRycy9kb3ducmV2LnhtbESPT4vCMBTE7wt+h/CEvSxrqoJKt6moq9Crf0D29mie&#10;bdnmpTZR67c3guBxmJnfMMm8M7W4UusqywqGgwgEcW51xYWCw37zPQPhPLLG2jIpuJODedr7SDDW&#10;9sZbuu58IQKEXYwKSu+bWEqXl2TQDWxDHLyTbQ36INtC6hZvAW5qOYqiiTRYcVgosaFVSfn/7mIU&#10;HMfr099odb4sc2eXs+Y3+zquM6U++93iB4Snzr/Dr3amFUyH8PwSfoBM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GG+PEAAAA2wAAAA8AAAAAAAAAAAAAAAAAmAIAAGRycy9k&#10;b3ducmV2LnhtbFBLBQYAAAAABAAEAPUAAACJAwAAAAA=&#10;" filled="f" strokeweight=".26483mm">
                  <v:path arrowok="t"/>
                </v:rect>
                <v:shape id="Freeform 6" o:spid="_x0000_s1030" style="position:absolute;left:10885;top:13467;width:4932;height:0;visibility:visible;mso-wrap-style:square;v-text-anchor:top" coordsize="49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gajMMA&#10;AADbAAAADwAAAGRycy9kb3ducmV2LnhtbESP3YrCMBSE74V9h3AWvNN0K/7QNYqIoleCPw9wbM62&#10;dZuT0sS2+vRmYcHLYWa+YebLzpSiodoVlhV8DSMQxKnVBWcKLuftYAbCeWSNpWVS8CAHy8VHb46J&#10;ti0fqTn5TAQIuwQV5N5XiZQuzcmgG9qKOHg/tjbog6wzqWtsA9yUMo6iiTRYcFjIsaJ1Tunv6W4U&#10;bPA2uo7sdIzrdnc7bHbnsomfSvU/u9U3CE+df4f/23utYBrD3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gajMMAAADbAAAADwAAAAAAAAAAAAAAAACYAgAAZHJzL2Rv&#10;d25yZXYueG1sUEsFBgAAAAAEAAQA9QAAAIgDAAAAAA=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7" o:spid="_x0000_s1031" style="position:absolute;left:10885;top:13523;width:4932;height:0;visibility:visible;mso-wrap-style:square;v-text-anchor:top" coordsize="49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S/F8MA&#10;AADbAAAADwAAAGRycy9kb3ducmV2LnhtbESP0YrCMBRE3xf8h3AF39ZUy65SjSKiuE/C6n7Atbm2&#10;1eamNLGtfr0RhH0cZuYMM192phQN1a6wrGA0jEAQp1YXnCn4O24/pyCcR9ZYWiYFd3KwXPQ+5pho&#10;2/IvNQefiQBhl6CC3PsqkdKlORl0Q1sRB+9sa4M+yDqTusY2wE0px1H0LQ0WHBZyrGidU3o93IyC&#10;DV7iU2wnX7hud5f9Zncsm/FDqUG/W81AeOr8f/jd/tEKJjG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S/F8MAAADbAAAADwAAAAAAAAAAAAAAAACYAgAAZHJzL2Rv&#10;d25yZXYueG1sUEsFBgAAAAAEAAQA9QAAAIgDAAAAAA=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8" o:spid="_x0000_s1032" style="position:absolute;left:8473;top:7481;width:3999;height:1672;visibility:visible;mso-wrap-style:square;v-text-anchor:top" coordsize="3999,1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KpMQA&#10;AADbAAAADwAAAGRycy9kb3ducmV2LnhtbESPwW7CMBBE70j9B2uRuBUHimgVMIiiInLhAO2F2xIv&#10;cSBeR7GB8PcYqRLH0cy80Uznra3ElRpfOlYw6CcgiHOnSy4U/P2u3r9A+ICssXJMCu7kYT5760wx&#10;1e7GW7ruQiEihH2KCkwIdSqlzw1Z9H1XE0fv6BqLIcqmkLrBW4TbSg6TZCwtlhwXDNa0NJSfdxer&#10;4OOULffjw8KsOTvVQ/rZ7L9XQalet11MQARqwyv83860gs8RPL/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hiqTEAAAA2wAAAA8AAAAAAAAAAAAAAAAAmAIAAGRycy9k&#10;b3ducmV2LnhtbFBLBQYAAAAABAAEAPUAAACJAwAAAAA=&#10;" path="m3999,1672l3999,,,e" filled="f" strokeweight=".26483mm">
                  <v:path arrowok="t" o:connecttype="custom" o:connectlocs="3999,1672;3999,0;0,0" o:connectangles="0,0,0"/>
                </v:shape>
                <v:rect id="Rectangle 9" o:spid="_x0000_s1033" style="position:absolute;left:4592;top:7590;width:368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YP8UA&#10;AADbAAAADwAAAGRycy9kb3ducmV2LnhtbESPzWrDMBCE74W8g9hAbo0c46bFjRKCS0l9KTT1AyzW&#10;1jaxVsaSf5KnjwqFHoeZ+YbZHWbTipF611hWsFlHIIhLqxuuFBTf748vIJxH1thaJgVXcnDYLx52&#10;mGo78ReNZ1+JAGGXooLa+y6V0pU1GXRr2xEH78f2Bn2QfSV1j1OAm1bGUbSVBhsOCzV2lNVUXs6D&#10;UZAk2/KUb/hzestOtyIrcj/EuVKr5Xx8BeFp9v/hv/aHVvD8BL9fwg+Q+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sJg/xQAAANsAAAAPAAAAAAAAAAAAAAAAAJgCAABkcnMv&#10;ZG93bnJldi54bWxQSwUGAAAAAAQABAD1AAAAigMAAAAA&#10;" fillcolor="#f1f1f1" stroked="f">
                  <v:path arrowok="t"/>
                </v:rect>
                <v:rect id="Rectangle 10" o:spid="_x0000_s1034" style="position:absolute;left:4592;top:7590;width:3685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+Dl8IA&#10;AADbAAAADwAAAGRycy9kb3ducmV2LnhtbESPQYvCMBSE74L/ITzBi2i6CirVKOoq9KoriLdH82yL&#10;zUttotZ/bwRhj8PMfMPMl40pxYNqV1hW8DOIQBCnVhecKTj+7fpTEM4jaywtk4IXOVgu2q05xto+&#10;eU+Pg89EgLCLUUHufRVL6dKcDLqBrYiDd7G1QR9knUld4zPATSmHUTSWBgsOCzlWtMkpvR7uRsFp&#10;tL2ch5vbfZ06u55Wv0nvtE2U6naa1QyEp8b/h7/tRCuYjOHzJfwA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b4OXwgAAANsAAAAPAAAAAAAAAAAAAAAAAJgCAABkcnMvZG93&#10;bnJldi54bWxQSwUGAAAAAAQABAD1AAAAhwMAAAAA&#10;" filled="f" strokeweight=".26483mm">
                  <v:path arrowok="t"/>
                </v:rect>
                <v:rect id="Rectangle 11" o:spid="_x0000_s1035" style="position:absolute;left:4592;top:6962;width:368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mDMUA&#10;AADbAAAADwAAAGRycy9kb3ducmV2LnhtbESPT2vCQBTE74LfYXmFXkQ3WqiSZhPUWsi1VpDeHtmX&#10;PzT7NmbXJP323UKhx2FmfsMk2WRaMVDvGssK1qsIBHFhdcOVgsvH23IHwnlkja1lUvBNDrJ0Pksw&#10;1nbkdxrOvhIBwi5GBbX3XSylK2oy6Fa2Iw5eaXuDPsi+krrHMcBNKzdR9CwNNhwWauzoWFPxdb4b&#10;BdenU/m5Od7uh8LZw657zRfXU67U48O0fwHhafL/4b92rhVst/D7JfwA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yYMxQAAANsAAAAPAAAAAAAAAAAAAAAAAJgCAABkcnMv&#10;ZG93bnJldi54bWxQSwUGAAAAAAQABAD1AAAAigMAAAAA&#10;" filled="f" strokeweight=".26483mm">
                  <v:path arrowok="t"/>
                </v:rect>
                <v:shape id="Freeform 12" o:spid="_x0000_s1036" style="position:absolute;left:4648;top:7915;width:3572;height:0;visibility:visible;mso-wrap-style:square;v-text-anchor:top" coordsize="3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FIr8A&#10;AADbAAAADwAAAGRycy9kb3ducmV2LnhtbERP3WrCMBS+H/gO4QjezVSRzXVGKYogeCFWH+DQnDVl&#10;yUltorZvby4Gu/z4/leb3lnxoC40nhXMphkI4srrhmsF18v+fQkiRGSN1jMpGCjAZj16W2Gu/ZPP&#10;9ChjLVIIhxwVmBjbXMpQGXIYpr4lTtyP7xzGBLta6g6fKdxZOc+yD+mw4dRgsKWtoeq3vDsFhS3m&#10;w+5Wbpuv4dTTwlztUWZKTcZ98Q0iUh//xX/ug1bwmcamL+kH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wUivwAAANsAAAAPAAAAAAAAAAAAAAAAAJgCAABkcnMvZG93bnJl&#10;di54bWxQSwUGAAAAAAQABAD1AAAAhAMAAAAA&#10;" path="m,l3571,e" filled="f" strokeweight=".26483mm">
                  <v:stroke dashstyle="dash"/>
                  <v:path arrowok="t" o:connecttype="custom" o:connectlocs="0,0;3571,0" o:connectangles="0,0"/>
                </v:shape>
                <v:rect id="Rectangle 13" o:spid="_x0000_s1037" style="position:absolute;left:4025;top:9845;width:5045;height: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2SOsMA&#10;AADbAAAADwAAAGRycy9kb3ducmV2LnhtbESP3YrCMBSE74V9h3AW9k5TRfypRlkqor0R1D7AoTm2&#10;ZZuT0kTb3affCIKXw8x8w6y3vanFg1pXWVYwHkUgiHOrKy4UZNf9cAHCeWSNtWVS8EsOtpuPwRpj&#10;bTs+0+PiCxEg7GJUUHrfxFK6vCSDbmQb4uDdbGvQB9kWUrfYBbip5SSKZtJgxWGhxIaSkvKfy90o&#10;mE5n+SEd86nbJYe/LMlSf5+kSn199t8rEJ56/w6/2ketYL6E55fwA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2SOsMAAADbAAAADwAAAAAAAAAAAAAAAACYAgAAZHJzL2Rv&#10;d25yZXYueG1sUEsFBgAAAAAEAAQA9QAAAIgDAAAAAA==&#10;" fillcolor="#f1f1f1" stroked="f">
                  <v:path arrowok="t"/>
                </v:rect>
                <v:rect id="Rectangle 14" o:spid="_x0000_s1038" style="position:absolute;left:4025;top:9845;width:5045;height: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/OX8EA&#10;AADbAAAADwAAAGRycy9kb3ducmV2LnhtbERPy2rCQBTdC/2H4Ra6EZ1UQUJ0lGpTyLYqBHeXzDUJ&#10;zdxJM5NH/95ZFFweznt3mEwjBupcbVnB+zICQVxYXXOp4Hr5WsQgnEfW2FgmBX/k4LB/me0w0Xbk&#10;bxrOvhQhhF2CCirv20RKV1Rk0C1tSxy4u+0M+gC7UuoOxxBuGrmKoo00WHNoqLClU0XFz7k3CvJ1&#10;er+tTr/9sXD2GLef2TxPM6XeXqePLQhPk3+K/92ZVhCH9eFL+AFy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fzl/BAAAA2wAAAA8AAAAAAAAAAAAAAAAAmAIAAGRycy9kb3du&#10;cmV2LnhtbFBLBQYAAAAABAAEAPUAAACGAwAAAAA=&#10;" filled="f" strokeweight=".26483mm">
                  <v:path arrowok="t"/>
                </v:rect>
                <v:rect id="Rectangle 15" o:spid="_x0000_s1039" style="position:absolute;left:4025;top:9217;width:504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NrxMMA&#10;AADbAAAADwAAAGRycy9kb3ducmV2LnhtbESPQYvCMBSE78L+h/AWvMiaqiClaxTbVehVXZC9PZpn&#10;W2xeuk3U+u+NIHgcZuYbZrHqTSOu1LnasoLJOAJBXFhdc6ng97D9ikE4j6yxsUwK7uRgtfwYLDDR&#10;9sY7uu59KQKEXYIKKu/bREpXVGTQjW1LHLyT7Qz6ILtS6g5vAW4aOY2iuTRYc1iosKWsouK8vxgF&#10;x9nm9DfN/i9p4Wwatz/56LjJlRp+9utvEJ56/w6/2rlWEE/g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NrxMMAAADbAAAADwAAAAAAAAAAAAAAAACYAgAAZHJzL2Rv&#10;d25yZXYueG1sUEsFBgAAAAAEAAQA9QAAAIgDAAAAAA==&#10;" filled="f" strokeweight=".26483mm">
                  <v:path arrowok="t"/>
                </v:rect>
                <v:shape id="Freeform 16" o:spid="_x0000_s1040" style="position:absolute;left:4081;top:11130;width:4933;height:0;visibility:visible;mso-wrap-style:square;v-text-anchor:top" coordsize="4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jVscQA&#10;AADbAAAADwAAAGRycy9kb3ducmV2LnhtbESP3WrCQBSE7wu+w3IE7+pGEZHUVfyhaJGCxvb+kD1N&#10;FrNnQ3ZrYp/eFQpeDjPzDTNfdrYSV2q8caxgNExAEOdOGy4UfJ3fX2cgfEDWWDkmBTfysFz0XuaY&#10;atfyia5ZKESEsE9RQRlCnUrp85Is+qGriaP34xqLIcqmkLrBNsJtJcdJMpUWDceFEmvalJRfsl+r&#10;YPehJ21r18nxc3rYfu8OxvydMqUG/W71BiJQF57h//ZeK5iN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Y1bHEAAAA2wAAAA8AAAAAAAAAAAAAAAAAmAIAAGRycy9k&#10;b3ducmV2LnhtbFBLBQYAAAAABAAEAPUAAACJAwAAAAA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17" o:spid="_x0000_s1041" style="position:absolute;left:4081;top:11187;width:4933;height:0;visibility:visible;mso-wrap-style:square;v-text-anchor:top" coordsize="4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wKsQA&#10;AADbAAAADwAAAGRycy9kb3ducmV2LnhtbESPQWvCQBSE7wX/w/IEb3VTKyKpq7SVoiKCpu39kX0m&#10;i9m3Ibua6K/vCgWPw8x8w8wWna3EhRpvHCt4GSYgiHOnDRcKfr6/nqcgfEDWWDkmBVfysJj3nmaY&#10;atfygS5ZKESEsE9RQRlCnUrp85Is+qGriaN3dI3FEGVTSN1gG+G2kqMkmUiLhuNCiTV9lpSfsrNV&#10;sNrocdvaj2S/m2yXv6utMbdDptSg372/gQjUhUf4v73WCqavcP8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UcCrEAAAA2wAAAA8AAAAAAAAAAAAAAAAAmAIAAGRycy9k&#10;b3ducmV2LnhtbFBLBQYAAAAABAAEAPUAAACJAwAAAAA=&#10;" path="m,l4932,e" filled="f" strokeweight=".26483mm">
                  <v:stroke dashstyle="dash"/>
                  <v:path arrowok="t" o:connecttype="custom" o:connectlocs="0,0;4932,0" o:connectangles="0,0"/>
                </v:shape>
                <v:rect id="Rectangle 18" o:spid="_x0000_s1042" style="position:absolute;left:360;top:13870;width:5045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Ng8IA&#10;AADbAAAADwAAAGRycy9kb3ducmV2LnhtbESP0YrCMBRE3xf8h3AF39ZUKSLVKFIRty+C2g+4NNe2&#10;2NyUJtquX79ZEHwcZuYMs94OphFP6lxtWcFsGoEgLqyuuVSQXw/fSxDOI2tsLJOCX3Kw3Yy+1pho&#10;2/OZnhdfigBhl6CCyvs2kdIVFRl0U9sSB+9mO4M+yK6UusM+wE0j51G0kAZrDgsVtpRWVNwvD6Mg&#10;jhfFMZvxqd+nx1ee5pl/zDOlJuNhtwLhafCf8Lv9oxUsY/j/E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U2DwgAAANsAAAAPAAAAAAAAAAAAAAAAAJgCAABkcnMvZG93&#10;bnJldi54bWxQSwUGAAAAAAQABAD1AAAAhwMAAAAA&#10;" fillcolor="#f1f1f1" stroked="f">
                  <v:path arrowok="t"/>
                </v:rect>
                <v:rect id="Rectangle 19" o:spid="_x0000_s1043" style="position:absolute;left:360;top:13870;width:5045;height: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htx8MA&#10;AADbAAAADwAAAGRycy9kb3ducmV2LnhtbESPQYvCMBSE7wv+h/CEvSyaqriUahR1FXrVFYq3R/Ns&#10;i81LbaLWf28WFjwOM/MNM192phZ3al1lWcFoGIEgzq2uuFBw/N0NYhDOI2usLZOCJzlYLnofc0y0&#10;ffCe7gdfiABhl6CC0vsmkdLlJRl0Q9sQB+9sW4M+yLaQusVHgJtajqPoWxqsOCyU2NCmpPxyuBkF&#10;2WR7Po0319s6d3YdNz/pV7ZNlfrsd6sZCE+df4f/26lWEE/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htx8MAAADbAAAADwAAAAAAAAAAAAAAAACYAgAAZHJzL2Rv&#10;d25yZXYueG1sUEsFBgAAAAAEAAQA9QAAAIgDAAAAAA==&#10;" filled="f" strokeweight=".26483mm">
                  <v:path arrowok="t"/>
                </v:rect>
                <v:rect id="Rectangle 20" o:spid="_x0000_s1044" style="position:absolute;left:360;top:13242;width:5045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zsMMA&#10;AADbAAAADwAAAGRycy9kb3ducmV2LnhtbESPS4vCQBCE78L+h6EXvIhOVkFCzCi+FnJVF2RvTabz&#10;wExPNjNq9t87guCxqKqvqHTVm0bcqHO1ZQVfkwgEcW51zaWCn9P3OAbhPLLGxjIp+CcHq+XHIMVE&#10;2zsf6Hb0pQgQdgkqqLxvEyldXpFBN7EtcfAK2xn0QXal1B3eA9w0chpFc2mw5rBQYUvbivLL8WoU&#10;nGf74ne6/btucmc3cbvLRud9ptTws18vQHjq/Tv8amdaQTyH55f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rzsMMAAADbAAAADwAAAAAAAAAAAAAAAACYAgAAZHJzL2Rv&#10;d25yZXYueG1sUEsFBgAAAAAEAAQA9QAAAIgDAAAAAA==&#10;" filled="f" strokeweight=".26483mm">
                  <v:path arrowok="t"/>
                </v:rect>
                <v:shape id="Freeform 21" o:spid="_x0000_s1045" style="position:absolute;left:416;top:16116;width:4933;height:0;visibility:visible;mso-wrap-style:square;v-text-anchor:top" coordsize="4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92KcQA&#10;AADbAAAADwAAAGRycy9kb3ducmV2LnhtbESPQWvCQBSE70L/w/IKvZmNRaxEV7EtokWEGvX+yL4m&#10;S7NvQ3ZrYn+9KxR6HGbmG2a+7G0tLtR641jBKElBEBdOGy4VnI7r4RSED8gaa8ek4EoelouHwRwz&#10;7To+0CUPpYgQ9hkqqEJoMil9UZFFn7iGOHpfrrUYomxLqVvsItzW8jlNJ9Ki4bhQYUNvFRXf+Y9V&#10;sPnQ466zr+nnfrJ7P292xvwecqWeHvvVDESgPvyH/9pbrWD6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vdinEAAAA2wAAAA8AAAAAAAAAAAAAAAAAmAIAAGRycy9k&#10;b3ducmV2LnhtbFBLBQYAAAAABAAEAPUAAACJAwAAAAA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22" o:spid="_x0000_s1046" style="position:absolute;left:416;top:16172;width:4933;height:0;visibility:visible;mso-wrap-style:square;v-text-anchor:top" coordsize="49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iW8EA&#10;AADbAAAADwAAAGRycy9kb3ducmV2LnhtbERPXWvCMBR9F/wP4Qp703QyRKpRnCJuyGDt9P3SXNtg&#10;c1OazHb+evMw8PFwvpfr3tbiRq03jhW8ThIQxIXThksFp5/9eA7CB2SNtWNS8Ece1qvhYImpdh1n&#10;dMtDKWII+xQVVCE0qZS+qMiin7iGOHIX11oMEbal1C12MdzWcpokM2nRcGyosKFtRcU1/7UKDp/6&#10;revse/L9NTvuzoejMfcsV+pl1G8WIAL14Sn+d39oBfM4Nn6JP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w4lvBAAAA2wAAAA8AAAAAAAAAAAAAAAAAmAIAAGRycy9kb3du&#10;cmV2LnhtbFBLBQYAAAAABAAEAPUAAACGAwAAAAA=&#10;" path="m,l4932,e" filled="f" strokeweight=".26483mm">
                  <v:stroke dashstyle="dash"/>
                  <v:path arrowok="t" o:connecttype="custom" o:connectlocs="0,0;4932,0" o:connectangles="0,0"/>
                </v:shape>
                <v:shape id="Freeform 23" o:spid="_x0000_s1047" style="position:absolute;left:2882;top:7481;width:1514;height:5761;visibility:visible;mso-wrap-style:square;v-text-anchor:top" coordsize="1514,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GdYsQA&#10;AADbAAAADwAAAGRycy9kb3ducmV2LnhtbESPQYvCMBSE74L/ITzBy7Kmeli0a5QiiAqLi1qWPT6a&#10;Z1tsXkoTbf33RhA8DjPzDTNfdqYSN2pcaVnBeBSBIM6sLjlXkJ7Wn1MQziNrrCyTgjs5WC76vTnG&#10;2rZ8oNvR5yJA2MWooPC+jqV0WUEG3cjWxME728agD7LJpW6wDXBTyUkUfUmDJYeFAmtaFZRdjlej&#10;QP5O9h/r6u8nSTfb5L+tL+fdJlVqOOiSbxCeOv8Ov9pbrWA6g+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RnWLEAAAA2wAAAA8AAAAAAAAAAAAAAAAAmAIAAGRycy9k&#10;b3ducmV2LnhtbFBLBQYAAAAABAAEAPUAAACJAwAAAAA=&#10;" path="m,5761l,,1513,e" filled="f" strokeweight=".26483mm">
                  <v:path arrowok="t" o:connecttype="custom" o:connectlocs="0,5761;0,0;1513,0" o:connectangles="0,0,0"/>
                </v:shape>
                <v:shape id="Freeform 24" o:spid="_x0000_s1048" style="position:absolute;left:4396;top:7415;width:196;height:131;visibility:visible;mso-wrap-style:square;v-text-anchor:top" coordsize="196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yAMAA&#10;AADbAAAADwAAAGRycy9kb3ducmV2LnhtbERPy4rCMBTdC/5DuMLsNHXwNZ1GkQFRuhEfMLi709w+&#10;sLkpTUbr35uF4PJw3smqM7W4UesqywrGowgEcWZ1xYWC82kzXIBwHlljbZkUPMjBatnvJRhre+cD&#10;3Y6+ECGEXYwKSu+bWEqXlWTQjWxDHLjctgZ9gG0hdYv3EG5q+RlFM2mw4tBQYkM/JWXX479RsD3P&#10;p2l6mf79Xop8L1FPrpRapT4G3fobhKfOv8Uv904r+Arrw5fw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6fyAMAAAADbAAAADwAAAAAAAAAAAAAAAACYAgAAZHJzL2Rvd25y&#10;ZXYueG1sUEsFBgAAAAAEAAQA9QAAAIUDAAAAAA==&#10;" path="m,130l196,65,,,,130xe" filled="f" strokeweight=".26483mm">
                  <v:path arrowok="t" o:connecttype="custom" o:connectlocs="0,130;196,65;0,0;0,130" o:connectangles="0,0,0,0"/>
                </v:shape>
                <v:shape id="Freeform 25" o:spid="_x0000_s1049" style="position:absolute;left:5311;top:8111;width:0;height:1106;visibility:visible;mso-wrap-style:square;v-text-anchor:top" coordsize="0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ykg8QA&#10;AADbAAAADwAAAGRycy9kb3ducmV2LnhtbESPT4vCMBTE7wt+h/AEb2vqH2StRhFBVvAga/Xg7dk8&#10;22LzUpqsrX56syDscZiZ3zDzZWtKcafaFZYVDPoRCOLU6oIzBcdk8/kFwnlkjaVlUvAgB8tF52OO&#10;sbYN/9D94DMRIOxiVJB7X8VSujQng65vK+LgXW1t0AdZZ1LX2AS4KeUwiibSYMFhIceK1jmlt8Ov&#10;UYBb/G5Om1Y+LqvxObW75260T5TqddvVDISn1v+H3+2tVjAdwN+X8AP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cpIPEAAAA2wAAAA8AAAAAAAAAAAAAAAAAmAIAAGRycy9k&#10;b3ducmV2LnhtbFBLBQYAAAAABAAEAPUAAACJAwAAAAA=&#10;" path="m,1105l,e" filled="f" strokeweight=".26483mm">
                  <v:path arrowok="t" o:connecttype="custom" o:connectlocs="0,1105;0,0" o:connectangles="0,0"/>
                </v:shape>
                <v:shape id="Freeform 26" o:spid="_x0000_s1050" style="position:absolute;left:5246;top:7915;width:130;height:196;visibility:visible;mso-wrap-style:square;v-text-anchor:top" coordsize="130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fzcQA&#10;AADbAAAADwAAAGRycy9kb3ducmV2LnhtbESPQWvCQBSE70L/w/IKvYhu6kFsdJVSEEJLFZNevD2y&#10;zySYfRuzG5P+e1cQPA4z8w2z2gymFldqXWVZwfs0AkGcW11xoeAv204WIJxH1lhbJgX/5GCzfhmt&#10;MNa25wNdU1+IAGEXo4LS+yaW0uUlGXRT2xAH72Rbgz7ItpC6xT7ATS1nUTSXBisOCyU29FVSfk47&#10;o6D/jTLqfnYZj9Pugkly3FffR6XeXofPJQhPg3+GH+1EK/iYwf1L+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sn83EAAAA2wAAAA8AAAAAAAAAAAAAAAAAmAIAAGRycy9k&#10;b3ducmV2LnhtbFBLBQYAAAAABAAEAPUAAACJAwAAAAA=&#10;" path="m130,196l65,,,196r130,xe" filled="f" strokeweight=".26483mm">
                  <v:path arrowok="t" o:connecttype="custom" o:connectlocs="130,196;65,0;0,196;130,196" o:connectangles="0,0,0,0"/>
                </v:shape>
                <v:shape id="Freeform 27" o:spid="_x0000_s1051" style="position:absolute;left:8277;top:7415;width:196;height:131;visibility:visible;mso-wrap-style:square;v-text-anchor:top" coordsize="196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sd8QA&#10;AADbAAAADwAAAGRycy9kb3ducmV2LnhtbESPT4vCMBTE74LfIbwFb5quf3a1GkUEUXoRXWHx9mye&#10;bbF5KU3U+u03C4LHYWZ+w8wWjSnFnWpXWFbw2YtAEKdWF5wpOP6su2MQziNrLC2Tgic5WMzbrRnG&#10;2j54T/eDz0SAsItRQe59FUvp0pwMup6tiIN3sbVBH2SdSV3jI8BNKftR9CUNFhwWcqxolVN6PdyM&#10;gs3xe5Qkp9H595RddhL18EqJVarz0SynIDw1/h1+tbdawWQA/1/C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1bHfEAAAA2wAAAA8AAAAAAAAAAAAAAAAAmAIAAGRycy9k&#10;b3ducmV2LnhtbFBLBQYAAAAABAAEAPUAAACJAwAAAAA=&#10;" path="m196,l,65r196,65l196,xe" filled="f" strokeweight=".26483mm">
                  <v:path arrowok="t" o:connecttype="custom" o:connectlocs="196,0;0,65;196,130;196,0" o:connectangles="0,0,0,0"/>
                </v:shape>
                <v:shape id="Freeform 28" o:spid="_x0000_s1052" style="position:absolute;left:7937;top:11710;width:2891;height:841;visibility:visible;mso-wrap-style:square;v-text-anchor:top" coordsize="2891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0ZMUA&#10;AADbAAAADwAAAGRycy9kb3ducmV2LnhtbESPQWsCMRSE7wX/Q3hCbzWrLUVXoxShpQUrVAU9PjbP&#10;3bWbl7BJs2t/fVMo9DjMzDfMYtWbRkRqfW1ZwXiUgSAurK65VHDYP99NQfiArLGxTAqu5GG1HNws&#10;MNe24w+Ku1CKBGGfo4IqBJdL6YuKDPqRdcTJO9vWYEiyLaVusUtw08hJlj1KgzWnhQodrSsqPndf&#10;RsFmG0/37xc+uRin8djR24v+dkrdDvunOYhAffgP/7VftYLZA/x+S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DRkxQAAANsAAAAPAAAAAAAAAAAAAAAAAJgCAABkcnMv&#10;ZG93bnJldi54bWxQSwUGAAAAAAQABAD1AAAAigMAAAAA&#10;" path="m,l,840r2891,e" filled="f" strokeweight=".26483mm">
                  <v:path arrowok="t" o:connecttype="custom" o:connectlocs="0,0;0,840;2891,840" o:connectangles="0,0,0"/>
                </v:shape>
                <v:shape id="Freeform 29" o:spid="_x0000_s1053" style="position:absolute;left:7869;top:11680;width:135;height:270;visibility:visible;mso-wrap-style:square;v-text-anchor:top" coordsize="1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AursUA&#10;AADbAAAADwAAAGRycy9kb3ducmV2LnhtbESPQWsCMRSE74X+h/AEbzWroGxXo7QFq4IitSJ6e2xe&#10;dxc3L0sSdfvvTUHocZiZb5jJrDW1uJLzlWUF/V4Cgji3uuJCwf57/pKC8AFZY22ZFPySh9n0+WmC&#10;mbY3/qLrLhQiQthnqKAMocmk9HlJBn3PNsTR+7HOYIjSFVI7vEW4qeUgSUbSYMVxocSGPkrKz7uL&#10;UfDpePXezA+XxTodnNebwzY9HbdKdTvt2xhEoDb8hx/tpVbwOoS/L/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C6uxQAAANsAAAAPAAAAAAAAAAAAAAAAAJgCAABkcnMv&#10;ZG93bnJldi54bWxQSwUGAAAAAAQABAD1AAAAigMAAAAA&#10;" path="m135,135l67,,,135,67,270,135,135xe" fillcolor="black" stroked="f">
                  <v:path arrowok="t" o:connecttype="custom" o:connectlocs="135,135;67,0;0,135;67,270;135,135" o:connectangles="0,0,0,0,0"/>
                </v:shape>
                <v:shape id="Freeform 30" o:spid="_x0000_s1054" style="position:absolute;left:7869;top:11680;width:135;height:270;visibility:visible;mso-wrap-style:square;v-text-anchor:top" coordsize="1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4Wb8UA&#10;AADbAAAADwAAAGRycy9kb3ducmV2LnhtbESPT2vCQBTE70K/w/IKXkQ3tSJJ6iql1KJH45/za/Y1&#10;SZt9m2bXGL+9KxR6HGbmN8xi1ZtadNS6yrKCp0kEgji3uuJCwWG/HscgnEfWWFsmBVdysFo+DBaY&#10;anvhHXWZL0SAsEtRQel9k0rp8pIMuoltiIP3ZVuDPsi2kLrFS4CbWk6jaC4NVhwWSmzoraT8Jzsb&#10;BafDaHvcfcefv/K5nyWb9yT76BKlho/96wsIT73/D/+1N1pBMof7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hZvxQAAANsAAAAPAAAAAAAAAAAAAAAAAJgCAABkcnMv&#10;ZG93bnJldi54bWxQSwUGAAAAAAQABAD1AAAAigMAAAAA&#10;" path="m135,135l67,,,135,67,270,135,135xe" filled="f" strokeweight=".26483mm">
                  <v:path arrowok="t" o:connecttype="custom" o:connectlocs="135,135;67,0;0,135;67,270;135,135" o:connectangles="0,0,0,0,0"/>
                </v:shape>
                <v:shape id="Freeform 31" o:spid="_x0000_s1055" style="position:absolute;left:5405;top:11710;width:1143;height:1846;visibility:visible;mso-wrap-style:square;v-text-anchor:top" coordsize="1143,1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W1bMYA&#10;AADbAAAADwAAAGRycy9kb3ducmV2LnhtbESPQWvCQBCF74X+h2UKvYhurFhrzCq1UBCk0EYPPQ7Z&#10;MRuSnQ3ZrUZ/vSsIPT7evO/Ny1a9bcSROl85VjAeJSCIC6crLhXsd5/DNxA+IGtsHJOCM3lYLR8f&#10;Mky1O/EPHfNQighhn6ICE0KbSukLQxb9yLXE0Tu4zmKIsiul7vAU4baRL0nyKi1WHBsMtvRhqKjz&#10;PxvfaKeT+nK4hN/p2Gz9oFkn319rpZ6f+vcFiEB9+D++pzdawXwGty0RAH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W1bMYAAADbAAAADwAAAAAAAAAAAAAAAACYAgAAZHJz&#10;L2Rvd25yZXYueG1sUEsFBgAAAAAEAAQA9QAAAIsDAAAAAA==&#10;" path="m1142,r,1846l,1846e" filled="f" strokeweight=".26483mm">
                  <v:path arrowok="t" o:connecttype="custom" o:connectlocs="1142,0;1142,1846;0,1846" o:connectangles="0,0,0"/>
                </v:shape>
                <v:shape id="Freeform 32" o:spid="_x0000_s1056" style="position:absolute;left:6480;top:11680;width:135;height:270;visibility:visible;mso-wrap-style:square;v-text-anchor:top" coordsize="1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BMMMA&#10;AADbAAAADwAAAGRycy9kb3ducmV2LnhtbERPy2rCQBTdF/oPwy10Vye6KDF1IlqwD1DEWEK7u2Su&#10;STBzJ8yMmv69sxBcHs57Nh9MJ87kfGtZwXiUgCCurG65VvCzX72kIHxA1thZJgX/5GGePz7MMNP2&#10;wjs6F6EWMYR9hgqaEPpMSl81ZNCPbE8cuYN1BkOErpba4SWGm05OkuRVGmw5NjTY03tD1bE4GQUf&#10;jr+X/ao8fa7TyXG9Kbfp3+9WqeenYfEGItAQ7uKb+0srmMax8Uv8AT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GBMMMAAADbAAAADwAAAAAAAAAAAAAAAACYAgAAZHJzL2Rv&#10;d25yZXYueG1sUEsFBgAAAAAEAAQA9QAAAIgDAAAAAA==&#10;" path="m135,135l67,,,135,67,270,135,135xe" fillcolor="black" stroked="f">
                  <v:path arrowok="t" o:connecttype="custom" o:connectlocs="135,135;67,0;0,135;67,270;135,135" o:connectangles="0,0,0,0,0"/>
                </v:shape>
                <v:shape id="Freeform 33" o:spid="_x0000_s1057" style="position:absolute;left:6480;top:11680;width:135;height:270;visibility:visible;mso-wrap-style:square;v-text-anchor:top" coordsize="13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GCHcUA&#10;AADbAAAADwAAAGRycy9kb3ducmV2LnhtbESPzW7CMBCE75V4B2sr9VKB01IhHDCoqtqKHgk/5yVe&#10;kpR4ncZuCG9fI1XiOJqZbzTzZW9r0VHrK8cankYJCOLcmYoLDdvNx3AKwgdkg7Vj0nAhD8vF4G6O&#10;qXFnXlOXhUJECPsUNZQhNKmUPi/Joh+5hjh6R9daDFG2hTQtniPc1vI5SSbSYsVxocSG3krKT9mv&#10;1bDfPn7t1t/Tw48c9y9q9a6yz05p/XDfv85ABOrDLfzfXhkNSsH1S/w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YIdxQAAANsAAAAPAAAAAAAAAAAAAAAAAJgCAABkcnMv&#10;ZG93bnJldi54bWxQSwUGAAAAAAQABAD1AAAAigMAAAAA&#10;" path="m135,135l67,,,135,67,270,135,135xe" filled="f" strokeweight=".26483mm">
                  <v:path arrowok="t" o:connecttype="custom" o:connectlocs="135,135;67,0;0,135;67,270;135,135" o:connectangles="0,0,0,0,0"/>
                </v:shape>
                <v:shape id="Freeform 34" o:spid="_x0000_s1058" style="position:absolute;left:5405;top:14303;width:5138;height:0;visibility:visible;mso-wrap-style:square;v-text-anchor:top" coordsize="51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4wsQA&#10;AADcAAAADwAAAGRycy9kb3ducmV2LnhtbESPQW/CMAyF70j8h8hIuyBItwNDhYBg0jbEbYUDR6sx&#10;bUXjVEkG5d/jAxI3W+/5vc/Lde9adaUQG88G3qcZKOLS24YrA8fD92QOKiZki61nMnCnCOvVcLDE&#10;3Pob/9G1SJWSEI45GqhT6nKtY1mTwzj1HbFoZx8cJllDpW3Am4S7Vn9k2Uw7bFgaauzoq6byUvw7&#10;A6ftT9j7UzrTb+w+y/G92V9mhTFvo36zAJWoTy/z83pnBT8TfHlGJt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+MLEAAAA3AAAAA8AAAAAAAAAAAAAAAAAmAIAAGRycy9k&#10;b3ducmV2LnhtbFBLBQYAAAAABAAEAPUAAACJAwAAAAA=&#10;" path="m5138,l,e" filled="f" strokeweight=".26483mm">
                  <v:path arrowok="t" o:connecttype="custom" o:connectlocs="5138,0;0,0" o:connectangles="0,0"/>
                </v:shape>
                <v:shape id="Freeform 35" o:spid="_x0000_s1059" style="position:absolute;left:10534;top:14230;width:294;height:147;visibility:visible;mso-wrap-style:square;v-text-anchor:top" coordsize="294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QamscA&#10;AADcAAAADwAAAGRycy9kb3ducmV2LnhtbESPS2vDMBCE74X8B7GB3ho5KZTgRA55tLSH5pAXvm6s&#10;jeXEWhlLjd1/XxUKve0ys/PNzhe9rcWdWl85VjAeJSCIC6crLhUcD29PUxA+IGusHZOCb/KwyAYP&#10;c0y163hH930oRQxhn6ICE0KTSukLQxb9yDXEUbu41mKIa1tK3WIXw20tJ0nyIi1WHAkGG1obKm77&#10;Lxu5m269OpTmus1f6dx8Xp93p/dcqcdhv5yBCNSHf/Pf9YeO9ZMx/D4TJ5D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0GprHAAAA3AAAAA8AAAAAAAAAAAAAAAAAmAIAAGRy&#10;cy9kb3ducmV2LnhtbFBLBQYAAAAABAAEAPUAAACMAwAAAAA=&#10;" path="m,73r147,74l294,73,147,,,73xe" filled="f" strokeweight=".26483mm">
                  <v:path arrowok="t" o:connecttype="custom" o:connectlocs="0,73;147,147;294,73;147,0;0,73" o:connectangles="0,0,0,0,0"/>
                </v:shape>
                <w10:wrap anchorx="page" anchory="page"/>
              </v:group>
            </w:pict>
          </mc:Fallback>
        </mc:AlternateConten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line="246" w:lineRule="auto"/>
        <w:ind w:left="248" w:right="1052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pacing w:val="-3"/>
          <w:sz w:val="19"/>
          <w:szCs w:val="19"/>
        </w:rPr>
        <w:t>-</w:t>
      </w:r>
      <w:proofErr w:type="spellStart"/>
      <w:r>
        <w:rPr>
          <w:rFonts w:ascii="Consolas" w:hAnsi="Consolas" w:cs="Consolas"/>
          <w:spacing w:val="-2"/>
          <w:sz w:val="19"/>
          <w:szCs w:val="19"/>
        </w:rPr>
        <w:t>L</w:t>
      </w:r>
      <w:r>
        <w:rPr>
          <w:rFonts w:ascii="Consolas" w:hAnsi="Consolas" w:cs="Consolas"/>
          <w:spacing w:val="-5"/>
          <w:sz w:val="19"/>
          <w:szCs w:val="19"/>
        </w:rPr>
        <w:t>b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2"/>
          <w:sz w:val="19"/>
          <w:szCs w:val="19"/>
        </w:rPr>
        <w:t>SelectedIndex</w:t>
      </w:r>
      <w:r>
        <w:rPr>
          <w:rFonts w:ascii="Consolas" w:hAnsi="Consolas" w:cs="Consolas"/>
          <w:spacing w:val="-17"/>
          <w:sz w:val="19"/>
          <w:szCs w:val="19"/>
        </w:rPr>
        <w:t>C</w:t>
      </w:r>
      <w:r>
        <w:rPr>
          <w:rFonts w:ascii="Consolas" w:hAnsi="Consolas" w:cs="Consolas"/>
          <w:spacing w:val="-2"/>
          <w:sz w:val="19"/>
          <w:szCs w:val="19"/>
        </w:rPr>
        <w:t>hange</w:t>
      </w:r>
      <w:r>
        <w:rPr>
          <w:rFonts w:ascii="Consolas" w:hAnsi="Consolas" w:cs="Consolas"/>
          <w:spacing w:val="4"/>
          <w:sz w:val="19"/>
          <w:szCs w:val="19"/>
        </w:rPr>
        <w:t>d</w:t>
      </w:r>
      <w:proofErr w:type="spellEnd"/>
      <w:r>
        <w:rPr>
          <w:rFonts w:ascii="Consolas" w:hAnsi="Consolas" w:cs="Consolas"/>
          <w:spacing w:val="-3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4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74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w w:val="102"/>
          <w:sz w:val="19"/>
          <w:szCs w:val="19"/>
        </w:rPr>
        <w:t>objec</w:t>
      </w:r>
      <w:r>
        <w:rPr>
          <w:rFonts w:ascii="Consolas" w:hAnsi="Consolas" w:cs="Consolas"/>
          <w:spacing w:val="-4"/>
          <w:w w:val="102"/>
          <w:sz w:val="19"/>
          <w:szCs w:val="19"/>
        </w:rPr>
        <w:t>t</w:t>
      </w:r>
      <w:r>
        <w:rPr>
          <w:rFonts w:ascii="Consolas" w:hAnsi="Consolas" w:cs="Consolas"/>
          <w:w w:val="102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2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</w:p>
    <w:p w:rsidR="00D62197" w:rsidRDefault="00D62197" w:rsidP="00D62197">
      <w:pPr>
        <w:widowControl w:val="0"/>
        <w:autoSpaceDE w:val="0"/>
        <w:autoSpaceDN w:val="0"/>
        <w:adjustRightInd w:val="0"/>
        <w:ind w:left="24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pacing w:val="-3"/>
          <w:w w:val="102"/>
          <w:sz w:val="19"/>
          <w:szCs w:val="19"/>
        </w:rPr>
        <w:t>-</w:t>
      </w:r>
      <w:proofErr w:type="spellStart"/>
      <w:r w:rsidR="001A14B9">
        <w:rPr>
          <w:rFonts w:ascii="Consolas" w:hAnsi="Consolas" w:cs="Consolas"/>
          <w:spacing w:val="-2"/>
          <w:w w:val="102"/>
          <w:sz w:val="19"/>
          <w:szCs w:val="19"/>
        </w:rPr>
        <w:t>c</w:t>
      </w:r>
      <w:r>
        <w:rPr>
          <w:rFonts w:ascii="Consolas" w:hAnsi="Consolas" w:cs="Consolas"/>
          <w:spacing w:val="-2"/>
          <w:w w:val="102"/>
          <w:sz w:val="19"/>
          <w:szCs w:val="19"/>
        </w:rPr>
        <w:t>L</w:t>
      </w:r>
      <w:r>
        <w:rPr>
          <w:rFonts w:ascii="Consolas" w:hAnsi="Consolas" w:cs="Consolas"/>
          <w:spacing w:val="-3"/>
          <w:w w:val="102"/>
          <w:sz w:val="19"/>
          <w:szCs w:val="19"/>
        </w:rPr>
        <w:t>b_</w:t>
      </w:r>
      <w:proofErr w:type="gramStart"/>
      <w:r>
        <w:rPr>
          <w:rFonts w:ascii="Consolas" w:hAnsi="Consolas" w:cs="Consolas"/>
          <w:spacing w:val="-2"/>
          <w:w w:val="102"/>
          <w:sz w:val="19"/>
          <w:szCs w:val="19"/>
        </w:rPr>
        <w:t>SelectedIndex</w:t>
      </w:r>
      <w:r>
        <w:rPr>
          <w:rFonts w:ascii="Consolas" w:hAnsi="Consolas" w:cs="Consolas"/>
          <w:spacing w:val="-17"/>
          <w:w w:val="102"/>
          <w:sz w:val="19"/>
          <w:szCs w:val="19"/>
        </w:rPr>
        <w:t>C</w:t>
      </w:r>
      <w:r>
        <w:rPr>
          <w:rFonts w:ascii="Consolas" w:hAnsi="Consolas" w:cs="Consolas"/>
          <w:spacing w:val="-2"/>
          <w:w w:val="102"/>
          <w:sz w:val="19"/>
          <w:szCs w:val="19"/>
        </w:rPr>
        <w:t>hange</w:t>
      </w:r>
      <w:r>
        <w:rPr>
          <w:rFonts w:ascii="Consolas" w:hAnsi="Consolas" w:cs="Consolas"/>
          <w:spacing w:val="4"/>
          <w:w w:val="102"/>
          <w:sz w:val="19"/>
          <w:szCs w:val="19"/>
        </w:rPr>
        <w:t>d</w:t>
      </w:r>
      <w:proofErr w:type="spellEnd"/>
      <w:r>
        <w:rPr>
          <w:rFonts w:ascii="Consolas" w:hAnsi="Consolas" w:cs="Consolas"/>
          <w:spacing w:val="-3"/>
          <w:w w:val="102"/>
          <w:sz w:val="19"/>
          <w:szCs w:val="19"/>
        </w:rPr>
        <w:t>(</w:t>
      </w:r>
      <w:proofErr w:type="gramEnd"/>
      <w:r>
        <w:rPr>
          <w:rFonts w:ascii="Consolas" w:hAnsi="Consolas" w:cs="Consolas"/>
          <w:spacing w:val="-2"/>
          <w:w w:val="102"/>
          <w:sz w:val="19"/>
          <w:szCs w:val="19"/>
        </w:rPr>
        <w:t>sende</w:t>
      </w:r>
      <w:r>
        <w:rPr>
          <w:rFonts w:ascii="Consolas" w:hAnsi="Consolas" w:cs="Consolas"/>
          <w:spacing w:val="-7"/>
          <w:w w:val="102"/>
          <w:sz w:val="19"/>
          <w:szCs w:val="19"/>
        </w:rPr>
        <w:t>r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5"/>
        <w:ind w:left="24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5"/>
          <w:sz w:val="19"/>
          <w:szCs w:val="19"/>
        </w:rPr>
        <w:t>t</w:t>
      </w:r>
      <w:proofErr w:type="gram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4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2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w w:val="102"/>
          <w:sz w:val="19"/>
          <w:szCs w:val="19"/>
        </w:rPr>
        <w:t>void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8"/>
        <w:ind w:left="248"/>
        <w:rPr>
          <w:rFonts w:ascii="Consolas" w:hAnsi="Consolas" w:cs="Consolas"/>
          <w:sz w:val="19"/>
          <w:szCs w:val="19"/>
        </w:rPr>
      </w:pPr>
      <w:r>
        <w:rPr>
          <w:rFonts w:ascii="Calibri" w:hAnsi="Calibri" w:cs="Calibri"/>
          <w:spacing w:val="1"/>
          <w:sz w:val="19"/>
          <w:szCs w:val="19"/>
        </w:rPr>
        <w:t>-</w:t>
      </w:r>
      <w:r>
        <w:rPr>
          <w:rFonts w:ascii="Consolas" w:hAnsi="Consolas" w:cs="Consolas"/>
          <w:spacing w:val="-2"/>
          <w:sz w:val="19"/>
          <w:szCs w:val="19"/>
        </w:rPr>
        <w:t>backBt</w:t>
      </w:r>
      <w:r>
        <w:rPr>
          <w:rFonts w:ascii="Consolas" w:hAnsi="Consolas" w:cs="Consolas"/>
          <w:spacing w:val="-5"/>
          <w:sz w:val="19"/>
          <w:szCs w:val="19"/>
        </w:rPr>
        <w:t>n</w:t>
      </w:r>
      <w:r>
        <w:rPr>
          <w:rFonts w:ascii="Consolas" w:hAnsi="Consolas" w:cs="Consolas"/>
          <w:spacing w:val="-3"/>
          <w:sz w:val="19"/>
          <w:szCs w:val="19"/>
        </w:rPr>
        <w:t>_</w:t>
      </w:r>
      <w:r>
        <w:rPr>
          <w:rFonts w:ascii="Consolas" w:hAnsi="Consolas" w:cs="Consolas"/>
          <w:spacing w:val="-2"/>
          <w:sz w:val="19"/>
          <w:szCs w:val="19"/>
        </w:rPr>
        <w:t>Clic</w:t>
      </w:r>
      <w:r>
        <w:rPr>
          <w:rFonts w:ascii="Consolas" w:hAnsi="Consolas" w:cs="Consolas"/>
          <w:spacing w:val="-4"/>
          <w:sz w:val="19"/>
          <w:szCs w:val="19"/>
        </w:rPr>
        <w:t>k</w:t>
      </w:r>
      <w:r>
        <w:rPr>
          <w:rFonts w:ascii="Consolas" w:hAnsi="Consolas" w:cs="Consolas"/>
          <w:spacing w:val="-3"/>
          <w:sz w:val="19"/>
          <w:szCs w:val="19"/>
        </w:rPr>
        <w:t>_</w:t>
      </w:r>
      <w:proofErr w:type="gramStart"/>
      <w:r>
        <w:rPr>
          <w:rFonts w:ascii="Consolas" w:hAnsi="Consolas" w:cs="Consolas"/>
          <w:spacing w:val="-3"/>
          <w:sz w:val="19"/>
          <w:szCs w:val="19"/>
        </w:rPr>
        <w:t>1(</w:t>
      </w:r>
      <w:proofErr w:type="gramEnd"/>
      <w:r>
        <w:rPr>
          <w:rFonts w:ascii="Consolas" w:hAnsi="Consolas" w:cs="Consolas"/>
          <w:spacing w:val="-2"/>
          <w:sz w:val="19"/>
          <w:szCs w:val="19"/>
        </w:rPr>
        <w:t>sende</w:t>
      </w:r>
      <w:r>
        <w:rPr>
          <w:rFonts w:ascii="Consolas" w:hAnsi="Consolas" w:cs="Consolas"/>
          <w:spacing w:val="-5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46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objec</w:t>
      </w:r>
      <w:r>
        <w:rPr>
          <w:rFonts w:ascii="Consolas" w:hAnsi="Consolas" w:cs="Consolas"/>
          <w:spacing w:val="-5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pacing w:val="13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hAnsi="Consolas" w:cs="Consolas"/>
          <w:spacing w:val="-2"/>
          <w:sz w:val="19"/>
          <w:szCs w:val="19"/>
        </w:rPr>
        <w:t>even</w:t>
      </w:r>
      <w:r>
        <w:rPr>
          <w:rFonts w:ascii="Consolas" w:hAnsi="Consolas" w:cs="Consolas"/>
          <w:spacing w:val="-6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pacing w:val="11"/>
          <w:sz w:val="19"/>
          <w:szCs w:val="19"/>
        </w:rPr>
        <w:t xml:space="preserve"> </w:t>
      </w:r>
      <w:r>
        <w:rPr>
          <w:rFonts w:ascii="Consolas" w:hAnsi="Consolas" w:cs="Consolas"/>
          <w:w w:val="102"/>
          <w:sz w:val="19"/>
          <w:szCs w:val="19"/>
        </w:rPr>
        <w:t>:</w:t>
      </w:r>
    </w:p>
    <w:p w:rsidR="00D62197" w:rsidRDefault="00D62197" w:rsidP="00D62197">
      <w:pPr>
        <w:widowControl w:val="0"/>
        <w:autoSpaceDE w:val="0"/>
        <w:autoSpaceDN w:val="0"/>
        <w:adjustRightInd w:val="0"/>
        <w:spacing w:before="14"/>
        <w:ind w:left="24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pacing w:val="-3"/>
          <w:w w:val="103"/>
          <w:sz w:val="19"/>
          <w:szCs w:val="19"/>
        </w:rPr>
        <w:t>void</w:t>
      </w:r>
      <w:proofErr w:type="gramEnd"/>
    </w:p>
    <w:p w:rsidR="00B846FC" w:rsidRDefault="00B846FC">
      <w:pPr>
        <w:spacing w:before="14"/>
        <w:ind w:left="248"/>
        <w:rPr>
          <w:rFonts w:ascii="Consolas" w:eastAsia="Consolas" w:hAnsi="Consolas" w:cs="Consolas"/>
          <w:sz w:val="19"/>
          <w:szCs w:val="19"/>
        </w:rPr>
      </w:pPr>
    </w:p>
    <w:sectPr w:rsidR="00B846FC">
      <w:type w:val="continuous"/>
      <w:pgSz w:w="16840" w:h="23100"/>
      <w:pgMar w:top="2200" w:right="980" w:bottom="280" w:left="340" w:header="720" w:footer="720" w:gutter="0"/>
      <w:cols w:space="720" w:equalWidth="0">
        <w:col w:w="155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7B3A"/>
    <w:multiLevelType w:val="multilevel"/>
    <w:tmpl w:val="4ABEB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FC"/>
    <w:rsid w:val="001A14B9"/>
    <w:rsid w:val="00386C24"/>
    <w:rsid w:val="00710FEE"/>
    <w:rsid w:val="00B846FC"/>
    <w:rsid w:val="00C80FCD"/>
    <w:rsid w:val="00D6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Payle</dc:creator>
  <cp:lastModifiedBy>Aron Payle</cp:lastModifiedBy>
  <cp:revision>6</cp:revision>
  <dcterms:created xsi:type="dcterms:W3CDTF">2016-11-01T01:45:00Z</dcterms:created>
  <dcterms:modified xsi:type="dcterms:W3CDTF">2016-11-04T10:14:00Z</dcterms:modified>
</cp:coreProperties>
</file>