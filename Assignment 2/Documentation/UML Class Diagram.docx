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205" w:rsidRDefault="006A2205">
      <w:pPr>
        <w:spacing w:before="5" w:line="140" w:lineRule="exact"/>
        <w:rPr>
          <w:sz w:val="14"/>
          <w:szCs w:val="14"/>
        </w:rPr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FE42DE">
      <w:pPr>
        <w:spacing w:line="500" w:lineRule="exact"/>
        <w:ind w:left="3987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spacing w:val="4"/>
          <w:position w:val="1"/>
          <w:sz w:val="44"/>
          <w:szCs w:val="44"/>
        </w:rPr>
        <w:t>F</w:t>
      </w:r>
      <w:r>
        <w:rPr>
          <w:rFonts w:ascii="Calibri" w:eastAsia="Calibri" w:hAnsi="Calibri" w:cs="Calibri"/>
          <w:spacing w:val="2"/>
          <w:position w:val="1"/>
          <w:sz w:val="44"/>
          <w:szCs w:val="44"/>
        </w:rPr>
        <w:t>o</w:t>
      </w:r>
      <w:r>
        <w:rPr>
          <w:rFonts w:ascii="Calibri" w:eastAsia="Calibri" w:hAnsi="Calibri" w:cs="Calibri"/>
          <w:spacing w:val="-2"/>
          <w:position w:val="1"/>
          <w:sz w:val="44"/>
          <w:szCs w:val="44"/>
        </w:rPr>
        <w:t>r</w:t>
      </w:r>
      <w:r>
        <w:rPr>
          <w:rFonts w:ascii="Calibri" w:eastAsia="Calibri" w:hAnsi="Calibri" w:cs="Calibri"/>
          <w:position w:val="1"/>
          <w:sz w:val="44"/>
          <w:szCs w:val="44"/>
        </w:rPr>
        <w:t>m</w:t>
      </w:r>
    </w:p>
    <w:p w:rsidR="006A2205" w:rsidRDefault="006A2205">
      <w:pPr>
        <w:spacing w:before="1" w:line="120" w:lineRule="exact"/>
        <w:rPr>
          <w:sz w:val="12"/>
          <w:szCs w:val="12"/>
        </w:rPr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  <w:sectPr w:rsidR="006A2205">
          <w:pgSz w:w="15560" w:h="31660"/>
          <w:pgMar w:top="3060" w:right="880" w:bottom="280" w:left="280" w:header="720" w:footer="720" w:gutter="0"/>
          <w:cols w:space="720"/>
        </w:sectPr>
      </w:pPr>
    </w:p>
    <w:p w:rsidR="006A2205" w:rsidRDefault="006A2205">
      <w:pPr>
        <w:spacing w:line="160" w:lineRule="exact"/>
        <w:rPr>
          <w:sz w:val="17"/>
          <w:szCs w:val="17"/>
        </w:rPr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6A2205">
      <w:pPr>
        <w:spacing w:line="200" w:lineRule="exact"/>
      </w:pPr>
    </w:p>
    <w:p w:rsidR="006A2205" w:rsidRDefault="00FE42DE">
      <w:pPr>
        <w:ind w:left="127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spacing w:val="-5"/>
          <w:w w:val="101"/>
          <w:sz w:val="44"/>
          <w:szCs w:val="44"/>
        </w:rPr>
        <w:t>Search</w:t>
      </w:r>
    </w:p>
    <w:p w:rsidR="006A2205" w:rsidRDefault="006A2205">
      <w:pPr>
        <w:spacing w:before="10" w:line="200" w:lineRule="exact"/>
      </w:pPr>
    </w:p>
    <w:p w:rsidR="006A2205" w:rsidRDefault="00FE42DE" w:rsidP="00FE42DE">
      <w:pPr>
        <w:ind w:left="263"/>
        <w:rPr>
          <w:rFonts w:ascii="Calibri" w:eastAsia="Calibri" w:hAnsi="Calibri" w:cs="Calibri"/>
          <w:sz w:val="33"/>
          <w:szCs w:val="33"/>
        </w:rPr>
      </w:pPr>
      <w:r>
        <w:rPr>
          <w:rFonts w:ascii="Calibri" w:eastAsia="Calibri" w:hAnsi="Calibri" w:cs="Calibri"/>
          <w:sz w:val="33"/>
          <w:szCs w:val="33"/>
        </w:rPr>
        <w:t>-</w:t>
      </w:r>
      <w:r>
        <w:rPr>
          <w:rFonts w:ascii="Calibri" w:eastAsia="Calibri" w:hAnsi="Calibri" w:cs="Calibri"/>
          <w:spacing w:val="-5"/>
          <w:sz w:val="33"/>
          <w:szCs w:val="33"/>
        </w:rPr>
        <w:t>f</w:t>
      </w:r>
      <w:r>
        <w:rPr>
          <w:rFonts w:ascii="Calibri" w:eastAsia="Calibri" w:hAnsi="Calibri" w:cs="Calibri"/>
          <w:spacing w:val="5"/>
          <w:sz w:val="33"/>
          <w:szCs w:val="33"/>
        </w:rPr>
        <w:t>o</w:t>
      </w:r>
      <w:r>
        <w:rPr>
          <w:rFonts w:ascii="Calibri" w:eastAsia="Calibri" w:hAnsi="Calibri" w:cs="Calibri"/>
          <w:spacing w:val="-5"/>
          <w:sz w:val="33"/>
          <w:szCs w:val="33"/>
        </w:rPr>
        <w:t>r</w:t>
      </w:r>
      <w:r>
        <w:rPr>
          <w:rFonts w:ascii="Calibri" w:eastAsia="Calibri" w:hAnsi="Calibri" w:cs="Calibri"/>
          <w:spacing w:val="11"/>
          <w:sz w:val="33"/>
          <w:szCs w:val="33"/>
        </w:rPr>
        <w:t>m</w:t>
      </w:r>
      <w:r>
        <w:rPr>
          <w:rFonts w:ascii="Calibri" w:eastAsia="Calibri" w:hAnsi="Calibri" w:cs="Calibri"/>
          <w:sz w:val="33"/>
          <w:szCs w:val="33"/>
        </w:rPr>
        <w:t>L</w:t>
      </w:r>
      <w:r>
        <w:rPr>
          <w:rFonts w:ascii="Calibri" w:eastAsia="Calibri" w:hAnsi="Calibri" w:cs="Calibri"/>
          <w:spacing w:val="-7"/>
          <w:sz w:val="33"/>
          <w:szCs w:val="33"/>
        </w:rPr>
        <w:t>a</w:t>
      </w:r>
      <w:r>
        <w:rPr>
          <w:rFonts w:ascii="Calibri" w:eastAsia="Calibri" w:hAnsi="Calibri" w:cs="Calibri"/>
          <w:spacing w:val="5"/>
          <w:sz w:val="33"/>
          <w:szCs w:val="33"/>
        </w:rPr>
        <w:t>b</w:t>
      </w:r>
      <w:r>
        <w:rPr>
          <w:rFonts w:ascii="Calibri" w:eastAsia="Calibri" w:hAnsi="Calibri" w:cs="Calibri"/>
          <w:sz w:val="33"/>
          <w:szCs w:val="33"/>
        </w:rPr>
        <w:t>el</w:t>
      </w:r>
      <w:r>
        <w:rPr>
          <w:rFonts w:ascii="Calibri" w:eastAsia="Calibri" w:hAnsi="Calibri" w:cs="Calibri"/>
          <w:spacing w:val="2"/>
          <w:sz w:val="33"/>
          <w:szCs w:val="33"/>
        </w:rPr>
        <w:t xml:space="preserve"> </w:t>
      </w:r>
      <w:r>
        <w:rPr>
          <w:rFonts w:ascii="Calibri" w:eastAsia="Calibri" w:hAnsi="Calibri" w:cs="Calibri"/>
          <w:sz w:val="33"/>
          <w:szCs w:val="33"/>
        </w:rPr>
        <w:t>:</w:t>
      </w:r>
      <w:r>
        <w:rPr>
          <w:rFonts w:ascii="Calibri" w:eastAsia="Calibri" w:hAnsi="Calibri" w:cs="Calibri"/>
          <w:spacing w:val="1"/>
          <w:sz w:val="33"/>
          <w:szCs w:val="33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33"/>
          <w:szCs w:val="33"/>
        </w:rPr>
        <w:t>L</w:t>
      </w:r>
      <w:r>
        <w:rPr>
          <w:rFonts w:ascii="Calibri" w:eastAsia="Calibri" w:hAnsi="Calibri" w:cs="Calibri"/>
          <w:spacing w:val="6"/>
          <w:sz w:val="33"/>
          <w:szCs w:val="33"/>
        </w:rPr>
        <w:t>a</w:t>
      </w:r>
      <w:r>
        <w:rPr>
          <w:rFonts w:ascii="Calibri" w:eastAsia="Calibri" w:hAnsi="Calibri" w:cs="Calibri"/>
          <w:spacing w:val="-9"/>
          <w:sz w:val="33"/>
          <w:szCs w:val="33"/>
        </w:rPr>
        <w:t>b</w:t>
      </w:r>
      <w:r>
        <w:rPr>
          <w:rFonts w:ascii="Calibri" w:eastAsia="Calibri" w:hAnsi="Calibri" w:cs="Calibri"/>
          <w:w w:val="101"/>
          <w:sz w:val="33"/>
          <w:szCs w:val="33"/>
        </w:rPr>
        <w:t>el</w:t>
      </w:r>
    </w:p>
    <w:p w:rsidR="006A2205" w:rsidRDefault="006A2205" w:rsidP="00FE42DE">
      <w:pPr>
        <w:spacing w:line="380" w:lineRule="exact"/>
        <w:ind w:left="263"/>
        <w:rPr>
          <w:rFonts w:ascii="Calibri" w:eastAsia="Calibri" w:hAnsi="Calibri" w:cs="Calibri"/>
          <w:sz w:val="33"/>
          <w:szCs w:val="33"/>
        </w:rPr>
      </w:pPr>
    </w:p>
    <w:p w:rsidR="006A2205" w:rsidRDefault="00FE42DE">
      <w:pPr>
        <w:spacing w:line="380" w:lineRule="exact"/>
        <w:ind w:left="263"/>
        <w:rPr>
          <w:rFonts w:ascii="Calibri" w:eastAsia="Calibri" w:hAnsi="Calibri" w:cs="Calibri"/>
          <w:sz w:val="33"/>
          <w:szCs w:val="33"/>
        </w:rPr>
      </w:pPr>
      <w:r>
        <w:rPr>
          <w:rFonts w:ascii="Calibri" w:eastAsia="Calibri" w:hAnsi="Calibri" w:cs="Calibri"/>
          <w:position w:val="1"/>
          <w:sz w:val="33"/>
          <w:szCs w:val="33"/>
        </w:rPr>
        <w:t>-</w:t>
      </w:r>
      <w:r>
        <w:rPr>
          <w:rFonts w:ascii="Calibri" w:eastAsia="Calibri" w:hAnsi="Calibri" w:cs="Calibri"/>
          <w:spacing w:val="-2"/>
          <w:position w:val="1"/>
          <w:sz w:val="33"/>
          <w:szCs w:val="33"/>
        </w:rPr>
        <w:t>search</w:t>
      </w:r>
      <w:r>
        <w:rPr>
          <w:rFonts w:ascii="Calibri" w:eastAsia="Calibri" w:hAnsi="Calibri" w:cs="Calibri"/>
          <w:position w:val="1"/>
          <w:sz w:val="33"/>
          <w:szCs w:val="33"/>
        </w:rPr>
        <w:t>L</w:t>
      </w:r>
      <w:r>
        <w:rPr>
          <w:rFonts w:ascii="Calibri" w:eastAsia="Calibri" w:hAnsi="Calibri" w:cs="Calibri"/>
          <w:spacing w:val="5"/>
          <w:position w:val="1"/>
          <w:sz w:val="33"/>
          <w:szCs w:val="33"/>
        </w:rPr>
        <w:t>b</w:t>
      </w:r>
      <w:r>
        <w:rPr>
          <w:rFonts w:ascii="Calibri" w:eastAsia="Calibri" w:hAnsi="Calibri" w:cs="Calibri"/>
          <w:spacing w:val="-2"/>
          <w:position w:val="1"/>
          <w:sz w:val="33"/>
          <w:szCs w:val="33"/>
        </w:rPr>
        <w:t>l</w:t>
      </w:r>
      <w:r>
        <w:rPr>
          <w:rFonts w:ascii="Calibri" w:eastAsia="Calibri" w:hAnsi="Calibri" w:cs="Calibri"/>
          <w:position w:val="1"/>
          <w:sz w:val="33"/>
          <w:szCs w:val="33"/>
        </w:rPr>
        <w:t>:</w:t>
      </w:r>
      <w:r>
        <w:rPr>
          <w:rFonts w:ascii="Calibri" w:eastAsia="Calibri" w:hAnsi="Calibri" w:cs="Calibri"/>
          <w:spacing w:val="1"/>
          <w:position w:val="1"/>
          <w:sz w:val="33"/>
          <w:szCs w:val="33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33"/>
          <w:szCs w:val="33"/>
        </w:rPr>
        <w:t>L</w:t>
      </w:r>
      <w:r>
        <w:rPr>
          <w:rFonts w:ascii="Calibri" w:eastAsia="Calibri" w:hAnsi="Calibri" w:cs="Calibri"/>
          <w:spacing w:val="7"/>
          <w:position w:val="1"/>
          <w:sz w:val="33"/>
          <w:szCs w:val="33"/>
        </w:rPr>
        <w:t>a</w:t>
      </w:r>
      <w:r>
        <w:rPr>
          <w:rFonts w:ascii="Calibri" w:eastAsia="Calibri" w:hAnsi="Calibri" w:cs="Calibri"/>
          <w:spacing w:val="-8"/>
          <w:position w:val="1"/>
          <w:sz w:val="33"/>
          <w:szCs w:val="33"/>
        </w:rPr>
        <w:t>b</w:t>
      </w:r>
      <w:r>
        <w:rPr>
          <w:rFonts w:ascii="Calibri" w:eastAsia="Calibri" w:hAnsi="Calibri" w:cs="Calibri"/>
          <w:position w:val="1"/>
          <w:sz w:val="33"/>
          <w:szCs w:val="33"/>
        </w:rPr>
        <w:t>el</w:t>
      </w:r>
    </w:p>
    <w:p w:rsidR="006A2205" w:rsidRDefault="00FE42DE">
      <w:pPr>
        <w:spacing w:line="380" w:lineRule="exact"/>
        <w:ind w:left="263"/>
        <w:rPr>
          <w:rFonts w:ascii="Calibri" w:eastAsia="Calibri" w:hAnsi="Calibri" w:cs="Calibri"/>
          <w:sz w:val="33"/>
          <w:szCs w:val="33"/>
        </w:rPr>
      </w:pPr>
      <w:r>
        <w:rPr>
          <w:rFonts w:ascii="Calibri" w:eastAsia="Calibri" w:hAnsi="Calibri" w:cs="Calibri"/>
          <w:position w:val="1"/>
          <w:sz w:val="33"/>
          <w:szCs w:val="33"/>
        </w:rPr>
        <w:t>-</w:t>
      </w:r>
      <w:r>
        <w:rPr>
          <w:rFonts w:ascii="Calibri" w:eastAsia="Calibri" w:hAnsi="Calibri" w:cs="Calibri"/>
          <w:spacing w:val="-2"/>
          <w:position w:val="1"/>
          <w:sz w:val="33"/>
          <w:szCs w:val="33"/>
        </w:rPr>
        <w:t>searchtxtB: TextBox</w:t>
      </w:r>
    </w:p>
    <w:p w:rsidR="006A2205" w:rsidRDefault="00FE42DE">
      <w:pPr>
        <w:spacing w:line="400" w:lineRule="exact"/>
        <w:ind w:left="263" w:right="-70"/>
        <w:rPr>
          <w:rFonts w:ascii="Calibri" w:eastAsia="Calibri" w:hAnsi="Calibri" w:cs="Calibri"/>
          <w:sz w:val="33"/>
          <w:szCs w:val="33"/>
        </w:rPr>
      </w:pPr>
      <w:r>
        <w:rPr>
          <w:rFonts w:ascii="Calibri" w:eastAsia="Calibri" w:hAnsi="Calibri" w:cs="Calibri"/>
          <w:position w:val="1"/>
          <w:sz w:val="33"/>
          <w:szCs w:val="33"/>
        </w:rPr>
        <w:t>-</w:t>
      </w:r>
      <w:r>
        <w:rPr>
          <w:rFonts w:ascii="Calibri" w:eastAsia="Calibri" w:hAnsi="Calibri" w:cs="Calibri"/>
          <w:spacing w:val="-2"/>
          <w:position w:val="1"/>
          <w:sz w:val="33"/>
          <w:szCs w:val="33"/>
        </w:rPr>
        <w:t>Datagridview1: DataGridView</w:t>
      </w:r>
    </w:p>
    <w:p w:rsidR="006A2205" w:rsidRDefault="006A2205">
      <w:pPr>
        <w:spacing w:line="380" w:lineRule="exact"/>
        <w:ind w:left="263"/>
        <w:rPr>
          <w:rFonts w:ascii="Calibri" w:eastAsia="Calibri" w:hAnsi="Calibri" w:cs="Calibri"/>
          <w:sz w:val="33"/>
          <w:szCs w:val="33"/>
        </w:rPr>
      </w:pPr>
    </w:p>
    <w:p w:rsidR="006A2205" w:rsidRDefault="00FE42DE">
      <w:pPr>
        <w:spacing w:before="4" w:line="120" w:lineRule="exact"/>
        <w:rPr>
          <w:sz w:val="12"/>
          <w:szCs w:val="12"/>
        </w:rPr>
      </w:pPr>
      <w:r>
        <w:br w:type="column"/>
      </w:r>
    </w:p>
    <w:p w:rsidR="006A2205" w:rsidRDefault="00FE42DE">
      <w:pPr>
        <w:ind w:left="-53" w:right="1350"/>
        <w:jc w:val="center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spacing w:val="6"/>
          <w:sz w:val="44"/>
          <w:szCs w:val="44"/>
        </w:rPr>
        <w:t>Login</w:t>
      </w:r>
    </w:p>
    <w:p w:rsidR="006A2205" w:rsidRDefault="006A2205">
      <w:pPr>
        <w:spacing w:before="10" w:line="200" w:lineRule="exact"/>
      </w:pPr>
    </w:p>
    <w:p w:rsidR="006A2205" w:rsidRDefault="00FE42DE">
      <w:pPr>
        <w:ind w:left="136"/>
        <w:rPr>
          <w:rFonts w:ascii="Calibri" w:eastAsia="Calibri" w:hAnsi="Calibri" w:cs="Calibri"/>
          <w:sz w:val="33"/>
          <w:szCs w:val="33"/>
        </w:rPr>
      </w:pPr>
      <w:r>
        <w:rPr>
          <w:rFonts w:ascii="Calibri" w:eastAsia="Calibri" w:hAnsi="Calibri" w:cs="Calibri"/>
          <w:sz w:val="33"/>
          <w:szCs w:val="33"/>
        </w:rPr>
        <w:t>-</w:t>
      </w:r>
      <w:r>
        <w:rPr>
          <w:rFonts w:ascii="Calibri" w:eastAsia="Calibri" w:hAnsi="Calibri" w:cs="Calibri"/>
          <w:spacing w:val="-5"/>
          <w:sz w:val="33"/>
          <w:szCs w:val="33"/>
        </w:rPr>
        <w:t>f</w:t>
      </w:r>
      <w:r>
        <w:rPr>
          <w:rFonts w:ascii="Calibri" w:eastAsia="Calibri" w:hAnsi="Calibri" w:cs="Calibri"/>
          <w:spacing w:val="5"/>
          <w:sz w:val="33"/>
          <w:szCs w:val="33"/>
        </w:rPr>
        <w:t>o</w:t>
      </w:r>
      <w:r>
        <w:rPr>
          <w:rFonts w:ascii="Calibri" w:eastAsia="Calibri" w:hAnsi="Calibri" w:cs="Calibri"/>
          <w:spacing w:val="-5"/>
          <w:sz w:val="33"/>
          <w:szCs w:val="33"/>
        </w:rPr>
        <w:t>r</w:t>
      </w:r>
      <w:r>
        <w:rPr>
          <w:rFonts w:ascii="Calibri" w:eastAsia="Calibri" w:hAnsi="Calibri" w:cs="Calibri"/>
          <w:spacing w:val="11"/>
          <w:sz w:val="33"/>
          <w:szCs w:val="33"/>
        </w:rPr>
        <w:t>m</w:t>
      </w:r>
      <w:r>
        <w:rPr>
          <w:rFonts w:ascii="Calibri" w:eastAsia="Calibri" w:hAnsi="Calibri" w:cs="Calibri"/>
          <w:sz w:val="33"/>
          <w:szCs w:val="33"/>
        </w:rPr>
        <w:t>L</w:t>
      </w:r>
      <w:r>
        <w:rPr>
          <w:rFonts w:ascii="Calibri" w:eastAsia="Calibri" w:hAnsi="Calibri" w:cs="Calibri"/>
          <w:spacing w:val="-7"/>
          <w:sz w:val="33"/>
          <w:szCs w:val="33"/>
        </w:rPr>
        <w:t>a</w:t>
      </w:r>
      <w:r>
        <w:rPr>
          <w:rFonts w:ascii="Calibri" w:eastAsia="Calibri" w:hAnsi="Calibri" w:cs="Calibri"/>
          <w:spacing w:val="5"/>
          <w:sz w:val="33"/>
          <w:szCs w:val="33"/>
        </w:rPr>
        <w:t>b</w:t>
      </w:r>
      <w:r>
        <w:rPr>
          <w:rFonts w:ascii="Calibri" w:eastAsia="Calibri" w:hAnsi="Calibri" w:cs="Calibri"/>
          <w:sz w:val="33"/>
          <w:szCs w:val="33"/>
        </w:rPr>
        <w:t>el</w:t>
      </w:r>
      <w:r>
        <w:rPr>
          <w:rFonts w:ascii="Calibri" w:eastAsia="Calibri" w:hAnsi="Calibri" w:cs="Calibri"/>
          <w:spacing w:val="2"/>
          <w:sz w:val="33"/>
          <w:szCs w:val="33"/>
        </w:rPr>
        <w:t xml:space="preserve"> </w:t>
      </w:r>
      <w:r>
        <w:rPr>
          <w:rFonts w:ascii="Calibri" w:eastAsia="Calibri" w:hAnsi="Calibri" w:cs="Calibri"/>
          <w:sz w:val="33"/>
          <w:szCs w:val="33"/>
        </w:rPr>
        <w:t>:</w:t>
      </w:r>
      <w:r>
        <w:rPr>
          <w:rFonts w:ascii="Calibri" w:eastAsia="Calibri" w:hAnsi="Calibri" w:cs="Calibri"/>
          <w:spacing w:val="1"/>
          <w:sz w:val="33"/>
          <w:szCs w:val="33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33"/>
          <w:szCs w:val="33"/>
        </w:rPr>
        <w:t>L</w:t>
      </w:r>
      <w:r>
        <w:rPr>
          <w:rFonts w:ascii="Calibri" w:eastAsia="Calibri" w:hAnsi="Calibri" w:cs="Calibri"/>
          <w:spacing w:val="6"/>
          <w:sz w:val="33"/>
          <w:szCs w:val="33"/>
        </w:rPr>
        <w:t>a</w:t>
      </w:r>
      <w:r>
        <w:rPr>
          <w:rFonts w:ascii="Calibri" w:eastAsia="Calibri" w:hAnsi="Calibri" w:cs="Calibri"/>
          <w:spacing w:val="-9"/>
          <w:sz w:val="33"/>
          <w:szCs w:val="33"/>
        </w:rPr>
        <w:t>b</w:t>
      </w:r>
      <w:r>
        <w:rPr>
          <w:rFonts w:ascii="Calibri" w:eastAsia="Calibri" w:hAnsi="Calibri" w:cs="Calibri"/>
          <w:w w:val="101"/>
          <w:sz w:val="33"/>
          <w:szCs w:val="33"/>
        </w:rPr>
        <w:t>el</w:t>
      </w:r>
    </w:p>
    <w:p w:rsidR="006A2205" w:rsidRDefault="00FE42DE">
      <w:pPr>
        <w:spacing w:line="380" w:lineRule="exact"/>
        <w:ind w:left="136"/>
        <w:rPr>
          <w:rFonts w:ascii="Calibri" w:eastAsia="Calibri" w:hAnsi="Calibri" w:cs="Calibri"/>
          <w:sz w:val="33"/>
          <w:szCs w:val="33"/>
        </w:rPr>
      </w:pPr>
      <w:r>
        <w:rPr>
          <w:rFonts w:ascii="Calibri" w:eastAsia="Calibri" w:hAnsi="Calibri" w:cs="Calibri"/>
          <w:position w:val="1"/>
          <w:sz w:val="33"/>
          <w:szCs w:val="33"/>
        </w:rPr>
        <w:t>-</w:t>
      </w:r>
      <w:r>
        <w:rPr>
          <w:rFonts w:ascii="Calibri" w:eastAsia="Calibri" w:hAnsi="Calibri" w:cs="Calibri"/>
          <w:spacing w:val="6"/>
          <w:position w:val="1"/>
          <w:sz w:val="33"/>
          <w:szCs w:val="33"/>
        </w:rPr>
        <w:t>i</w:t>
      </w:r>
      <w:r>
        <w:rPr>
          <w:rFonts w:ascii="Calibri" w:eastAsia="Calibri" w:hAnsi="Calibri" w:cs="Calibri"/>
          <w:spacing w:val="-8"/>
          <w:position w:val="1"/>
          <w:sz w:val="33"/>
          <w:szCs w:val="33"/>
        </w:rPr>
        <w:t>n</w:t>
      </w:r>
      <w:r>
        <w:rPr>
          <w:rFonts w:ascii="Calibri" w:eastAsia="Calibri" w:hAnsi="Calibri" w:cs="Calibri"/>
          <w:spacing w:val="9"/>
          <w:position w:val="1"/>
          <w:sz w:val="33"/>
          <w:szCs w:val="33"/>
        </w:rPr>
        <w:t>s</w:t>
      </w:r>
      <w:r>
        <w:rPr>
          <w:rFonts w:ascii="Calibri" w:eastAsia="Calibri" w:hAnsi="Calibri" w:cs="Calibri"/>
          <w:position w:val="1"/>
          <w:sz w:val="33"/>
          <w:szCs w:val="33"/>
        </w:rPr>
        <w:t>t</w:t>
      </w:r>
      <w:r>
        <w:rPr>
          <w:rFonts w:ascii="Calibri" w:eastAsia="Calibri" w:hAnsi="Calibri" w:cs="Calibri"/>
          <w:spacing w:val="-6"/>
          <w:position w:val="1"/>
          <w:sz w:val="33"/>
          <w:szCs w:val="33"/>
        </w:rPr>
        <w:t>r</w:t>
      </w:r>
      <w:r>
        <w:rPr>
          <w:rFonts w:ascii="Calibri" w:eastAsia="Calibri" w:hAnsi="Calibri" w:cs="Calibri"/>
          <w:spacing w:val="6"/>
          <w:position w:val="1"/>
          <w:sz w:val="33"/>
          <w:szCs w:val="33"/>
        </w:rPr>
        <w:t>u</w:t>
      </w:r>
      <w:r>
        <w:rPr>
          <w:rFonts w:ascii="Calibri" w:eastAsia="Calibri" w:hAnsi="Calibri" w:cs="Calibri"/>
          <w:spacing w:val="-2"/>
          <w:position w:val="1"/>
          <w:sz w:val="33"/>
          <w:szCs w:val="33"/>
        </w:rPr>
        <w:t>c</w:t>
      </w:r>
      <w:r>
        <w:rPr>
          <w:rFonts w:ascii="Calibri" w:eastAsia="Calibri" w:hAnsi="Calibri" w:cs="Calibri"/>
          <w:position w:val="1"/>
          <w:sz w:val="33"/>
          <w:szCs w:val="33"/>
        </w:rPr>
        <w:t>t</w:t>
      </w:r>
      <w:r>
        <w:rPr>
          <w:rFonts w:ascii="Calibri" w:eastAsia="Calibri" w:hAnsi="Calibri" w:cs="Calibri"/>
          <w:spacing w:val="-1"/>
          <w:position w:val="1"/>
          <w:sz w:val="33"/>
          <w:szCs w:val="33"/>
        </w:rPr>
        <w:t>L</w:t>
      </w:r>
      <w:r>
        <w:rPr>
          <w:rFonts w:ascii="Calibri" w:eastAsia="Calibri" w:hAnsi="Calibri" w:cs="Calibri"/>
          <w:spacing w:val="-6"/>
          <w:position w:val="1"/>
          <w:sz w:val="33"/>
          <w:szCs w:val="33"/>
        </w:rPr>
        <w:t>a</w:t>
      </w:r>
      <w:r>
        <w:rPr>
          <w:rFonts w:ascii="Calibri" w:eastAsia="Calibri" w:hAnsi="Calibri" w:cs="Calibri"/>
          <w:spacing w:val="6"/>
          <w:position w:val="1"/>
          <w:sz w:val="33"/>
          <w:szCs w:val="33"/>
        </w:rPr>
        <w:t>b</w:t>
      </w:r>
      <w:r>
        <w:rPr>
          <w:rFonts w:ascii="Calibri" w:eastAsia="Calibri" w:hAnsi="Calibri" w:cs="Calibri"/>
          <w:spacing w:val="1"/>
          <w:position w:val="1"/>
          <w:sz w:val="33"/>
          <w:szCs w:val="33"/>
        </w:rPr>
        <w:t>e</w:t>
      </w:r>
      <w:r>
        <w:rPr>
          <w:rFonts w:ascii="Calibri" w:eastAsia="Calibri" w:hAnsi="Calibri" w:cs="Calibri"/>
          <w:position w:val="1"/>
          <w:sz w:val="33"/>
          <w:szCs w:val="33"/>
        </w:rPr>
        <w:t>l :</w:t>
      </w:r>
      <w:r>
        <w:rPr>
          <w:rFonts w:ascii="Calibri" w:eastAsia="Calibri" w:hAnsi="Calibri" w:cs="Calibri"/>
          <w:spacing w:val="1"/>
          <w:position w:val="1"/>
          <w:sz w:val="33"/>
          <w:szCs w:val="33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33"/>
          <w:szCs w:val="33"/>
        </w:rPr>
        <w:t>L</w:t>
      </w:r>
      <w:r>
        <w:rPr>
          <w:rFonts w:ascii="Calibri" w:eastAsia="Calibri" w:hAnsi="Calibri" w:cs="Calibri"/>
          <w:spacing w:val="7"/>
          <w:position w:val="1"/>
          <w:sz w:val="33"/>
          <w:szCs w:val="33"/>
        </w:rPr>
        <w:t>a</w:t>
      </w:r>
      <w:r>
        <w:rPr>
          <w:rFonts w:ascii="Calibri" w:eastAsia="Calibri" w:hAnsi="Calibri" w:cs="Calibri"/>
          <w:spacing w:val="-8"/>
          <w:position w:val="1"/>
          <w:sz w:val="33"/>
          <w:szCs w:val="33"/>
        </w:rPr>
        <w:t>b</w:t>
      </w:r>
      <w:r>
        <w:rPr>
          <w:rFonts w:ascii="Calibri" w:eastAsia="Calibri" w:hAnsi="Calibri" w:cs="Calibri"/>
          <w:position w:val="1"/>
          <w:sz w:val="33"/>
          <w:szCs w:val="33"/>
        </w:rPr>
        <w:t>el</w:t>
      </w:r>
    </w:p>
    <w:p w:rsidR="006A2205" w:rsidRDefault="00FE42DE">
      <w:pPr>
        <w:spacing w:line="380" w:lineRule="exact"/>
        <w:ind w:left="136"/>
        <w:rPr>
          <w:rFonts w:ascii="Calibri" w:eastAsia="Calibri" w:hAnsi="Calibri" w:cs="Calibri"/>
          <w:sz w:val="33"/>
          <w:szCs w:val="33"/>
        </w:rPr>
      </w:pPr>
      <w:r>
        <w:rPr>
          <w:rFonts w:ascii="Calibri" w:eastAsia="Calibri" w:hAnsi="Calibri" w:cs="Calibri"/>
          <w:position w:val="1"/>
          <w:sz w:val="33"/>
          <w:szCs w:val="33"/>
        </w:rPr>
        <w:t>-</w:t>
      </w:r>
      <w:r>
        <w:rPr>
          <w:rFonts w:ascii="Calibri" w:eastAsia="Calibri" w:hAnsi="Calibri" w:cs="Calibri"/>
          <w:spacing w:val="1"/>
          <w:position w:val="1"/>
          <w:sz w:val="33"/>
          <w:szCs w:val="33"/>
        </w:rPr>
        <w:t>Username</w:t>
      </w:r>
      <w:r>
        <w:rPr>
          <w:rFonts w:ascii="Calibri" w:eastAsia="Calibri" w:hAnsi="Calibri" w:cs="Calibri"/>
          <w:spacing w:val="-3"/>
          <w:position w:val="1"/>
          <w:sz w:val="33"/>
          <w:szCs w:val="33"/>
        </w:rPr>
        <w:t xml:space="preserve"> </w:t>
      </w:r>
      <w:r>
        <w:rPr>
          <w:rFonts w:ascii="Calibri" w:eastAsia="Calibri" w:hAnsi="Calibri" w:cs="Calibri"/>
          <w:position w:val="1"/>
          <w:sz w:val="33"/>
          <w:szCs w:val="33"/>
        </w:rPr>
        <w:t>: TextBox</w:t>
      </w:r>
    </w:p>
    <w:p w:rsidR="006A2205" w:rsidRDefault="00FE42DE">
      <w:pPr>
        <w:spacing w:line="380" w:lineRule="exact"/>
        <w:ind w:left="136"/>
        <w:rPr>
          <w:rFonts w:ascii="Calibri" w:eastAsia="Calibri" w:hAnsi="Calibri" w:cs="Calibri"/>
          <w:sz w:val="33"/>
          <w:szCs w:val="33"/>
        </w:rPr>
      </w:pPr>
      <w:r>
        <w:rPr>
          <w:rFonts w:ascii="Calibri" w:eastAsia="Calibri" w:hAnsi="Calibri" w:cs="Calibri"/>
          <w:position w:val="1"/>
          <w:sz w:val="33"/>
          <w:szCs w:val="33"/>
        </w:rPr>
        <w:t>-Password:PasswordBox</w:t>
      </w:r>
    </w:p>
    <w:p w:rsidR="006A2205" w:rsidRDefault="00FE42DE">
      <w:pPr>
        <w:spacing w:line="380" w:lineRule="exact"/>
        <w:ind w:left="136"/>
        <w:rPr>
          <w:rFonts w:ascii="Calibri" w:eastAsia="Calibri" w:hAnsi="Calibri" w:cs="Calibri"/>
          <w:sz w:val="33"/>
          <w:szCs w:val="33"/>
        </w:rPr>
      </w:pPr>
      <w:r>
        <w:rPr>
          <w:rFonts w:ascii="Calibri" w:eastAsia="Calibri" w:hAnsi="Calibri" w:cs="Calibri"/>
          <w:position w:val="1"/>
          <w:sz w:val="33"/>
          <w:szCs w:val="33"/>
        </w:rPr>
        <w:t>-</w:t>
      </w:r>
      <w:r>
        <w:rPr>
          <w:rFonts w:ascii="Calibri" w:eastAsia="Calibri" w:hAnsi="Calibri" w:cs="Calibri"/>
          <w:spacing w:val="6"/>
          <w:position w:val="1"/>
          <w:sz w:val="33"/>
          <w:szCs w:val="33"/>
        </w:rPr>
        <w:t>n</w:t>
      </w:r>
      <w:r>
        <w:rPr>
          <w:rFonts w:ascii="Calibri" w:eastAsia="Calibri" w:hAnsi="Calibri" w:cs="Calibri"/>
          <w:spacing w:val="1"/>
          <w:position w:val="1"/>
          <w:sz w:val="33"/>
          <w:szCs w:val="33"/>
        </w:rPr>
        <w:t>e</w:t>
      </w:r>
      <w:r>
        <w:rPr>
          <w:rFonts w:ascii="Calibri" w:eastAsia="Calibri" w:hAnsi="Calibri" w:cs="Calibri"/>
          <w:spacing w:val="-5"/>
          <w:position w:val="1"/>
          <w:sz w:val="33"/>
          <w:szCs w:val="33"/>
        </w:rPr>
        <w:t>x</w:t>
      </w:r>
      <w:r>
        <w:rPr>
          <w:rFonts w:ascii="Calibri" w:eastAsia="Calibri" w:hAnsi="Calibri" w:cs="Calibri"/>
          <w:position w:val="1"/>
          <w:sz w:val="33"/>
          <w:szCs w:val="33"/>
        </w:rPr>
        <w:t>tB</w:t>
      </w:r>
      <w:r>
        <w:rPr>
          <w:rFonts w:ascii="Calibri" w:eastAsia="Calibri" w:hAnsi="Calibri" w:cs="Calibri"/>
          <w:spacing w:val="-1"/>
          <w:position w:val="1"/>
          <w:sz w:val="33"/>
          <w:szCs w:val="33"/>
        </w:rPr>
        <w:t>t</w:t>
      </w:r>
      <w:r>
        <w:rPr>
          <w:rFonts w:ascii="Calibri" w:eastAsia="Calibri" w:hAnsi="Calibri" w:cs="Calibri"/>
          <w:spacing w:val="1"/>
          <w:position w:val="1"/>
          <w:sz w:val="33"/>
          <w:szCs w:val="33"/>
        </w:rPr>
        <w:t>n</w:t>
      </w:r>
      <w:r>
        <w:rPr>
          <w:rFonts w:ascii="Calibri" w:eastAsia="Calibri" w:hAnsi="Calibri" w:cs="Calibri"/>
          <w:position w:val="1"/>
          <w:sz w:val="33"/>
          <w:szCs w:val="33"/>
        </w:rPr>
        <w:t>:</w:t>
      </w:r>
      <w:r>
        <w:rPr>
          <w:rFonts w:ascii="Calibri" w:eastAsia="Calibri" w:hAnsi="Calibri" w:cs="Calibri"/>
          <w:spacing w:val="5"/>
          <w:position w:val="1"/>
          <w:sz w:val="33"/>
          <w:szCs w:val="33"/>
        </w:rPr>
        <w:t xml:space="preserve"> </w:t>
      </w:r>
      <w:r>
        <w:rPr>
          <w:rFonts w:ascii="Calibri" w:eastAsia="Calibri" w:hAnsi="Calibri" w:cs="Calibri"/>
          <w:position w:val="1"/>
          <w:sz w:val="33"/>
          <w:szCs w:val="33"/>
        </w:rPr>
        <w:t>B</w:t>
      </w:r>
      <w:r>
        <w:rPr>
          <w:rFonts w:ascii="Calibri" w:eastAsia="Calibri" w:hAnsi="Calibri" w:cs="Calibri"/>
          <w:spacing w:val="4"/>
          <w:position w:val="1"/>
          <w:sz w:val="33"/>
          <w:szCs w:val="33"/>
        </w:rPr>
        <w:t>u</w:t>
      </w:r>
      <w:r>
        <w:rPr>
          <w:rFonts w:ascii="Calibri" w:eastAsia="Calibri" w:hAnsi="Calibri" w:cs="Calibri"/>
          <w:w w:val="101"/>
          <w:position w:val="1"/>
          <w:sz w:val="33"/>
          <w:szCs w:val="33"/>
        </w:rPr>
        <w:t>t</w:t>
      </w:r>
      <w:r>
        <w:rPr>
          <w:rFonts w:ascii="Calibri" w:eastAsia="Calibri" w:hAnsi="Calibri" w:cs="Calibri"/>
          <w:spacing w:val="-1"/>
          <w:w w:val="101"/>
          <w:position w:val="1"/>
          <w:sz w:val="33"/>
          <w:szCs w:val="33"/>
        </w:rPr>
        <w:t>t</w:t>
      </w:r>
      <w:r>
        <w:rPr>
          <w:rFonts w:ascii="Calibri" w:eastAsia="Calibri" w:hAnsi="Calibri" w:cs="Calibri"/>
          <w:spacing w:val="-9"/>
          <w:position w:val="1"/>
          <w:sz w:val="33"/>
          <w:szCs w:val="33"/>
        </w:rPr>
        <w:t>o</w:t>
      </w:r>
      <w:r>
        <w:rPr>
          <w:rFonts w:ascii="Calibri" w:eastAsia="Calibri" w:hAnsi="Calibri" w:cs="Calibri"/>
          <w:position w:val="1"/>
          <w:sz w:val="33"/>
          <w:szCs w:val="33"/>
        </w:rPr>
        <w:t>n</w:t>
      </w:r>
    </w:p>
    <w:p w:rsidR="006A2205" w:rsidRDefault="00FE42DE">
      <w:pPr>
        <w:spacing w:line="380" w:lineRule="exact"/>
        <w:ind w:left="136"/>
        <w:rPr>
          <w:rFonts w:ascii="Calibri" w:eastAsia="Calibri" w:hAnsi="Calibri" w:cs="Calibri"/>
          <w:sz w:val="33"/>
          <w:szCs w:val="33"/>
        </w:rPr>
      </w:pPr>
      <w:r>
        <w:rPr>
          <w:rFonts w:ascii="Calibri" w:eastAsia="Calibri" w:hAnsi="Calibri" w:cs="Calibri"/>
          <w:position w:val="1"/>
          <w:sz w:val="33"/>
          <w:szCs w:val="33"/>
        </w:rPr>
        <w:t>-e</w:t>
      </w:r>
      <w:r>
        <w:rPr>
          <w:rFonts w:ascii="Calibri" w:eastAsia="Calibri" w:hAnsi="Calibri" w:cs="Calibri"/>
          <w:spacing w:val="-4"/>
          <w:position w:val="1"/>
          <w:sz w:val="33"/>
          <w:szCs w:val="33"/>
        </w:rPr>
        <w:t>x</w:t>
      </w:r>
      <w:r>
        <w:rPr>
          <w:rFonts w:ascii="Calibri" w:eastAsia="Calibri" w:hAnsi="Calibri" w:cs="Calibri"/>
          <w:spacing w:val="6"/>
          <w:position w:val="1"/>
          <w:sz w:val="33"/>
          <w:szCs w:val="33"/>
        </w:rPr>
        <w:t>i</w:t>
      </w:r>
      <w:r>
        <w:rPr>
          <w:rFonts w:ascii="Calibri" w:eastAsia="Calibri" w:hAnsi="Calibri" w:cs="Calibri"/>
          <w:position w:val="1"/>
          <w:sz w:val="33"/>
          <w:szCs w:val="33"/>
        </w:rPr>
        <w:t>t</w:t>
      </w:r>
      <w:r>
        <w:rPr>
          <w:rFonts w:ascii="Calibri" w:eastAsia="Calibri" w:hAnsi="Calibri" w:cs="Calibri"/>
          <w:spacing w:val="-9"/>
          <w:position w:val="1"/>
          <w:sz w:val="33"/>
          <w:szCs w:val="33"/>
        </w:rPr>
        <w:t>b</w:t>
      </w:r>
      <w:r>
        <w:rPr>
          <w:rFonts w:ascii="Calibri" w:eastAsia="Calibri" w:hAnsi="Calibri" w:cs="Calibri"/>
          <w:spacing w:val="13"/>
          <w:position w:val="1"/>
          <w:sz w:val="33"/>
          <w:szCs w:val="33"/>
        </w:rPr>
        <w:t>t</w:t>
      </w:r>
      <w:r>
        <w:rPr>
          <w:rFonts w:ascii="Calibri" w:eastAsia="Calibri" w:hAnsi="Calibri" w:cs="Calibri"/>
          <w:spacing w:val="-7"/>
          <w:position w:val="1"/>
          <w:sz w:val="33"/>
          <w:szCs w:val="33"/>
        </w:rPr>
        <w:t>n</w:t>
      </w:r>
      <w:r>
        <w:rPr>
          <w:rFonts w:ascii="Calibri" w:eastAsia="Calibri" w:hAnsi="Calibri" w:cs="Calibri"/>
          <w:position w:val="1"/>
          <w:sz w:val="33"/>
          <w:szCs w:val="33"/>
        </w:rPr>
        <w:t>:</w:t>
      </w:r>
      <w:r>
        <w:rPr>
          <w:rFonts w:ascii="Calibri" w:eastAsia="Calibri" w:hAnsi="Calibri" w:cs="Calibri"/>
          <w:spacing w:val="7"/>
          <w:position w:val="1"/>
          <w:sz w:val="33"/>
          <w:szCs w:val="33"/>
        </w:rPr>
        <w:t xml:space="preserve"> </w:t>
      </w:r>
      <w:r>
        <w:rPr>
          <w:rFonts w:ascii="Calibri" w:eastAsia="Calibri" w:hAnsi="Calibri" w:cs="Calibri"/>
          <w:spacing w:val="-1"/>
          <w:w w:val="101"/>
          <w:position w:val="1"/>
          <w:sz w:val="33"/>
          <w:szCs w:val="33"/>
        </w:rPr>
        <w:t>B</w:t>
      </w:r>
      <w:r>
        <w:rPr>
          <w:rFonts w:ascii="Calibri" w:eastAsia="Calibri" w:hAnsi="Calibri" w:cs="Calibri"/>
          <w:spacing w:val="5"/>
          <w:position w:val="1"/>
          <w:sz w:val="33"/>
          <w:szCs w:val="33"/>
        </w:rPr>
        <w:t>u</w:t>
      </w:r>
      <w:r>
        <w:rPr>
          <w:rFonts w:ascii="Calibri" w:eastAsia="Calibri" w:hAnsi="Calibri" w:cs="Calibri"/>
          <w:w w:val="101"/>
          <w:position w:val="1"/>
          <w:sz w:val="33"/>
          <w:szCs w:val="33"/>
        </w:rPr>
        <w:t>t</w:t>
      </w:r>
      <w:r>
        <w:rPr>
          <w:rFonts w:ascii="Calibri" w:eastAsia="Calibri" w:hAnsi="Calibri" w:cs="Calibri"/>
          <w:spacing w:val="-1"/>
          <w:w w:val="101"/>
          <w:position w:val="1"/>
          <w:sz w:val="33"/>
          <w:szCs w:val="33"/>
        </w:rPr>
        <w:t>t</w:t>
      </w:r>
      <w:r>
        <w:rPr>
          <w:rFonts w:ascii="Calibri" w:eastAsia="Calibri" w:hAnsi="Calibri" w:cs="Calibri"/>
          <w:spacing w:val="-9"/>
          <w:position w:val="1"/>
          <w:sz w:val="33"/>
          <w:szCs w:val="33"/>
        </w:rPr>
        <w:t>o</w:t>
      </w:r>
      <w:r>
        <w:rPr>
          <w:rFonts w:ascii="Calibri" w:eastAsia="Calibri" w:hAnsi="Calibri" w:cs="Calibri"/>
          <w:position w:val="1"/>
          <w:sz w:val="33"/>
          <w:szCs w:val="33"/>
        </w:rPr>
        <w:t>n</w:t>
      </w:r>
    </w:p>
    <w:p w:rsidR="006A2205" w:rsidRDefault="006A2205">
      <w:pPr>
        <w:spacing w:before="2" w:line="100" w:lineRule="exact"/>
        <w:rPr>
          <w:sz w:val="10"/>
          <w:szCs w:val="10"/>
        </w:rPr>
      </w:pPr>
    </w:p>
    <w:p w:rsidR="006A2205" w:rsidRDefault="00FE42DE">
      <w:pPr>
        <w:ind w:left="136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33"/>
          <w:szCs w:val="33"/>
        </w:rPr>
        <w:t>-</w:t>
      </w:r>
      <w:r>
        <w:rPr>
          <w:rFonts w:ascii="Calibri" w:eastAsia="Calibri" w:hAnsi="Calibri" w:cs="Calibri"/>
          <w:spacing w:val="6"/>
          <w:sz w:val="33"/>
          <w:szCs w:val="33"/>
        </w:rPr>
        <w:t>n</w:t>
      </w:r>
      <w:r>
        <w:rPr>
          <w:rFonts w:ascii="Calibri" w:eastAsia="Calibri" w:hAnsi="Calibri" w:cs="Calibri"/>
          <w:spacing w:val="1"/>
          <w:sz w:val="33"/>
          <w:szCs w:val="33"/>
        </w:rPr>
        <w:t>e</w:t>
      </w:r>
      <w:r>
        <w:rPr>
          <w:rFonts w:ascii="Calibri" w:eastAsia="Calibri" w:hAnsi="Calibri" w:cs="Calibri"/>
          <w:spacing w:val="-5"/>
          <w:sz w:val="33"/>
          <w:szCs w:val="33"/>
        </w:rPr>
        <w:t>x</w:t>
      </w:r>
      <w:r>
        <w:rPr>
          <w:rFonts w:ascii="Calibri" w:eastAsia="Calibri" w:hAnsi="Calibri" w:cs="Calibri"/>
          <w:spacing w:val="-1"/>
          <w:sz w:val="33"/>
          <w:szCs w:val="33"/>
        </w:rPr>
        <w:t>t</w:t>
      </w:r>
      <w:r>
        <w:rPr>
          <w:rFonts w:ascii="Calibri" w:eastAsia="Calibri" w:hAnsi="Calibri" w:cs="Calibri"/>
          <w:spacing w:val="-5"/>
          <w:sz w:val="26"/>
          <w:szCs w:val="26"/>
        </w:rPr>
        <w:t>Bt</w:t>
      </w:r>
      <w:r>
        <w:rPr>
          <w:rFonts w:ascii="Calibri" w:eastAsia="Calibri" w:hAnsi="Calibri" w:cs="Calibri"/>
          <w:spacing w:val="4"/>
          <w:sz w:val="26"/>
          <w:szCs w:val="26"/>
        </w:rPr>
        <w:t>n</w:t>
      </w:r>
      <w:r>
        <w:rPr>
          <w:rFonts w:ascii="Calibri" w:eastAsia="Calibri" w:hAnsi="Calibri" w:cs="Calibri"/>
          <w:spacing w:val="-2"/>
          <w:sz w:val="26"/>
          <w:szCs w:val="26"/>
        </w:rPr>
        <w:t>_C</w:t>
      </w:r>
      <w:r>
        <w:rPr>
          <w:rFonts w:ascii="Calibri" w:eastAsia="Calibri" w:hAnsi="Calibri" w:cs="Calibri"/>
          <w:spacing w:val="-5"/>
          <w:sz w:val="26"/>
          <w:szCs w:val="26"/>
        </w:rPr>
        <w:t>l</w:t>
      </w:r>
      <w:r>
        <w:rPr>
          <w:rFonts w:ascii="Calibri" w:eastAsia="Calibri" w:hAnsi="Calibri" w:cs="Calibri"/>
          <w:spacing w:val="9"/>
          <w:sz w:val="26"/>
          <w:szCs w:val="26"/>
        </w:rPr>
        <w:t>i</w:t>
      </w:r>
      <w:r>
        <w:rPr>
          <w:rFonts w:ascii="Calibri" w:eastAsia="Calibri" w:hAnsi="Calibri" w:cs="Calibri"/>
          <w:spacing w:val="-14"/>
          <w:sz w:val="26"/>
          <w:szCs w:val="26"/>
        </w:rPr>
        <w:t>c</w:t>
      </w:r>
      <w:r>
        <w:rPr>
          <w:rFonts w:ascii="Calibri" w:eastAsia="Calibri" w:hAnsi="Calibri" w:cs="Calibri"/>
          <w:spacing w:val="4"/>
          <w:sz w:val="26"/>
          <w:szCs w:val="26"/>
        </w:rPr>
        <w:t>k</w:t>
      </w:r>
      <w:r>
        <w:rPr>
          <w:rFonts w:ascii="Calibri" w:eastAsia="Calibri" w:hAnsi="Calibri" w:cs="Calibri"/>
          <w:spacing w:val="-2"/>
          <w:sz w:val="26"/>
          <w:szCs w:val="26"/>
        </w:rPr>
        <w:t>_1</w:t>
      </w:r>
      <w:r>
        <w:rPr>
          <w:rFonts w:ascii="Calibri" w:eastAsia="Calibri" w:hAnsi="Calibri" w:cs="Calibri"/>
          <w:spacing w:val="-1"/>
          <w:sz w:val="26"/>
          <w:szCs w:val="26"/>
        </w:rPr>
        <w:t>(</w:t>
      </w:r>
      <w:r>
        <w:rPr>
          <w:rFonts w:ascii="Calibri" w:eastAsia="Calibri" w:hAnsi="Calibri" w:cs="Calibri"/>
          <w:spacing w:val="-6"/>
          <w:sz w:val="26"/>
          <w:szCs w:val="26"/>
        </w:rPr>
        <w:t>s</w:t>
      </w:r>
      <w:r>
        <w:rPr>
          <w:rFonts w:ascii="Calibri" w:eastAsia="Calibri" w:hAnsi="Calibri" w:cs="Calibri"/>
          <w:spacing w:val="8"/>
          <w:sz w:val="26"/>
          <w:szCs w:val="26"/>
        </w:rPr>
        <w:t>e</w:t>
      </w:r>
      <w:r>
        <w:rPr>
          <w:rFonts w:ascii="Calibri" w:eastAsia="Calibri" w:hAnsi="Calibri" w:cs="Calibri"/>
          <w:spacing w:val="-14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d</w:t>
      </w:r>
      <w:r>
        <w:rPr>
          <w:rFonts w:ascii="Calibri" w:eastAsia="Calibri" w:hAnsi="Calibri" w:cs="Calibri"/>
          <w:spacing w:val="-6"/>
          <w:sz w:val="26"/>
          <w:szCs w:val="26"/>
        </w:rPr>
        <w:t>e</w:t>
      </w:r>
      <w:r>
        <w:rPr>
          <w:rFonts w:ascii="Calibri" w:eastAsia="Calibri" w:hAnsi="Calibri" w:cs="Calibri"/>
          <w:spacing w:val="6"/>
          <w:sz w:val="26"/>
          <w:szCs w:val="26"/>
        </w:rPr>
        <w:t>r</w:t>
      </w:r>
      <w:r>
        <w:rPr>
          <w:rFonts w:ascii="Calibri" w:eastAsia="Calibri" w:hAnsi="Calibri" w:cs="Calibri"/>
          <w:sz w:val="26"/>
          <w:szCs w:val="26"/>
        </w:rPr>
        <w:t>:</w:t>
      </w:r>
      <w:r>
        <w:rPr>
          <w:rFonts w:ascii="Calibri" w:eastAsia="Calibri" w:hAnsi="Calibri" w:cs="Calibri"/>
          <w:spacing w:val="20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o</w:t>
      </w:r>
      <w:r>
        <w:rPr>
          <w:rFonts w:ascii="Calibri" w:eastAsia="Calibri" w:hAnsi="Calibri" w:cs="Calibri"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spacing w:val="-7"/>
          <w:sz w:val="26"/>
          <w:szCs w:val="26"/>
        </w:rPr>
        <w:t>j</w:t>
      </w:r>
      <w:r>
        <w:rPr>
          <w:rFonts w:ascii="Calibri" w:eastAsia="Calibri" w:hAnsi="Calibri" w:cs="Calibri"/>
          <w:spacing w:val="-6"/>
          <w:sz w:val="26"/>
          <w:szCs w:val="26"/>
        </w:rPr>
        <w:t>e</w:t>
      </w:r>
      <w:r>
        <w:rPr>
          <w:rFonts w:ascii="Calibri" w:eastAsia="Calibri" w:hAnsi="Calibri" w:cs="Calibri"/>
          <w:sz w:val="26"/>
          <w:szCs w:val="26"/>
        </w:rPr>
        <w:t>c</w:t>
      </w:r>
      <w:r>
        <w:rPr>
          <w:rFonts w:ascii="Calibri" w:eastAsia="Calibri" w:hAnsi="Calibri" w:cs="Calibri"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sz w:val="26"/>
          <w:szCs w:val="26"/>
        </w:rPr>
        <w:t>,</w:t>
      </w:r>
      <w:r>
        <w:rPr>
          <w:rFonts w:ascii="Calibri" w:eastAsia="Calibri" w:hAnsi="Calibri" w:cs="Calibri"/>
          <w:spacing w:val="6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w w:val="101"/>
          <w:sz w:val="26"/>
          <w:szCs w:val="26"/>
        </w:rPr>
        <w:t>:</w:t>
      </w:r>
    </w:p>
    <w:p w:rsidR="006A2205" w:rsidRDefault="00FE42DE">
      <w:pPr>
        <w:spacing w:line="300" w:lineRule="exact"/>
        <w:ind w:left="136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pacing w:val="-6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6"/>
          <w:position w:val="1"/>
          <w:sz w:val="26"/>
          <w:szCs w:val="26"/>
        </w:rPr>
        <w:t>v</w:t>
      </w:r>
      <w:r>
        <w:rPr>
          <w:rFonts w:ascii="Calibri" w:eastAsia="Calibri" w:hAnsi="Calibri" w:cs="Calibri"/>
          <w:spacing w:val="-6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spacing w:val="-3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position w:val="1"/>
          <w:sz w:val="26"/>
          <w:szCs w:val="26"/>
        </w:rPr>
        <w:t>)</w:t>
      </w:r>
      <w:r>
        <w:rPr>
          <w:rFonts w:ascii="Calibri" w:eastAsia="Calibri" w:hAnsi="Calibri" w:cs="Calibri"/>
          <w:spacing w:val="7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: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8"/>
          <w:w w:val="101"/>
          <w:position w:val="1"/>
          <w:sz w:val="26"/>
          <w:szCs w:val="26"/>
        </w:rPr>
        <w:t>v</w:t>
      </w:r>
      <w:r>
        <w:rPr>
          <w:rFonts w:ascii="Calibri" w:eastAsia="Calibri" w:hAnsi="Calibri" w:cs="Calibri"/>
          <w:w w:val="101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spacing w:val="8"/>
          <w:w w:val="101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w w:val="101"/>
          <w:position w:val="1"/>
          <w:sz w:val="26"/>
          <w:szCs w:val="26"/>
        </w:rPr>
        <w:t>d</w:t>
      </w:r>
    </w:p>
    <w:p w:rsidR="006A2205" w:rsidRDefault="00FE42DE">
      <w:pPr>
        <w:spacing w:line="380" w:lineRule="exact"/>
        <w:ind w:left="136"/>
        <w:rPr>
          <w:rFonts w:ascii="Calibri" w:eastAsia="Calibri" w:hAnsi="Calibri" w:cs="Calibri"/>
          <w:sz w:val="33"/>
          <w:szCs w:val="33"/>
        </w:rPr>
      </w:pPr>
      <w:r>
        <w:rPr>
          <w:rFonts w:ascii="Calibri" w:eastAsia="Calibri" w:hAnsi="Calibri" w:cs="Calibri"/>
          <w:position w:val="1"/>
          <w:sz w:val="33"/>
          <w:szCs w:val="33"/>
        </w:rPr>
        <w:t>~</w:t>
      </w:r>
      <w:r>
        <w:rPr>
          <w:rFonts w:ascii="Calibri" w:eastAsia="Calibri" w:hAnsi="Calibri" w:cs="Calibri"/>
          <w:spacing w:val="1"/>
          <w:position w:val="1"/>
          <w:sz w:val="33"/>
          <w:szCs w:val="33"/>
        </w:rPr>
        <w:t>O</w:t>
      </w:r>
      <w:r>
        <w:rPr>
          <w:rFonts w:ascii="Calibri" w:eastAsia="Calibri" w:hAnsi="Calibri" w:cs="Calibri"/>
          <w:spacing w:val="5"/>
          <w:position w:val="1"/>
          <w:sz w:val="33"/>
          <w:szCs w:val="33"/>
        </w:rPr>
        <w:t>n</w:t>
      </w:r>
      <w:r>
        <w:rPr>
          <w:rFonts w:ascii="Calibri" w:eastAsia="Calibri" w:hAnsi="Calibri" w:cs="Calibri"/>
          <w:spacing w:val="-6"/>
          <w:position w:val="1"/>
          <w:sz w:val="33"/>
          <w:szCs w:val="33"/>
        </w:rPr>
        <w:t>P</w:t>
      </w:r>
      <w:r>
        <w:rPr>
          <w:rFonts w:ascii="Calibri" w:eastAsia="Calibri" w:hAnsi="Calibri" w:cs="Calibri"/>
          <w:spacing w:val="-7"/>
          <w:position w:val="1"/>
          <w:sz w:val="33"/>
          <w:szCs w:val="33"/>
        </w:rPr>
        <w:t>a</w:t>
      </w:r>
      <w:r>
        <w:rPr>
          <w:rFonts w:ascii="Calibri" w:eastAsia="Calibri" w:hAnsi="Calibri" w:cs="Calibri"/>
          <w:spacing w:val="6"/>
          <w:position w:val="1"/>
          <w:sz w:val="33"/>
          <w:szCs w:val="33"/>
        </w:rPr>
        <w:t>i</w:t>
      </w:r>
      <w:r>
        <w:rPr>
          <w:rFonts w:ascii="Calibri" w:eastAsia="Calibri" w:hAnsi="Calibri" w:cs="Calibri"/>
          <w:spacing w:val="5"/>
          <w:position w:val="1"/>
          <w:sz w:val="33"/>
          <w:szCs w:val="33"/>
        </w:rPr>
        <w:t>n</w:t>
      </w:r>
      <w:r>
        <w:rPr>
          <w:rFonts w:ascii="Calibri" w:eastAsia="Calibri" w:hAnsi="Calibri" w:cs="Calibri"/>
          <w:position w:val="1"/>
          <w:sz w:val="33"/>
          <w:szCs w:val="33"/>
        </w:rPr>
        <w:t>t</w:t>
      </w:r>
      <w:r>
        <w:rPr>
          <w:rFonts w:ascii="Calibri" w:eastAsia="Calibri" w:hAnsi="Calibri" w:cs="Calibri"/>
          <w:spacing w:val="-2"/>
          <w:position w:val="1"/>
          <w:sz w:val="33"/>
          <w:szCs w:val="33"/>
        </w:rPr>
        <w:t>B</w:t>
      </w:r>
      <w:r>
        <w:rPr>
          <w:rFonts w:ascii="Calibri" w:eastAsia="Calibri" w:hAnsi="Calibri" w:cs="Calibri"/>
          <w:spacing w:val="-7"/>
          <w:position w:val="1"/>
          <w:sz w:val="33"/>
          <w:szCs w:val="33"/>
        </w:rPr>
        <w:t>a</w:t>
      </w:r>
      <w:r>
        <w:rPr>
          <w:rFonts w:ascii="Calibri" w:eastAsia="Calibri" w:hAnsi="Calibri" w:cs="Calibri"/>
          <w:spacing w:val="-2"/>
          <w:position w:val="1"/>
          <w:sz w:val="33"/>
          <w:szCs w:val="33"/>
        </w:rPr>
        <w:t>c</w:t>
      </w:r>
      <w:r>
        <w:rPr>
          <w:rFonts w:ascii="Calibri" w:eastAsia="Calibri" w:hAnsi="Calibri" w:cs="Calibri"/>
          <w:position w:val="1"/>
          <w:sz w:val="33"/>
          <w:szCs w:val="33"/>
        </w:rPr>
        <w:t>k</w:t>
      </w:r>
      <w:r>
        <w:rPr>
          <w:rFonts w:ascii="Calibri" w:eastAsia="Calibri" w:hAnsi="Calibri" w:cs="Calibri"/>
          <w:spacing w:val="-1"/>
          <w:position w:val="1"/>
          <w:sz w:val="33"/>
          <w:szCs w:val="33"/>
        </w:rPr>
        <w:t>G</w:t>
      </w:r>
      <w:r>
        <w:rPr>
          <w:rFonts w:ascii="Calibri" w:eastAsia="Calibri" w:hAnsi="Calibri" w:cs="Calibri"/>
          <w:spacing w:val="8"/>
          <w:position w:val="1"/>
          <w:sz w:val="33"/>
          <w:szCs w:val="33"/>
        </w:rPr>
        <w:t>r</w:t>
      </w:r>
      <w:r>
        <w:rPr>
          <w:rFonts w:ascii="Calibri" w:eastAsia="Calibri" w:hAnsi="Calibri" w:cs="Calibri"/>
          <w:spacing w:val="-9"/>
          <w:position w:val="1"/>
          <w:sz w:val="33"/>
          <w:szCs w:val="33"/>
        </w:rPr>
        <w:t>o</w:t>
      </w:r>
      <w:r>
        <w:rPr>
          <w:rFonts w:ascii="Calibri" w:eastAsia="Calibri" w:hAnsi="Calibri" w:cs="Calibri"/>
          <w:spacing w:val="5"/>
          <w:position w:val="1"/>
          <w:sz w:val="33"/>
          <w:szCs w:val="33"/>
        </w:rPr>
        <w:t>un</w:t>
      </w:r>
      <w:r>
        <w:rPr>
          <w:rFonts w:ascii="Calibri" w:eastAsia="Calibri" w:hAnsi="Calibri" w:cs="Calibri"/>
          <w:spacing w:val="-3"/>
          <w:position w:val="1"/>
          <w:sz w:val="33"/>
          <w:szCs w:val="33"/>
        </w:rPr>
        <w:t>d</w:t>
      </w:r>
      <w:r>
        <w:rPr>
          <w:rFonts w:ascii="Calibri" w:eastAsia="Calibri" w:hAnsi="Calibri" w:cs="Calibri"/>
          <w:position w:val="1"/>
          <w:sz w:val="33"/>
          <w:szCs w:val="33"/>
        </w:rPr>
        <w:t>(e</w:t>
      </w:r>
      <w:r>
        <w:rPr>
          <w:rFonts w:ascii="Calibri" w:eastAsia="Calibri" w:hAnsi="Calibri" w:cs="Calibri"/>
          <w:spacing w:val="13"/>
          <w:position w:val="1"/>
          <w:sz w:val="33"/>
          <w:szCs w:val="33"/>
        </w:rPr>
        <w:t xml:space="preserve"> </w:t>
      </w:r>
      <w:r>
        <w:rPr>
          <w:rFonts w:ascii="Calibri" w:eastAsia="Calibri" w:hAnsi="Calibri" w:cs="Calibri"/>
          <w:w w:val="101"/>
          <w:position w:val="1"/>
          <w:sz w:val="33"/>
          <w:szCs w:val="33"/>
        </w:rPr>
        <w:t>:</w:t>
      </w:r>
    </w:p>
    <w:p w:rsidR="006A2205" w:rsidRDefault="00FE42DE">
      <w:pPr>
        <w:spacing w:line="380" w:lineRule="exact"/>
        <w:ind w:left="136"/>
        <w:rPr>
          <w:rFonts w:ascii="Calibri" w:eastAsia="Calibri" w:hAnsi="Calibri" w:cs="Calibri"/>
          <w:sz w:val="33"/>
          <w:szCs w:val="33"/>
        </w:rPr>
      </w:pPr>
      <w:r>
        <w:rPr>
          <w:rFonts w:ascii="Calibri" w:eastAsia="Calibri" w:hAnsi="Calibri" w:cs="Calibri"/>
          <w:spacing w:val="-6"/>
          <w:position w:val="1"/>
          <w:sz w:val="33"/>
          <w:szCs w:val="33"/>
        </w:rPr>
        <w:t>P</w:t>
      </w:r>
      <w:r>
        <w:rPr>
          <w:rFonts w:ascii="Calibri" w:eastAsia="Calibri" w:hAnsi="Calibri" w:cs="Calibri"/>
          <w:spacing w:val="7"/>
          <w:position w:val="1"/>
          <w:sz w:val="33"/>
          <w:szCs w:val="33"/>
        </w:rPr>
        <w:t>a</w:t>
      </w:r>
      <w:r>
        <w:rPr>
          <w:rFonts w:ascii="Calibri" w:eastAsia="Calibri" w:hAnsi="Calibri" w:cs="Calibri"/>
          <w:spacing w:val="-7"/>
          <w:position w:val="1"/>
          <w:sz w:val="33"/>
          <w:szCs w:val="33"/>
        </w:rPr>
        <w:t>i</w:t>
      </w:r>
      <w:r>
        <w:rPr>
          <w:rFonts w:ascii="Calibri" w:eastAsia="Calibri" w:hAnsi="Calibri" w:cs="Calibri"/>
          <w:spacing w:val="5"/>
          <w:position w:val="1"/>
          <w:sz w:val="33"/>
          <w:szCs w:val="33"/>
        </w:rPr>
        <w:t>n</w:t>
      </w:r>
      <w:r>
        <w:rPr>
          <w:rFonts w:ascii="Calibri" w:eastAsia="Calibri" w:hAnsi="Calibri" w:cs="Calibri"/>
          <w:position w:val="1"/>
          <w:sz w:val="33"/>
          <w:szCs w:val="33"/>
        </w:rPr>
        <w:t>t</w:t>
      </w:r>
      <w:r>
        <w:rPr>
          <w:rFonts w:ascii="Calibri" w:eastAsia="Calibri" w:hAnsi="Calibri" w:cs="Calibri"/>
          <w:spacing w:val="3"/>
          <w:position w:val="1"/>
          <w:sz w:val="33"/>
          <w:szCs w:val="33"/>
        </w:rPr>
        <w:t>E</w:t>
      </w:r>
      <w:r>
        <w:rPr>
          <w:rFonts w:ascii="Calibri" w:eastAsia="Calibri" w:hAnsi="Calibri" w:cs="Calibri"/>
          <w:spacing w:val="2"/>
          <w:position w:val="1"/>
          <w:sz w:val="33"/>
          <w:szCs w:val="33"/>
        </w:rPr>
        <w:t>v</w:t>
      </w:r>
      <w:r>
        <w:rPr>
          <w:rFonts w:ascii="Calibri" w:eastAsia="Calibri" w:hAnsi="Calibri" w:cs="Calibri"/>
          <w:position w:val="1"/>
          <w:sz w:val="33"/>
          <w:szCs w:val="33"/>
        </w:rPr>
        <w:t>e</w:t>
      </w:r>
      <w:r>
        <w:rPr>
          <w:rFonts w:ascii="Calibri" w:eastAsia="Calibri" w:hAnsi="Calibri" w:cs="Calibri"/>
          <w:spacing w:val="-8"/>
          <w:position w:val="1"/>
          <w:sz w:val="33"/>
          <w:szCs w:val="33"/>
        </w:rPr>
        <w:t>n</w:t>
      </w:r>
      <w:r>
        <w:rPr>
          <w:rFonts w:ascii="Calibri" w:eastAsia="Calibri" w:hAnsi="Calibri" w:cs="Calibri"/>
          <w:spacing w:val="5"/>
          <w:position w:val="1"/>
          <w:sz w:val="33"/>
          <w:szCs w:val="33"/>
        </w:rPr>
        <w:t>t</w:t>
      </w:r>
      <w:r>
        <w:rPr>
          <w:rFonts w:ascii="Calibri" w:eastAsia="Calibri" w:hAnsi="Calibri" w:cs="Calibri"/>
          <w:spacing w:val="-3"/>
          <w:position w:val="1"/>
          <w:sz w:val="33"/>
          <w:szCs w:val="33"/>
        </w:rPr>
        <w:t>)</w:t>
      </w:r>
      <w:r>
        <w:rPr>
          <w:rFonts w:ascii="Calibri" w:eastAsia="Calibri" w:hAnsi="Calibri" w:cs="Calibri"/>
          <w:position w:val="1"/>
          <w:sz w:val="33"/>
          <w:szCs w:val="33"/>
        </w:rPr>
        <w:t>:</w:t>
      </w:r>
      <w:r>
        <w:rPr>
          <w:rFonts w:ascii="Calibri" w:eastAsia="Calibri" w:hAnsi="Calibri" w:cs="Calibri"/>
          <w:spacing w:val="5"/>
          <w:position w:val="1"/>
          <w:sz w:val="33"/>
          <w:szCs w:val="33"/>
        </w:rPr>
        <w:t xml:space="preserve"> </w:t>
      </w:r>
      <w:r>
        <w:rPr>
          <w:rFonts w:ascii="Calibri" w:eastAsia="Calibri" w:hAnsi="Calibri" w:cs="Calibri"/>
          <w:spacing w:val="2"/>
          <w:position w:val="1"/>
          <w:sz w:val="33"/>
          <w:szCs w:val="33"/>
        </w:rPr>
        <w:t>v</w:t>
      </w:r>
      <w:r>
        <w:rPr>
          <w:rFonts w:ascii="Calibri" w:eastAsia="Calibri" w:hAnsi="Calibri" w:cs="Calibri"/>
          <w:spacing w:val="-9"/>
          <w:position w:val="1"/>
          <w:sz w:val="33"/>
          <w:szCs w:val="33"/>
        </w:rPr>
        <w:t>o</w:t>
      </w:r>
      <w:r>
        <w:rPr>
          <w:rFonts w:ascii="Calibri" w:eastAsia="Calibri" w:hAnsi="Calibri" w:cs="Calibri"/>
          <w:spacing w:val="6"/>
          <w:position w:val="1"/>
          <w:sz w:val="33"/>
          <w:szCs w:val="33"/>
        </w:rPr>
        <w:t>i</w:t>
      </w:r>
      <w:r>
        <w:rPr>
          <w:rFonts w:ascii="Calibri" w:eastAsia="Calibri" w:hAnsi="Calibri" w:cs="Calibri"/>
          <w:position w:val="1"/>
          <w:sz w:val="33"/>
          <w:szCs w:val="33"/>
        </w:rPr>
        <w:t>d</w:t>
      </w:r>
    </w:p>
    <w:p w:rsidR="006A2205" w:rsidRDefault="00FE42DE">
      <w:pPr>
        <w:spacing w:line="380" w:lineRule="exact"/>
        <w:ind w:left="136"/>
        <w:rPr>
          <w:rFonts w:ascii="Calibri" w:eastAsia="Calibri" w:hAnsi="Calibri" w:cs="Calibri"/>
          <w:sz w:val="33"/>
          <w:szCs w:val="33"/>
        </w:rPr>
      </w:pPr>
      <w:r>
        <w:rPr>
          <w:rFonts w:ascii="Calibri" w:eastAsia="Calibri" w:hAnsi="Calibri" w:cs="Calibri"/>
          <w:position w:val="1"/>
          <w:sz w:val="33"/>
          <w:szCs w:val="33"/>
        </w:rPr>
        <w:t>+</w:t>
      </w:r>
      <w:r>
        <w:rPr>
          <w:rFonts w:ascii="Calibri" w:eastAsia="Calibri" w:hAnsi="Calibri" w:cs="Calibri"/>
          <w:spacing w:val="1"/>
          <w:position w:val="1"/>
          <w:sz w:val="33"/>
          <w:szCs w:val="33"/>
        </w:rPr>
        <w:t>A</w:t>
      </w:r>
      <w:r>
        <w:rPr>
          <w:rFonts w:ascii="Calibri" w:eastAsia="Calibri" w:hAnsi="Calibri" w:cs="Calibri"/>
          <w:spacing w:val="-8"/>
          <w:position w:val="1"/>
          <w:sz w:val="33"/>
          <w:szCs w:val="33"/>
        </w:rPr>
        <w:t>n</w:t>
      </w:r>
      <w:r>
        <w:rPr>
          <w:rFonts w:ascii="Calibri" w:eastAsia="Calibri" w:hAnsi="Calibri" w:cs="Calibri"/>
          <w:spacing w:val="6"/>
          <w:position w:val="1"/>
          <w:sz w:val="33"/>
          <w:szCs w:val="33"/>
        </w:rPr>
        <w:t>i</w:t>
      </w:r>
      <w:r>
        <w:rPr>
          <w:rFonts w:ascii="Calibri" w:eastAsia="Calibri" w:hAnsi="Calibri" w:cs="Calibri"/>
          <w:spacing w:val="-2"/>
          <w:position w:val="1"/>
          <w:sz w:val="33"/>
          <w:szCs w:val="33"/>
        </w:rPr>
        <w:t>m</w:t>
      </w:r>
      <w:r>
        <w:rPr>
          <w:rFonts w:ascii="Calibri" w:eastAsia="Calibri" w:hAnsi="Calibri" w:cs="Calibri"/>
          <w:spacing w:val="7"/>
          <w:position w:val="1"/>
          <w:sz w:val="33"/>
          <w:szCs w:val="33"/>
        </w:rPr>
        <w:t>a</w:t>
      </w:r>
      <w:r>
        <w:rPr>
          <w:rFonts w:ascii="Calibri" w:eastAsia="Calibri" w:hAnsi="Calibri" w:cs="Calibri"/>
          <w:position w:val="1"/>
          <w:sz w:val="33"/>
          <w:szCs w:val="33"/>
        </w:rPr>
        <w:t>teI</w:t>
      </w:r>
      <w:r>
        <w:rPr>
          <w:rFonts w:ascii="Calibri" w:eastAsia="Calibri" w:hAnsi="Calibri" w:cs="Calibri"/>
          <w:spacing w:val="-3"/>
          <w:position w:val="1"/>
          <w:sz w:val="33"/>
          <w:szCs w:val="33"/>
        </w:rPr>
        <w:t>m</w:t>
      </w:r>
      <w:r>
        <w:rPr>
          <w:rFonts w:ascii="Calibri" w:eastAsia="Calibri" w:hAnsi="Calibri" w:cs="Calibri"/>
          <w:spacing w:val="-7"/>
          <w:position w:val="1"/>
          <w:sz w:val="33"/>
          <w:szCs w:val="33"/>
        </w:rPr>
        <w:t>a</w:t>
      </w:r>
      <w:r>
        <w:rPr>
          <w:rFonts w:ascii="Calibri" w:eastAsia="Calibri" w:hAnsi="Calibri" w:cs="Calibri"/>
          <w:spacing w:val="9"/>
          <w:position w:val="1"/>
          <w:sz w:val="33"/>
          <w:szCs w:val="33"/>
        </w:rPr>
        <w:t>g</w:t>
      </w:r>
      <w:r>
        <w:rPr>
          <w:rFonts w:ascii="Calibri" w:eastAsia="Calibri" w:hAnsi="Calibri" w:cs="Calibri"/>
          <w:spacing w:val="-1"/>
          <w:position w:val="1"/>
          <w:sz w:val="33"/>
          <w:szCs w:val="33"/>
        </w:rPr>
        <w:t>e</w:t>
      </w:r>
      <w:r>
        <w:rPr>
          <w:rFonts w:ascii="Calibri" w:eastAsia="Calibri" w:hAnsi="Calibri" w:cs="Calibri"/>
          <w:spacing w:val="-4"/>
          <w:position w:val="1"/>
          <w:sz w:val="33"/>
          <w:szCs w:val="33"/>
        </w:rPr>
        <w:t>(</w:t>
      </w:r>
      <w:r>
        <w:rPr>
          <w:rFonts w:ascii="Calibri" w:eastAsia="Calibri" w:hAnsi="Calibri" w:cs="Calibri"/>
          <w:position w:val="1"/>
          <w:sz w:val="33"/>
          <w:szCs w:val="33"/>
        </w:rPr>
        <w:t>)</w:t>
      </w:r>
      <w:r>
        <w:rPr>
          <w:rFonts w:ascii="Calibri" w:eastAsia="Calibri" w:hAnsi="Calibri" w:cs="Calibri"/>
          <w:spacing w:val="4"/>
          <w:position w:val="1"/>
          <w:sz w:val="33"/>
          <w:szCs w:val="33"/>
        </w:rPr>
        <w:t xml:space="preserve"> </w:t>
      </w:r>
      <w:r>
        <w:rPr>
          <w:rFonts w:ascii="Calibri" w:eastAsia="Calibri" w:hAnsi="Calibri" w:cs="Calibri"/>
          <w:position w:val="1"/>
          <w:sz w:val="33"/>
          <w:szCs w:val="33"/>
        </w:rPr>
        <w:t>:</w:t>
      </w:r>
      <w:r>
        <w:rPr>
          <w:rFonts w:ascii="Calibri" w:eastAsia="Calibri" w:hAnsi="Calibri" w:cs="Calibri"/>
          <w:spacing w:val="1"/>
          <w:position w:val="1"/>
          <w:sz w:val="33"/>
          <w:szCs w:val="33"/>
        </w:rPr>
        <w:t xml:space="preserve"> </w:t>
      </w:r>
      <w:r>
        <w:rPr>
          <w:rFonts w:ascii="Calibri" w:eastAsia="Calibri" w:hAnsi="Calibri" w:cs="Calibri"/>
          <w:spacing w:val="2"/>
          <w:position w:val="1"/>
          <w:sz w:val="33"/>
          <w:szCs w:val="33"/>
        </w:rPr>
        <w:t>v</w:t>
      </w:r>
      <w:r>
        <w:rPr>
          <w:rFonts w:ascii="Calibri" w:eastAsia="Calibri" w:hAnsi="Calibri" w:cs="Calibri"/>
          <w:spacing w:val="-9"/>
          <w:position w:val="1"/>
          <w:sz w:val="33"/>
          <w:szCs w:val="33"/>
        </w:rPr>
        <w:t>o</w:t>
      </w:r>
      <w:r>
        <w:rPr>
          <w:rFonts w:ascii="Calibri" w:eastAsia="Calibri" w:hAnsi="Calibri" w:cs="Calibri"/>
          <w:spacing w:val="6"/>
          <w:position w:val="1"/>
          <w:sz w:val="33"/>
          <w:szCs w:val="33"/>
        </w:rPr>
        <w:t>i</w:t>
      </w:r>
      <w:r>
        <w:rPr>
          <w:rFonts w:ascii="Calibri" w:eastAsia="Calibri" w:hAnsi="Calibri" w:cs="Calibri"/>
          <w:position w:val="1"/>
          <w:sz w:val="33"/>
          <w:szCs w:val="33"/>
        </w:rPr>
        <w:t>d</w:t>
      </w:r>
    </w:p>
    <w:p w:rsidR="006A2205" w:rsidRDefault="00FE42DE">
      <w:pPr>
        <w:spacing w:line="380" w:lineRule="exact"/>
        <w:ind w:left="136" w:right="-70"/>
        <w:rPr>
          <w:rFonts w:ascii="Calibri" w:eastAsia="Calibri" w:hAnsi="Calibri" w:cs="Calibri"/>
          <w:sz w:val="33"/>
          <w:szCs w:val="33"/>
        </w:rPr>
      </w:pPr>
      <w:r>
        <w:rPr>
          <w:rFonts w:ascii="Calibri" w:eastAsia="Calibri" w:hAnsi="Calibri" w:cs="Calibri"/>
          <w:position w:val="1"/>
          <w:sz w:val="33"/>
          <w:szCs w:val="33"/>
        </w:rPr>
        <w:t>+</w:t>
      </w:r>
      <w:r>
        <w:rPr>
          <w:rFonts w:ascii="Calibri" w:eastAsia="Calibri" w:hAnsi="Calibri" w:cs="Calibri"/>
          <w:spacing w:val="1"/>
          <w:position w:val="1"/>
          <w:sz w:val="33"/>
          <w:szCs w:val="33"/>
        </w:rPr>
        <w:t>O</w:t>
      </w:r>
      <w:r>
        <w:rPr>
          <w:rFonts w:ascii="Calibri" w:eastAsia="Calibri" w:hAnsi="Calibri" w:cs="Calibri"/>
          <w:spacing w:val="5"/>
          <w:position w:val="1"/>
          <w:sz w:val="33"/>
          <w:szCs w:val="33"/>
        </w:rPr>
        <w:t>n</w:t>
      </w:r>
      <w:r>
        <w:rPr>
          <w:rFonts w:ascii="Calibri" w:eastAsia="Calibri" w:hAnsi="Calibri" w:cs="Calibri"/>
          <w:position w:val="1"/>
          <w:sz w:val="33"/>
          <w:szCs w:val="33"/>
        </w:rPr>
        <w:t>F</w:t>
      </w:r>
      <w:r>
        <w:rPr>
          <w:rFonts w:ascii="Calibri" w:eastAsia="Calibri" w:hAnsi="Calibri" w:cs="Calibri"/>
          <w:spacing w:val="-6"/>
          <w:position w:val="1"/>
          <w:sz w:val="33"/>
          <w:szCs w:val="33"/>
        </w:rPr>
        <w:t>r</w:t>
      </w:r>
      <w:r>
        <w:rPr>
          <w:rFonts w:ascii="Calibri" w:eastAsia="Calibri" w:hAnsi="Calibri" w:cs="Calibri"/>
          <w:spacing w:val="-7"/>
          <w:position w:val="1"/>
          <w:sz w:val="33"/>
          <w:szCs w:val="33"/>
        </w:rPr>
        <w:t>a</w:t>
      </w:r>
      <w:r>
        <w:rPr>
          <w:rFonts w:ascii="Calibri" w:eastAsia="Calibri" w:hAnsi="Calibri" w:cs="Calibri"/>
          <w:spacing w:val="11"/>
          <w:position w:val="1"/>
          <w:sz w:val="33"/>
          <w:szCs w:val="33"/>
        </w:rPr>
        <w:t>m</w:t>
      </w:r>
      <w:r>
        <w:rPr>
          <w:rFonts w:ascii="Calibri" w:eastAsia="Calibri" w:hAnsi="Calibri" w:cs="Calibri"/>
          <w:position w:val="1"/>
          <w:sz w:val="33"/>
          <w:szCs w:val="33"/>
        </w:rPr>
        <w:t>e</w:t>
      </w:r>
      <w:r>
        <w:rPr>
          <w:rFonts w:ascii="Calibri" w:eastAsia="Calibri" w:hAnsi="Calibri" w:cs="Calibri"/>
          <w:spacing w:val="-11"/>
          <w:position w:val="1"/>
          <w:sz w:val="33"/>
          <w:szCs w:val="33"/>
        </w:rPr>
        <w:t>C</w:t>
      </w:r>
      <w:r>
        <w:rPr>
          <w:rFonts w:ascii="Calibri" w:eastAsia="Calibri" w:hAnsi="Calibri" w:cs="Calibri"/>
          <w:spacing w:val="5"/>
          <w:position w:val="1"/>
          <w:sz w:val="33"/>
          <w:szCs w:val="33"/>
        </w:rPr>
        <w:t>h</w:t>
      </w:r>
      <w:r>
        <w:rPr>
          <w:rFonts w:ascii="Calibri" w:eastAsia="Calibri" w:hAnsi="Calibri" w:cs="Calibri"/>
          <w:spacing w:val="-7"/>
          <w:position w:val="1"/>
          <w:sz w:val="33"/>
          <w:szCs w:val="33"/>
        </w:rPr>
        <w:t>a</w:t>
      </w:r>
      <w:r>
        <w:rPr>
          <w:rFonts w:ascii="Calibri" w:eastAsia="Calibri" w:hAnsi="Calibri" w:cs="Calibri"/>
          <w:spacing w:val="5"/>
          <w:position w:val="1"/>
          <w:sz w:val="33"/>
          <w:szCs w:val="33"/>
        </w:rPr>
        <w:t>n</w:t>
      </w:r>
      <w:r>
        <w:rPr>
          <w:rFonts w:ascii="Calibri" w:eastAsia="Calibri" w:hAnsi="Calibri" w:cs="Calibri"/>
          <w:spacing w:val="-4"/>
          <w:position w:val="1"/>
          <w:sz w:val="33"/>
          <w:szCs w:val="33"/>
        </w:rPr>
        <w:t>g</w:t>
      </w:r>
      <w:r>
        <w:rPr>
          <w:rFonts w:ascii="Calibri" w:eastAsia="Calibri" w:hAnsi="Calibri" w:cs="Calibri"/>
          <w:position w:val="1"/>
          <w:sz w:val="33"/>
          <w:szCs w:val="33"/>
        </w:rPr>
        <w:t>e</w:t>
      </w:r>
      <w:r>
        <w:rPr>
          <w:rFonts w:ascii="Calibri" w:eastAsia="Calibri" w:hAnsi="Calibri" w:cs="Calibri"/>
          <w:spacing w:val="7"/>
          <w:position w:val="1"/>
          <w:sz w:val="33"/>
          <w:szCs w:val="33"/>
        </w:rPr>
        <w:t>d</w:t>
      </w:r>
      <w:r>
        <w:rPr>
          <w:rFonts w:ascii="Calibri" w:eastAsia="Calibri" w:hAnsi="Calibri" w:cs="Calibri"/>
          <w:position w:val="1"/>
          <w:sz w:val="33"/>
          <w:szCs w:val="33"/>
        </w:rPr>
        <w:t>(o</w:t>
      </w:r>
      <w:r>
        <w:rPr>
          <w:rFonts w:ascii="Calibri" w:eastAsia="Calibri" w:hAnsi="Calibri" w:cs="Calibri"/>
          <w:spacing w:val="10"/>
          <w:position w:val="1"/>
          <w:sz w:val="33"/>
          <w:szCs w:val="33"/>
        </w:rPr>
        <w:t xml:space="preserve"> </w:t>
      </w:r>
      <w:r>
        <w:rPr>
          <w:rFonts w:ascii="Calibri" w:eastAsia="Calibri" w:hAnsi="Calibri" w:cs="Calibri"/>
          <w:position w:val="1"/>
          <w:sz w:val="33"/>
          <w:szCs w:val="33"/>
        </w:rPr>
        <w:t>:</w:t>
      </w:r>
      <w:r>
        <w:rPr>
          <w:rFonts w:ascii="Calibri" w:eastAsia="Calibri" w:hAnsi="Calibri" w:cs="Calibri"/>
          <w:spacing w:val="1"/>
          <w:position w:val="1"/>
          <w:sz w:val="33"/>
          <w:szCs w:val="33"/>
        </w:rPr>
        <w:t xml:space="preserve"> </w:t>
      </w:r>
      <w:r>
        <w:rPr>
          <w:rFonts w:ascii="Calibri" w:eastAsia="Calibri" w:hAnsi="Calibri" w:cs="Calibri"/>
          <w:spacing w:val="5"/>
          <w:position w:val="1"/>
          <w:sz w:val="33"/>
          <w:szCs w:val="33"/>
        </w:rPr>
        <w:t>o</w:t>
      </w:r>
      <w:r>
        <w:rPr>
          <w:rFonts w:ascii="Calibri" w:eastAsia="Calibri" w:hAnsi="Calibri" w:cs="Calibri"/>
          <w:spacing w:val="-8"/>
          <w:position w:val="1"/>
          <w:sz w:val="33"/>
          <w:szCs w:val="33"/>
        </w:rPr>
        <w:t>b</w:t>
      </w:r>
      <w:r>
        <w:rPr>
          <w:rFonts w:ascii="Calibri" w:eastAsia="Calibri" w:hAnsi="Calibri" w:cs="Calibri"/>
          <w:spacing w:val="4"/>
          <w:position w:val="1"/>
          <w:sz w:val="33"/>
          <w:szCs w:val="33"/>
        </w:rPr>
        <w:t>j</w:t>
      </w:r>
      <w:r>
        <w:rPr>
          <w:rFonts w:ascii="Calibri" w:eastAsia="Calibri" w:hAnsi="Calibri" w:cs="Calibri"/>
          <w:position w:val="1"/>
          <w:sz w:val="33"/>
          <w:szCs w:val="33"/>
        </w:rPr>
        <w:t>ect,</w:t>
      </w:r>
      <w:r>
        <w:rPr>
          <w:rFonts w:ascii="Calibri" w:eastAsia="Calibri" w:hAnsi="Calibri" w:cs="Calibri"/>
          <w:spacing w:val="7"/>
          <w:position w:val="1"/>
          <w:sz w:val="33"/>
          <w:szCs w:val="33"/>
        </w:rPr>
        <w:t xml:space="preserve"> </w:t>
      </w:r>
      <w:r>
        <w:rPr>
          <w:rFonts w:ascii="Calibri" w:eastAsia="Calibri" w:hAnsi="Calibri" w:cs="Calibri"/>
          <w:w w:val="101"/>
          <w:position w:val="1"/>
          <w:sz w:val="33"/>
          <w:szCs w:val="33"/>
        </w:rPr>
        <w:t>e</w:t>
      </w:r>
    </w:p>
    <w:p w:rsidR="006A2205" w:rsidRDefault="00FE42DE">
      <w:pPr>
        <w:spacing w:line="400" w:lineRule="exact"/>
        <w:ind w:left="136"/>
        <w:rPr>
          <w:rFonts w:ascii="Calibri" w:eastAsia="Calibri" w:hAnsi="Calibri" w:cs="Calibri"/>
          <w:sz w:val="33"/>
          <w:szCs w:val="33"/>
        </w:rPr>
      </w:pPr>
      <w:r>
        <w:rPr>
          <w:rFonts w:ascii="Calibri" w:eastAsia="Calibri" w:hAnsi="Calibri" w:cs="Calibri"/>
          <w:position w:val="1"/>
          <w:sz w:val="33"/>
          <w:szCs w:val="33"/>
        </w:rPr>
        <w:t xml:space="preserve">: </w:t>
      </w:r>
      <w:r>
        <w:rPr>
          <w:rFonts w:ascii="Calibri" w:eastAsia="Calibri" w:hAnsi="Calibri" w:cs="Calibri"/>
          <w:spacing w:val="4"/>
          <w:position w:val="1"/>
          <w:sz w:val="33"/>
          <w:szCs w:val="33"/>
        </w:rPr>
        <w:t>E</w:t>
      </w:r>
      <w:r>
        <w:rPr>
          <w:rFonts w:ascii="Calibri" w:eastAsia="Calibri" w:hAnsi="Calibri" w:cs="Calibri"/>
          <w:spacing w:val="2"/>
          <w:position w:val="1"/>
          <w:sz w:val="33"/>
          <w:szCs w:val="33"/>
        </w:rPr>
        <w:t>v</w:t>
      </w:r>
      <w:r>
        <w:rPr>
          <w:rFonts w:ascii="Calibri" w:eastAsia="Calibri" w:hAnsi="Calibri" w:cs="Calibri"/>
          <w:spacing w:val="1"/>
          <w:position w:val="1"/>
          <w:sz w:val="33"/>
          <w:szCs w:val="33"/>
        </w:rPr>
        <w:t>e</w:t>
      </w:r>
      <w:r>
        <w:rPr>
          <w:rFonts w:ascii="Calibri" w:eastAsia="Calibri" w:hAnsi="Calibri" w:cs="Calibri"/>
          <w:spacing w:val="-8"/>
          <w:position w:val="1"/>
          <w:sz w:val="33"/>
          <w:szCs w:val="33"/>
        </w:rPr>
        <w:t>n</w:t>
      </w:r>
      <w:r>
        <w:rPr>
          <w:rFonts w:ascii="Calibri" w:eastAsia="Calibri" w:hAnsi="Calibri" w:cs="Calibri"/>
          <w:spacing w:val="2"/>
          <w:position w:val="1"/>
          <w:sz w:val="33"/>
          <w:szCs w:val="33"/>
        </w:rPr>
        <w:t>t</w:t>
      </w:r>
      <w:r>
        <w:rPr>
          <w:rFonts w:ascii="Calibri" w:eastAsia="Calibri" w:hAnsi="Calibri" w:cs="Calibri"/>
          <w:spacing w:val="-3"/>
          <w:position w:val="1"/>
          <w:sz w:val="33"/>
          <w:szCs w:val="33"/>
        </w:rPr>
        <w:t>)</w:t>
      </w:r>
      <w:r>
        <w:rPr>
          <w:rFonts w:ascii="Calibri" w:eastAsia="Calibri" w:hAnsi="Calibri" w:cs="Calibri"/>
          <w:position w:val="1"/>
          <w:sz w:val="33"/>
          <w:szCs w:val="33"/>
        </w:rPr>
        <w:t>:</w:t>
      </w:r>
      <w:r>
        <w:rPr>
          <w:rFonts w:ascii="Calibri" w:eastAsia="Calibri" w:hAnsi="Calibri" w:cs="Calibri"/>
          <w:spacing w:val="5"/>
          <w:position w:val="1"/>
          <w:sz w:val="33"/>
          <w:szCs w:val="33"/>
        </w:rPr>
        <w:t xml:space="preserve"> </w:t>
      </w:r>
      <w:r>
        <w:rPr>
          <w:rFonts w:ascii="Calibri" w:eastAsia="Calibri" w:hAnsi="Calibri" w:cs="Calibri"/>
          <w:spacing w:val="2"/>
          <w:position w:val="1"/>
          <w:sz w:val="33"/>
          <w:szCs w:val="33"/>
        </w:rPr>
        <w:t>v</w:t>
      </w:r>
      <w:r>
        <w:rPr>
          <w:rFonts w:ascii="Calibri" w:eastAsia="Calibri" w:hAnsi="Calibri" w:cs="Calibri"/>
          <w:spacing w:val="-9"/>
          <w:position w:val="1"/>
          <w:sz w:val="33"/>
          <w:szCs w:val="33"/>
        </w:rPr>
        <w:t>o</w:t>
      </w:r>
      <w:r>
        <w:rPr>
          <w:rFonts w:ascii="Calibri" w:eastAsia="Calibri" w:hAnsi="Calibri" w:cs="Calibri"/>
          <w:spacing w:val="6"/>
          <w:position w:val="1"/>
          <w:sz w:val="33"/>
          <w:szCs w:val="33"/>
        </w:rPr>
        <w:t>i</w:t>
      </w:r>
      <w:r>
        <w:rPr>
          <w:rFonts w:ascii="Calibri" w:eastAsia="Calibri" w:hAnsi="Calibri" w:cs="Calibri"/>
          <w:position w:val="1"/>
          <w:sz w:val="33"/>
          <w:szCs w:val="33"/>
        </w:rPr>
        <w:t>d</w:t>
      </w:r>
    </w:p>
    <w:p w:rsidR="006A2205" w:rsidRDefault="00FE42DE" w:rsidP="00FE42DE">
      <w:pPr>
        <w:spacing w:line="500" w:lineRule="exact"/>
        <w:ind w:left="-23" w:right="3982"/>
        <w:jc w:val="right"/>
        <w:rPr>
          <w:rFonts w:ascii="Calibri" w:eastAsia="Calibri" w:hAnsi="Calibri" w:cs="Calibri"/>
          <w:sz w:val="44"/>
          <w:szCs w:val="44"/>
        </w:rPr>
      </w:pPr>
      <w:r>
        <w:br w:type="column"/>
      </w:r>
      <w:r>
        <w:rPr>
          <w:rFonts w:ascii="Calibri" w:eastAsia="Calibri" w:hAnsi="Calibri" w:cs="Calibri"/>
          <w:position w:val="2"/>
          <w:sz w:val="44"/>
          <w:szCs w:val="44"/>
        </w:rPr>
        <w:lastRenderedPageBreak/>
        <w:t>PaF</w:t>
      </w:r>
    </w:p>
    <w:p w:rsidR="006A2205" w:rsidRDefault="006A2205">
      <w:pPr>
        <w:spacing w:before="10" w:line="200" w:lineRule="exact"/>
      </w:pPr>
    </w:p>
    <w:p w:rsidR="006A2205" w:rsidRDefault="00FE42DE">
      <w:pPr>
        <w:ind w:left="166"/>
        <w:rPr>
          <w:rFonts w:ascii="Calibri" w:eastAsia="Calibri" w:hAnsi="Calibri" w:cs="Calibri"/>
          <w:sz w:val="33"/>
          <w:szCs w:val="33"/>
        </w:rPr>
      </w:pPr>
      <w:r>
        <w:rPr>
          <w:rFonts w:ascii="Calibri" w:eastAsia="Calibri" w:hAnsi="Calibri" w:cs="Calibri"/>
          <w:sz w:val="33"/>
          <w:szCs w:val="33"/>
        </w:rPr>
        <w:t>-</w:t>
      </w:r>
      <w:r>
        <w:rPr>
          <w:rFonts w:ascii="Calibri" w:eastAsia="Calibri" w:hAnsi="Calibri" w:cs="Calibri"/>
          <w:spacing w:val="-5"/>
          <w:sz w:val="33"/>
          <w:szCs w:val="33"/>
        </w:rPr>
        <w:t>f</w:t>
      </w:r>
      <w:r>
        <w:rPr>
          <w:rFonts w:ascii="Calibri" w:eastAsia="Calibri" w:hAnsi="Calibri" w:cs="Calibri"/>
          <w:spacing w:val="5"/>
          <w:sz w:val="33"/>
          <w:szCs w:val="33"/>
        </w:rPr>
        <w:t>o</w:t>
      </w:r>
      <w:r>
        <w:rPr>
          <w:rFonts w:ascii="Calibri" w:eastAsia="Calibri" w:hAnsi="Calibri" w:cs="Calibri"/>
          <w:spacing w:val="-5"/>
          <w:sz w:val="33"/>
          <w:szCs w:val="33"/>
        </w:rPr>
        <w:t>r</w:t>
      </w:r>
      <w:r>
        <w:rPr>
          <w:rFonts w:ascii="Calibri" w:eastAsia="Calibri" w:hAnsi="Calibri" w:cs="Calibri"/>
          <w:spacing w:val="11"/>
          <w:sz w:val="33"/>
          <w:szCs w:val="33"/>
        </w:rPr>
        <w:t>m</w:t>
      </w:r>
      <w:r>
        <w:rPr>
          <w:rFonts w:ascii="Calibri" w:eastAsia="Calibri" w:hAnsi="Calibri" w:cs="Calibri"/>
          <w:sz w:val="33"/>
          <w:szCs w:val="33"/>
        </w:rPr>
        <w:t>L</w:t>
      </w:r>
      <w:r>
        <w:rPr>
          <w:rFonts w:ascii="Calibri" w:eastAsia="Calibri" w:hAnsi="Calibri" w:cs="Calibri"/>
          <w:spacing w:val="-7"/>
          <w:sz w:val="33"/>
          <w:szCs w:val="33"/>
        </w:rPr>
        <w:t>a</w:t>
      </w:r>
      <w:r>
        <w:rPr>
          <w:rFonts w:ascii="Calibri" w:eastAsia="Calibri" w:hAnsi="Calibri" w:cs="Calibri"/>
          <w:spacing w:val="5"/>
          <w:sz w:val="33"/>
          <w:szCs w:val="33"/>
        </w:rPr>
        <w:t>b</w:t>
      </w:r>
      <w:r>
        <w:rPr>
          <w:rFonts w:ascii="Calibri" w:eastAsia="Calibri" w:hAnsi="Calibri" w:cs="Calibri"/>
          <w:sz w:val="33"/>
          <w:szCs w:val="33"/>
        </w:rPr>
        <w:t>el</w:t>
      </w:r>
      <w:r>
        <w:rPr>
          <w:rFonts w:ascii="Calibri" w:eastAsia="Calibri" w:hAnsi="Calibri" w:cs="Calibri"/>
          <w:spacing w:val="3"/>
          <w:sz w:val="33"/>
          <w:szCs w:val="33"/>
        </w:rPr>
        <w:t xml:space="preserve"> </w:t>
      </w:r>
      <w:r>
        <w:rPr>
          <w:rFonts w:ascii="Calibri" w:eastAsia="Calibri" w:hAnsi="Calibri" w:cs="Calibri"/>
          <w:sz w:val="33"/>
          <w:szCs w:val="33"/>
        </w:rPr>
        <w:t>:</w:t>
      </w:r>
      <w:r>
        <w:rPr>
          <w:rFonts w:ascii="Calibri" w:eastAsia="Calibri" w:hAnsi="Calibri" w:cs="Calibri"/>
          <w:spacing w:val="1"/>
          <w:sz w:val="33"/>
          <w:szCs w:val="33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33"/>
          <w:szCs w:val="33"/>
        </w:rPr>
        <w:t>L</w:t>
      </w:r>
      <w:r>
        <w:rPr>
          <w:rFonts w:ascii="Calibri" w:eastAsia="Calibri" w:hAnsi="Calibri" w:cs="Calibri"/>
          <w:spacing w:val="6"/>
          <w:sz w:val="33"/>
          <w:szCs w:val="33"/>
        </w:rPr>
        <w:t>a</w:t>
      </w:r>
      <w:r>
        <w:rPr>
          <w:rFonts w:ascii="Calibri" w:eastAsia="Calibri" w:hAnsi="Calibri" w:cs="Calibri"/>
          <w:spacing w:val="-9"/>
          <w:sz w:val="33"/>
          <w:szCs w:val="33"/>
        </w:rPr>
        <w:t>b</w:t>
      </w:r>
      <w:r>
        <w:rPr>
          <w:rFonts w:ascii="Calibri" w:eastAsia="Calibri" w:hAnsi="Calibri" w:cs="Calibri"/>
          <w:w w:val="101"/>
          <w:sz w:val="33"/>
          <w:szCs w:val="33"/>
        </w:rPr>
        <w:t>el</w:t>
      </w:r>
    </w:p>
    <w:p w:rsidR="006A2205" w:rsidRDefault="00FE42DE">
      <w:pPr>
        <w:spacing w:line="400" w:lineRule="exact"/>
        <w:ind w:left="166"/>
        <w:rPr>
          <w:rFonts w:ascii="Calibri" w:eastAsia="Calibri" w:hAnsi="Calibri" w:cs="Calibri"/>
          <w:sz w:val="33"/>
          <w:szCs w:val="33"/>
        </w:rPr>
      </w:pPr>
      <w:r>
        <w:rPr>
          <w:rFonts w:ascii="Calibri" w:eastAsia="Calibri" w:hAnsi="Calibri" w:cs="Calibri"/>
          <w:position w:val="1"/>
          <w:sz w:val="33"/>
          <w:szCs w:val="33"/>
        </w:rPr>
        <w:t>-</w:t>
      </w:r>
      <w:r>
        <w:rPr>
          <w:rFonts w:ascii="Calibri" w:eastAsia="Calibri" w:hAnsi="Calibri" w:cs="Calibri"/>
          <w:spacing w:val="-2"/>
          <w:position w:val="1"/>
          <w:sz w:val="33"/>
          <w:szCs w:val="33"/>
        </w:rPr>
        <w:t>m</w:t>
      </w:r>
      <w:r>
        <w:rPr>
          <w:rFonts w:ascii="Calibri" w:eastAsia="Calibri" w:hAnsi="Calibri" w:cs="Calibri"/>
          <w:position w:val="1"/>
          <w:sz w:val="33"/>
          <w:szCs w:val="33"/>
        </w:rPr>
        <w:t>L</w:t>
      </w:r>
      <w:r>
        <w:rPr>
          <w:rFonts w:ascii="Calibri" w:eastAsia="Calibri" w:hAnsi="Calibri" w:cs="Calibri"/>
          <w:spacing w:val="6"/>
          <w:position w:val="1"/>
          <w:sz w:val="33"/>
          <w:szCs w:val="33"/>
        </w:rPr>
        <w:t>a</w:t>
      </w:r>
      <w:r>
        <w:rPr>
          <w:rFonts w:ascii="Calibri" w:eastAsia="Calibri" w:hAnsi="Calibri" w:cs="Calibri"/>
          <w:spacing w:val="-8"/>
          <w:position w:val="1"/>
          <w:sz w:val="33"/>
          <w:szCs w:val="33"/>
        </w:rPr>
        <w:t>b</w:t>
      </w:r>
      <w:r>
        <w:rPr>
          <w:rFonts w:ascii="Calibri" w:eastAsia="Calibri" w:hAnsi="Calibri" w:cs="Calibri"/>
          <w:spacing w:val="1"/>
          <w:position w:val="1"/>
          <w:sz w:val="33"/>
          <w:szCs w:val="33"/>
        </w:rPr>
        <w:t>e</w:t>
      </w:r>
      <w:r>
        <w:rPr>
          <w:rFonts w:ascii="Calibri" w:eastAsia="Calibri" w:hAnsi="Calibri" w:cs="Calibri"/>
          <w:spacing w:val="4"/>
          <w:position w:val="1"/>
          <w:sz w:val="33"/>
          <w:szCs w:val="33"/>
        </w:rPr>
        <w:t>l</w:t>
      </w:r>
      <w:r>
        <w:rPr>
          <w:rFonts w:ascii="Calibri" w:eastAsia="Calibri" w:hAnsi="Calibri" w:cs="Calibri"/>
          <w:position w:val="1"/>
          <w:sz w:val="33"/>
          <w:szCs w:val="33"/>
        </w:rPr>
        <w:t>: L</w:t>
      </w:r>
      <w:r>
        <w:rPr>
          <w:rFonts w:ascii="Calibri" w:eastAsia="Calibri" w:hAnsi="Calibri" w:cs="Calibri"/>
          <w:spacing w:val="6"/>
          <w:position w:val="1"/>
          <w:sz w:val="33"/>
          <w:szCs w:val="33"/>
        </w:rPr>
        <w:t>a</w:t>
      </w:r>
      <w:r>
        <w:rPr>
          <w:rFonts w:ascii="Calibri" w:eastAsia="Calibri" w:hAnsi="Calibri" w:cs="Calibri"/>
          <w:spacing w:val="-8"/>
          <w:position w:val="1"/>
          <w:sz w:val="33"/>
          <w:szCs w:val="33"/>
        </w:rPr>
        <w:t>b</w:t>
      </w:r>
      <w:r>
        <w:rPr>
          <w:rFonts w:ascii="Calibri" w:eastAsia="Calibri" w:hAnsi="Calibri" w:cs="Calibri"/>
          <w:spacing w:val="1"/>
          <w:position w:val="1"/>
          <w:sz w:val="33"/>
          <w:szCs w:val="33"/>
        </w:rPr>
        <w:t>e</w:t>
      </w:r>
      <w:r>
        <w:rPr>
          <w:rFonts w:ascii="Calibri" w:eastAsia="Calibri" w:hAnsi="Calibri" w:cs="Calibri"/>
          <w:position w:val="1"/>
          <w:sz w:val="33"/>
          <w:szCs w:val="33"/>
        </w:rPr>
        <w:t>l</w:t>
      </w:r>
    </w:p>
    <w:p w:rsidR="006A2205" w:rsidRDefault="00FE42DE">
      <w:pPr>
        <w:spacing w:line="380" w:lineRule="exact"/>
        <w:ind w:left="166"/>
        <w:rPr>
          <w:rFonts w:ascii="Calibri" w:eastAsia="Calibri" w:hAnsi="Calibri" w:cs="Calibri"/>
          <w:sz w:val="33"/>
          <w:szCs w:val="33"/>
        </w:rPr>
      </w:pPr>
      <w:r>
        <w:rPr>
          <w:rFonts w:ascii="Calibri" w:eastAsia="Calibri" w:hAnsi="Calibri" w:cs="Calibri"/>
          <w:position w:val="1"/>
          <w:sz w:val="33"/>
          <w:szCs w:val="33"/>
        </w:rPr>
        <w:t>-</w:t>
      </w:r>
      <w:r>
        <w:rPr>
          <w:rFonts w:ascii="Calibri" w:eastAsia="Calibri" w:hAnsi="Calibri" w:cs="Calibri"/>
          <w:spacing w:val="-5"/>
          <w:position w:val="1"/>
          <w:sz w:val="33"/>
          <w:szCs w:val="33"/>
        </w:rPr>
        <w:t>r</w:t>
      </w:r>
      <w:r>
        <w:rPr>
          <w:rFonts w:ascii="Calibri" w:eastAsia="Calibri" w:hAnsi="Calibri" w:cs="Calibri"/>
          <w:position w:val="1"/>
          <w:sz w:val="33"/>
          <w:szCs w:val="33"/>
        </w:rPr>
        <w:t>L</w:t>
      </w:r>
      <w:r>
        <w:rPr>
          <w:rFonts w:ascii="Calibri" w:eastAsia="Calibri" w:hAnsi="Calibri" w:cs="Calibri"/>
          <w:spacing w:val="6"/>
          <w:position w:val="1"/>
          <w:sz w:val="33"/>
          <w:szCs w:val="33"/>
        </w:rPr>
        <w:t>a</w:t>
      </w:r>
      <w:r>
        <w:rPr>
          <w:rFonts w:ascii="Calibri" w:eastAsia="Calibri" w:hAnsi="Calibri" w:cs="Calibri"/>
          <w:spacing w:val="5"/>
          <w:position w:val="1"/>
          <w:sz w:val="33"/>
          <w:szCs w:val="33"/>
        </w:rPr>
        <w:t>b</w:t>
      </w:r>
      <w:r>
        <w:rPr>
          <w:rFonts w:ascii="Calibri" w:eastAsia="Calibri" w:hAnsi="Calibri" w:cs="Calibri"/>
          <w:position w:val="1"/>
          <w:sz w:val="33"/>
          <w:szCs w:val="33"/>
        </w:rPr>
        <w:t>el</w:t>
      </w:r>
      <w:r>
        <w:rPr>
          <w:rFonts w:ascii="Calibri" w:eastAsia="Calibri" w:hAnsi="Calibri" w:cs="Calibri"/>
          <w:spacing w:val="-1"/>
          <w:position w:val="1"/>
          <w:sz w:val="33"/>
          <w:szCs w:val="33"/>
        </w:rPr>
        <w:t xml:space="preserve"> </w:t>
      </w:r>
      <w:r>
        <w:rPr>
          <w:rFonts w:ascii="Calibri" w:eastAsia="Calibri" w:hAnsi="Calibri" w:cs="Calibri"/>
          <w:position w:val="1"/>
          <w:sz w:val="33"/>
          <w:szCs w:val="33"/>
        </w:rPr>
        <w:t>:</w:t>
      </w:r>
      <w:r>
        <w:rPr>
          <w:rFonts w:ascii="Calibri" w:eastAsia="Calibri" w:hAnsi="Calibri" w:cs="Calibri"/>
          <w:spacing w:val="1"/>
          <w:position w:val="1"/>
          <w:sz w:val="33"/>
          <w:szCs w:val="33"/>
        </w:rPr>
        <w:t xml:space="preserve"> </w:t>
      </w:r>
      <w:r>
        <w:rPr>
          <w:rFonts w:ascii="Calibri" w:eastAsia="Calibri" w:hAnsi="Calibri" w:cs="Calibri"/>
          <w:spacing w:val="-1"/>
          <w:w w:val="101"/>
          <w:position w:val="1"/>
          <w:sz w:val="33"/>
          <w:szCs w:val="33"/>
        </w:rPr>
        <w:t>L</w:t>
      </w:r>
      <w:r>
        <w:rPr>
          <w:rFonts w:ascii="Calibri" w:eastAsia="Calibri" w:hAnsi="Calibri" w:cs="Calibri"/>
          <w:spacing w:val="6"/>
          <w:position w:val="1"/>
          <w:sz w:val="33"/>
          <w:szCs w:val="33"/>
        </w:rPr>
        <w:t>a</w:t>
      </w:r>
      <w:r>
        <w:rPr>
          <w:rFonts w:ascii="Calibri" w:eastAsia="Calibri" w:hAnsi="Calibri" w:cs="Calibri"/>
          <w:spacing w:val="-9"/>
          <w:position w:val="1"/>
          <w:sz w:val="33"/>
          <w:szCs w:val="33"/>
        </w:rPr>
        <w:t>b</w:t>
      </w:r>
      <w:r>
        <w:rPr>
          <w:rFonts w:ascii="Calibri" w:eastAsia="Calibri" w:hAnsi="Calibri" w:cs="Calibri"/>
          <w:w w:val="101"/>
          <w:position w:val="1"/>
          <w:sz w:val="33"/>
          <w:szCs w:val="33"/>
        </w:rPr>
        <w:t>el</w:t>
      </w:r>
    </w:p>
    <w:p w:rsidR="006A2205" w:rsidRDefault="00FE42DE">
      <w:pPr>
        <w:spacing w:line="400" w:lineRule="exact"/>
        <w:ind w:left="166"/>
        <w:rPr>
          <w:rFonts w:ascii="Calibri" w:eastAsia="Calibri" w:hAnsi="Calibri" w:cs="Calibri"/>
          <w:sz w:val="33"/>
          <w:szCs w:val="33"/>
        </w:rPr>
      </w:pPr>
      <w:r>
        <w:rPr>
          <w:rFonts w:ascii="Calibri" w:eastAsia="Calibri" w:hAnsi="Calibri" w:cs="Calibri"/>
          <w:position w:val="1"/>
          <w:sz w:val="33"/>
          <w:szCs w:val="33"/>
        </w:rPr>
        <w:t>-</w:t>
      </w:r>
      <w:r>
        <w:rPr>
          <w:rFonts w:ascii="Calibri" w:eastAsia="Calibri" w:hAnsi="Calibri" w:cs="Calibri"/>
          <w:spacing w:val="6"/>
          <w:position w:val="1"/>
          <w:sz w:val="33"/>
          <w:szCs w:val="33"/>
        </w:rPr>
        <w:t>p</w:t>
      </w:r>
      <w:r>
        <w:rPr>
          <w:rFonts w:ascii="Calibri" w:eastAsia="Calibri" w:hAnsi="Calibri" w:cs="Calibri"/>
          <w:position w:val="1"/>
          <w:sz w:val="33"/>
          <w:szCs w:val="33"/>
        </w:rPr>
        <w:t>L</w:t>
      </w:r>
      <w:r>
        <w:rPr>
          <w:rFonts w:ascii="Calibri" w:eastAsia="Calibri" w:hAnsi="Calibri" w:cs="Calibri"/>
          <w:spacing w:val="-7"/>
          <w:position w:val="1"/>
          <w:sz w:val="33"/>
          <w:szCs w:val="33"/>
        </w:rPr>
        <w:t>a</w:t>
      </w:r>
      <w:r>
        <w:rPr>
          <w:rFonts w:ascii="Calibri" w:eastAsia="Calibri" w:hAnsi="Calibri" w:cs="Calibri"/>
          <w:spacing w:val="6"/>
          <w:position w:val="1"/>
          <w:sz w:val="33"/>
          <w:szCs w:val="33"/>
        </w:rPr>
        <w:t>b</w:t>
      </w:r>
      <w:r>
        <w:rPr>
          <w:rFonts w:ascii="Calibri" w:eastAsia="Calibri" w:hAnsi="Calibri" w:cs="Calibri"/>
          <w:spacing w:val="1"/>
          <w:position w:val="1"/>
          <w:sz w:val="33"/>
          <w:szCs w:val="33"/>
        </w:rPr>
        <w:t>e</w:t>
      </w:r>
      <w:r>
        <w:rPr>
          <w:rFonts w:ascii="Calibri" w:eastAsia="Calibri" w:hAnsi="Calibri" w:cs="Calibri"/>
          <w:spacing w:val="-4"/>
          <w:position w:val="1"/>
          <w:sz w:val="33"/>
          <w:szCs w:val="33"/>
        </w:rPr>
        <w:t>l</w:t>
      </w:r>
      <w:r>
        <w:rPr>
          <w:rFonts w:ascii="Calibri" w:eastAsia="Calibri" w:hAnsi="Calibri" w:cs="Calibri"/>
          <w:position w:val="1"/>
          <w:sz w:val="33"/>
          <w:szCs w:val="33"/>
        </w:rPr>
        <w:t>: L</w:t>
      </w:r>
      <w:r>
        <w:rPr>
          <w:rFonts w:ascii="Calibri" w:eastAsia="Calibri" w:hAnsi="Calibri" w:cs="Calibri"/>
          <w:spacing w:val="6"/>
          <w:position w:val="1"/>
          <w:sz w:val="33"/>
          <w:szCs w:val="33"/>
        </w:rPr>
        <w:t>a</w:t>
      </w:r>
      <w:r>
        <w:rPr>
          <w:rFonts w:ascii="Calibri" w:eastAsia="Calibri" w:hAnsi="Calibri" w:cs="Calibri"/>
          <w:spacing w:val="-8"/>
          <w:position w:val="1"/>
          <w:sz w:val="33"/>
          <w:szCs w:val="33"/>
        </w:rPr>
        <w:t>b</w:t>
      </w:r>
      <w:r>
        <w:rPr>
          <w:rFonts w:ascii="Calibri" w:eastAsia="Calibri" w:hAnsi="Calibri" w:cs="Calibri"/>
          <w:spacing w:val="1"/>
          <w:position w:val="1"/>
          <w:sz w:val="33"/>
          <w:szCs w:val="33"/>
        </w:rPr>
        <w:t>e</w:t>
      </w:r>
      <w:r>
        <w:rPr>
          <w:rFonts w:ascii="Calibri" w:eastAsia="Calibri" w:hAnsi="Calibri" w:cs="Calibri"/>
          <w:position w:val="1"/>
          <w:sz w:val="33"/>
          <w:szCs w:val="33"/>
        </w:rPr>
        <w:t>l</w:t>
      </w:r>
    </w:p>
    <w:p w:rsidR="006A2205" w:rsidRDefault="00FE42DE">
      <w:pPr>
        <w:spacing w:line="380" w:lineRule="exact"/>
        <w:ind w:left="166"/>
        <w:rPr>
          <w:rFonts w:ascii="Calibri" w:eastAsia="Calibri" w:hAnsi="Calibri" w:cs="Calibri"/>
          <w:sz w:val="33"/>
          <w:szCs w:val="33"/>
        </w:rPr>
      </w:pPr>
      <w:r>
        <w:rPr>
          <w:rFonts w:ascii="Calibri" w:eastAsia="Calibri" w:hAnsi="Calibri" w:cs="Calibri"/>
          <w:position w:val="1"/>
          <w:sz w:val="33"/>
          <w:szCs w:val="33"/>
        </w:rPr>
        <w:t>-</w:t>
      </w:r>
      <w:r>
        <w:rPr>
          <w:rFonts w:ascii="Calibri" w:eastAsia="Calibri" w:hAnsi="Calibri" w:cs="Calibri"/>
          <w:spacing w:val="6"/>
          <w:position w:val="1"/>
          <w:sz w:val="33"/>
          <w:szCs w:val="33"/>
        </w:rPr>
        <w:t>q</w:t>
      </w:r>
      <w:r>
        <w:rPr>
          <w:rFonts w:ascii="Calibri" w:eastAsia="Calibri" w:hAnsi="Calibri" w:cs="Calibri"/>
          <w:position w:val="1"/>
          <w:sz w:val="33"/>
          <w:szCs w:val="33"/>
        </w:rPr>
        <w:t>L</w:t>
      </w:r>
      <w:r>
        <w:rPr>
          <w:rFonts w:ascii="Calibri" w:eastAsia="Calibri" w:hAnsi="Calibri" w:cs="Calibri"/>
          <w:spacing w:val="-7"/>
          <w:position w:val="1"/>
          <w:sz w:val="33"/>
          <w:szCs w:val="33"/>
        </w:rPr>
        <w:t>a</w:t>
      </w:r>
      <w:r>
        <w:rPr>
          <w:rFonts w:ascii="Calibri" w:eastAsia="Calibri" w:hAnsi="Calibri" w:cs="Calibri"/>
          <w:spacing w:val="6"/>
          <w:position w:val="1"/>
          <w:sz w:val="33"/>
          <w:szCs w:val="33"/>
        </w:rPr>
        <w:t>b</w:t>
      </w:r>
      <w:r>
        <w:rPr>
          <w:rFonts w:ascii="Calibri" w:eastAsia="Calibri" w:hAnsi="Calibri" w:cs="Calibri"/>
          <w:spacing w:val="1"/>
          <w:position w:val="1"/>
          <w:sz w:val="33"/>
          <w:szCs w:val="33"/>
        </w:rPr>
        <w:t>e</w:t>
      </w:r>
      <w:r>
        <w:rPr>
          <w:rFonts w:ascii="Calibri" w:eastAsia="Calibri" w:hAnsi="Calibri" w:cs="Calibri"/>
          <w:spacing w:val="-4"/>
          <w:position w:val="1"/>
          <w:sz w:val="33"/>
          <w:szCs w:val="33"/>
        </w:rPr>
        <w:t>l</w:t>
      </w:r>
      <w:r>
        <w:rPr>
          <w:rFonts w:ascii="Calibri" w:eastAsia="Calibri" w:hAnsi="Calibri" w:cs="Calibri"/>
          <w:position w:val="1"/>
          <w:sz w:val="33"/>
          <w:szCs w:val="33"/>
        </w:rPr>
        <w:t>: L</w:t>
      </w:r>
      <w:r>
        <w:rPr>
          <w:rFonts w:ascii="Calibri" w:eastAsia="Calibri" w:hAnsi="Calibri" w:cs="Calibri"/>
          <w:spacing w:val="6"/>
          <w:position w:val="1"/>
          <w:sz w:val="33"/>
          <w:szCs w:val="33"/>
        </w:rPr>
        <w:t>a</w:t>
      </w:r>
      <w:r>
        <w:rPr>
          <w:rFonts w:ascii="Calibri" w:eastAsia="Calibri" w:hAnsi="Calibri" w:cs="Calibri"/>
          <w:spacing w:val="-8"/>
          <w:position w:val="1"/>
          <w:sz w:val="33"/>
          <w:szCs w:val="33"/>
        </w:rPr>
        <w:t>b</w:t>
      </w:r>
      <w:r>
        <w:rPr>
          <w:rFonts w:ascii="Calibri" w:eastAsia="Calibri" w:hAnsi="Calibri" w:cs="Calibri"/>
          <w:spacing w:val="1"/>
          <w:position w:val="1"/>
          <w:sz w:val="33"/>
          <w:szCs w:val="33"/>
        </w:rPr>
        <w:t>e</w:t>
      </w:r>
      <w:r>
        <w:rPr>
          <w:rFonts w:ascii="Calibri" w:eastAsia="Calibri" w:hAnsi="Calibri" w:cs="Calibri"/>
          <w:position w:val="1"/>
          <w:sz w:val="33"/>
          <w:szCs w:val="33"/>
        </w:rPr>
        <w:t>l</w:t>
      </w:r>
    </w:p>
    <w:p w:rsidR="006A2205" w:rsidRDefault="00FE42DE">
      <w:pPr>
        <w:spacing w:line="380" w:lineRule="exact"/>
        <w:ind w:left="166"/>
        <w:rPr>
          <w:rFonts w:ascii="Calibri" w:eastAsia="Calibri" w:hAnsi="Calibri" w:cs="Calibri"/>
          <w:sz w:val="33"/>
          <w:szCs w:val="33"/>
        </w:rPr>
      </w:pPr>
      <w:r>
        <w:rPr>
          <w:rFonts w:ascii="Calibri" w:eastAsia="Calibri" w:hAnsi="Calibri" w:cs="Calibri"/>
          <w:position w:val="1"/>
          <w:sz w:val="33"/>
          <w:szCs w:val="33"/>
        </w:rPr>
        <w:t>-t</w:t>
      </w:r>
      <w:r>
        <w:rPr>
          <w:rFonts w:ascii="Calibri" w:eastAsia="Calibri" w:hAnsi="Calibri" w:cs="Calibri"/>
          <w:spacing w:val="-2"/>
          <w:position w:val="1"/>
          <w:sz w:val="33"/>
          <w:szCs w:val="33"/>
        </w:rPr>
        <w:t>L</w:t>
      </w:r>
      <w:r>
        <w:rPr>
          <w:rFonts w:ascii="Calibri" w:eastAsia="Calibri" w:hAnsi="Calibri" w:cs="Calibri"/>
          <w:spacing w:val="7"/>
          <w:position w:val="1"/>
          <w:sz w:val="33"/>
          <w:szCs w:val="33"/>
        </w:rPr>
        <w:t>a</w:t>
      </w:r>
      <w:r>
        <w:rPr>
          <w:rFonts w:ascii="Calibri" w:eastAsia="Calibri" w:hAnsi="Calibri" w:cs="Calibri"/>
          <w:spacing w:val="-8"/>
          <w:position w:val="1"/>
          <w:sz w:val="33"/>
          <w:szCs w:val="33"/>
        </w:rPr>
        <w:t>b</w:t>
      </w:r>
      <w:r>
        <w:rPr>
          <w:rFonts w:ascii="Calibri" w:eastAsia="Calibri" w:hAnsi="Calibri" w:cs="Calibri"/>
          <w:position w:val="1"/>
          <w:sz w:val="33"/>
          <w:szCs w:val="33"/>
        </w:rPr>
        <w:t>e</w:t>
      </w:r>
      <w:r>
        <w:rPr>
          <w:rFonts w:ascii="Calibri" w:eastAsia="Calibri" w:hAnsi="Calibri" w:cs="Calibri"/>
          <w:spacing w:val="2"/>
          <w:position w:val="1"/>
          <w:sz w:val="33"/>
          <w:szCs w:val="33"/>
        </w:rPr>
        <w:t>l</w:t>
      </w:r>
      <w:r>
        <w:rPr>
          <w:rFonts w:ascii="Calibri" w:eastAsia="Calibri" w:hAnsi="Calibri" w:cs="Calibri"/>
          <w:position w:val="1"/>
          <w:sz w:val="33"/>
          <w:szCs w:val="33"/>
        </w:rPr>
        <w:t>:</w:t>
      </w:r>
      <w:r>
        <w:rPr>
          <w:rFonts w:ascii="Calibri" w:eastAsia="Calibri" w:hAnsi="Calibri" w:cs="Calibri"/>
          <w:spacing w:val="7"/>
          <w:position w:val="1"/>
          <w:sz w:val="33"/>
          <w:szCs w:val="33"/>
        </w:rPr>
        <w:t xml:space="preserve"> </w:t>
      </w:r>
      <w:r>
        <w:rPr>
          <w:rFonts w:ascii="Calibri" w:eastAsia="Calibri" w:hAnsi="Calibri" w:cs="Calibri"/>
          <w:spacing w:val="-1"/>
          <w:w w:val="101"/>
          <w:position w:val="1"/>
          <w:sz w:val="33"/>
          <w:szCs w:val="33"/>
        </w:rPr>
        <w:t>L</w:t>
      </w:r>
      <w:r>
        <w:rPr>
          <w:rFonts w:ascii="Calibri" w:eastAsia="Calibri" w:hAnsi="Calibri" w:cs="Calibri"/>
          <w:spacing w:val="6"/>
          <w:position w:val="1"/>
          <w:sz w:val="33"/>
          <w:szCs w:val="33"/>
        </w:rPr>
        <w:t>a</w:t>
      </w:r>
      <w:r>
        <w:rPr>
          <w:rFonts w:ascii="Calibri" w:eastAsia="Calibri" w:hAnsi="Calibri" w:cs="Calibri"/>
          <w:spacing w:val="-9"/>
          <w:position w:val="1"/>
          <w:sz w:val="33"/>
          <w:szCs w:val="33"/>
        </w:rPr>
        <w:t>b</w:t>
      </w:r>
      <w:r>
        <w:rPr>
          <w:rFonts w:ascii="Calibri" w:eastAsia="Calibri" w:hAnsi="Calibri" w:cs="Calibri"/>
          <w:w w:val="101"/>
          <w:position w:val="1"/>
          <w:sz w:val="33"/>
          <w:szCs w:val="33"/>
        </w:rPr>
        <w:t>el</w:t>
      </w:r>
    </w:p>
    <w:p w:rsidR="006A2205" w:rsidRDefault="00FE42DE">
      <w:pPr>
        <w:spacing w:line="400" w:lineRule="exact"/>
        <w:ind w:left="166"/>
        <w:rPr>
          <w:rFonts w:ascii="Calibri" w:eastAsia="Calibri" w:hAnsi="Calibri" w:cs="Calibri"/>
          <w:sz w:val="33"/>
          <w:szCs w:val="33"/>
        </w:rPr>
      </w:pPr>
      <w:r>
        <w:rPr>
          <w:rFonts w:ascii="Calibri" w:eastAsia="Calibri" w:hAnsi="Calibri" w:cs="Calibri"/>
          <w:position w:val="1"/>
          <w:sz w:val="33"/>
          <w:szCs w:val="33"/>
        </w:rPr>
        <w:t>-</w:t>
      </w:r>
      <w:r>
        <w:rPr>
          <w:rFonts w:ascii="Calibri" w:eastAsia="Calibri" w:hAnsi="Calibri" w:cs="Calibri"/>
          <w:spacing w:val="-2"/>
          <w:position w:val="1"/>
          <w:sz w:val="33"/>
          <w:szCs w:val="33"/>
        </w:rPr>
        <w:t>m</w:t>
      </w:r>
      <w:r>
        <w:rPr>
          <w:rFonts w:ascii="Calibri" w:eastAsia="Calibri" w:hAnsi="Calibri" w:cs="Calibri"/>
          <w:position w:val="1"/>
          <w:sz w:val="33"/>
          <w:szCs w:val="33"/>
        </w:rPr>
        <w:t>te</w:t>
      </w:r>
      <w:r>
        <w:rPr>
          <w:rFonts w:ascii="Calibri" w:eastAsia="Calibri" w:hAnsi="Calibri" w:cs="Calibri"/>
          <w:spacing w:val="9"/>
          <w:position w:val="1"/>
          <w:sz w:val="33"/>
          <w:szCs w:val="33"/>
        </w:rPr>
        <w:t>x</w:t>
      </w:r>
      <w:r>
        <w:rPr>
          <w:rFonts w:ascii="Calibri" w:eastAsia="Calibri" w:hAnsi="Calibri" w:cs="Calibri"/>
          <w:position w:val="1"/>
          <w:sz w:val="33"/>
          <w:szCs w:val="33"/>
        </w:rPr>
        <w:t>tB</w:t>
      </w:r>
      <w:r>
        <w:rPr>
          <w:rFonts w:ascii="Calibri" w:eastAsia="Calibri" w:hAnsi="Calibri" w:cs="Calibri"/>
          <w:spacing w:val="-9"/>
          <w:position w:val="1"/>
          <w:sz w:val="33"/>
          <w:szCs w:val="33"/>
        </w:rPr>
        <w:t>o</w:t>
      </w:r>
      <w:r>
        <w:rPr>
          <w:rFonts w:ascii="Calibri" w:eastAsia="Calibri" w:hAnsi="Calibri" w:cs="Calibri"/>
          <w:spacing w:val="4"/>
          <w:position w:val="1"/>
          <w:sz w:val="33"/>
          <w:szCs w:val="33"/>
        </w:rPr>
        <w:t>x</w:t>
      </w:r>
      <w:r>
        <w:rPr>
          <w:rFonts w:ascii="Calibri" w:eastAsia="Calibri" w:hAnsi="Calibri" w:cs="Calibri"/>
          <w:position w:val="1"/>
          <w:sz w:val="33"/>
          <w:szCs w:val="33"/>
        </w:rPr>
        <w:t xml:space="preserve">: </w:t>
      </w:r>
      <w:r>
        <w:rPr>
          <w:rFonts w:ascii="Calibri" w:eastAsia="Calibri" w:hAnsi="Calibri" w:cs="Calibri"/>
          <w:spacing w:val="4"/>
          <w:position w:val="1"/>
          <w:sz w:val="33"/>
          <w:szCs w:val="33"/>
        </w:rPr>
        <w:t>T</w:t>
      </w:r>
      <w:r>
        <w:rPr>
          <w:rFonts w:ascii="Calibri" w:eastAsia="Calibri" w:hAnsi="Calibri" w:cs="Calibri"/>
          <w:spacing w:val="1"/>
          <w:position w:val="1"/>
          <w:sz w:val="33"/>
          <w:szCs w:val="33"/>
        </w:rPr>
        <w:t>e</w:t>
      </w:r>
      <w:r>
        <w:rPr>
          <w:rFonts w:ascii="Calibri" w:eastAsia="Calibri" w:hAnsi="Calibri" w:cs="Calibri"/>
          <w:spacing w:val="-5"/>
          <w:position w:val="1"/>
          <w:sz w:val="33"/>
          <w:szCs w:val="33"/>
        </w:rPr>
        <w:t>x</w:t>
      </w:r>
      <w:r>
        <w:rPr>
          <w:rFonts w:ascii="Calibri" w:eastAsia="Calibri" w:hAnsi="Calibri" w:cs="Calibri"/>
          <w:position w:val="1"/>
          <w:sz w:val="33"/>
          <w:szCs w:val="33"/>
        </w:rPr>
        <w:t>t</w:t>
      </w:r>
      <w:r>
        <w:rPr>
          <w:rFonts w:ascii="Calibri" w:eastAsia="Calibri" w:hAnsi="Calibri" w:cs="Calibri"/>
          <w:spacing w:val="5"/>
          <w:position w:val="1"/>
          <w:sz w:val="33"/>
          <w:szCs w:val="33"/>
        </w:rPr>
        <w:t>b</w:t>
      </w:r>
      <w:r>
        <w:rPr>
          <w:rFonts w:ascii="Calibri" w:eastAsia="Calibri" w:hAnsi="Calibri" w:cs="Calibri"/>
          <w:spacing w:val="-9"/>
          <w:position w:val="1"/>
          <w:sz w:val="33"/>
          <w:szCs w:val="33"/>
        </w:rPr>
        <w:t>o</w:t>
      </w:r>
      <w:r>
        <w:rPr>
          <w:rFonts w:ascii="Calibri" w:eastAsia="Calibri" w:hAnsi="Calibri" w:cs="Calibri"/>
          <w:position w:val="1"/>
          <w:sz w:val="33"/>
          <w:szCs w:val="33"/>
        </w:rPr>
        <w:t>x</w:t>
      </w:r>
    </w:p>
    <w:p w:rsidR="006A2205" w:rsidRDefault="00FE42DE">
      <w:pPr>
        <w:spacing w:line="380" w:lineRule="exact"/>
        <w:ind w:left="166"/>
        <w:rPr>
          <w:rFonts w:ascii="Calibri" w:eastAsia="Calibri" w:hAnsi="Calibri" w:cs="Calibri"/>
          <w:sz w:val="33"/>
          <w:szCs w:val="33"/>
        </w:rPr>
      </w:pPr>
      <w:r>
        <w:rPr>
          <w:rFonts w:ascii="Calibri" w:eastAsia="Calibri" w:hAnsi="Calibri" w:cs="Calibri"/>
          <w:position w:val="1"/>
          <w:sz w:val="33"/>
          <w:szCs w:val="33"/>
        </w:rPr>
        <w:t>-</w:t>
      </w:r>
      <w:r>
        <w:rPr>
          <w:rFonts w:ascii="Calibri" w:eastAsia="Calibri" w:hAnsi="Calibri" w:cs="Calibri"/>
          <w:spacing w:val="-5"/>
          <w:position w:val="1"/>
          <w:sz w:val="33"/>
          <w:szCs w:val="33"/>
        </w:rPr>
        <w:t>r</w:t>
      </w:r>
      <w:r>
        <w:rPr>
          <w:rFonts w:ascii="Calibri" w:eastAsia="Calibri" w:hAnsi="Calibri" w:cs="Calibri"/>
          <w:position w:val="1"/>
          <w:sz w:val="33"/>
          <w:szCs w:val="33"/>
        </w:rPr>
        <w:t>te</w:t>
      </w:r>
      <w:r>
        <w:rPr>
          <w:rFonts w:ascii="Calibri" w:eastAsia="Calibri" w:hAnsi="Calibri" w:cs="Calibri"/>
          <w:spacing w:val="9"/>
          <w:position w:val="1"/>
          <w:sz w:val="33"/>
          <w:szCs w:val="33"/>
        </w:rPr>
        <w:t>x</w:t>
      </w:r>
      <w:r>
        <w:rPr>
          <w:rFonts w:ascii="Calibri" w:eastAsia="Calibri" w:hAnsi="Calibri" w:cs="Calibri"/>
          <w:position w:val="1"/>
          <w:sz w:val="33"/>
          <w:szCs w:val="33"/>
        </w:rPr>
        <w:t>tB</w:t>
      </w:r>
      <w:r>
        <w:rPr>
          <w:rFonts w:ascii="Calibri" w:eastAsia="Calibri" w:hAnsi="Calibri" w:cs="Calibri"/>
          <w:spacing w:val="-9"/>
          <w:position w:val="1"/>
          <w:sz w:val="33"/>
          <w:szCs w:val="33"/>
        </w:rPr>
        <w:t>o</w:t>
      </w:r>
      <w:r>
        <w:rPr>
          <w:rFonts w:ascii="Calibri" w:eastAsia="Calibri" w:hAnsi="Calibri" w:cs="Calibri"/>
          <w:spacing w:val="7"/>
          <w:position w:val="1"/>
          <w:sz w:val="33"/>
          <w:szCs w:val="33"/>
        </w:rPr>
        <w:t>x</w:t>
      </w:r>
      <w:r>
        <w:rPr>
          <w:rFonts w:ascii="Calibri" w:eastAsia="Calibri" w:hAnsi="Calibri" w:cs="Calibri"/>
          <w:position w:val="1"/>
          <w:sz w:val="33"/>
          <w:szCs w:val="33"/>
        </w:rPr>
        <w:t>:</w:t>
      </w:r>
      <w:r>
        <w:rPr>
          <w:rFonts w:ascii="Calibri" w:eastAsia="Calibri" w:hAnsi="Calibri" w:cs="Calibri"/>
          <w:spacing w:val="1"/>
          <w:position w:val="1"/>
          <w:sz w:val="33"/>
          <w:szCs w:val="33"/>
        </w:rPr>
        <w:t xml:space="preserve"> </w:t>
      </w:r>
      <w:r>
        <w:rPr>
          <w:rFonts w:ascii="Calibri" w:eastAsia="Calibri" w:hAnsi="Calibri" w:cs="Calibri"/>
          <w:spacing w:val="4"/>
          <w:position w:val="1"/>
          <w:sz w:val="33"/>
          <w:szCs w:val="33"/>
        </w:rPr>
        <w:t>T</w:t>
      </w:r>
      <w:r>
        <w:rPr>
          <w:rFonts w:ascii="Calibri" w:eastAsia="Calibri" w:hAnsi="Calibri" w:cs="Calibri"/>
          <w:position w:val="1"/>
          <w:sz w:val="33"/>
          <w:szCs w:val="33"/>
        </w:rPr>
        <w:t>e</w:t>
      </w:r>
      <w:r>
        <w:rPr>
          <w:rFonts w:ascii="Calibri" w:eastAsia="Calibri" w:hAnsi="Calibri" w:cs="Calibri"/>
          <w:spacing w:val="-5"/>
          <w:position w:val="1"/>
          <w:sz w:val="33"/>
          <w:szCs w:val="33"/>
        </w:rPr>
        <w:t>x</w:t>
      </w:r>
      <w:r>
        <w:rPr>
          <w:rFonts w:ascii="Calibri" w:eastAsia="Calibri" w:hAnsi="Calibri" w:cs="Calibri"/>
          <w:position w:val="1"/>
          <w:sz w:val="33"/>
          <w:szCs w:val="33"/>
        </w:rPr>
        <w:t>t</w:t>
      </w:r>
      <w:r>
        <w:rPr>
          <w:rFonts w:ascii="Calibri" w:eastAsia="Calibri" w:hAnsi="Calibri" w:cs="Calibri"/>
          <w:spacing w:val="5"/>
          <w:position w:val="1"/>
          <w:sz w:val="33"/>
          <w:szCs w:val="33"/>
        </w:rPr>
        <w:t>b</w:t>
      </w:r>
      <w:r>
        <w:rPr>
          <w:rFonts w:ascii="Calibri" w:eastAsia="Calibri" w:hAnsi="Calibri" w:cs="Calibri"/>
          <w:spacing w:val="-9"/>
          <w:position w:val="1"/>
          <w:sz w:val="33"/>
          <w:szCs w:val="33"/>
        </w:rPr>
        <w:t>o</w:t>
      </w:r>
      <w:r>
        <w:rPr>
          <w:rFonts w:ascii="Calibri" w:eastAsia="Calibri" w:hAnsi="Calibri" w:cs="Calibri"/>
          <w:position w:val="1"/>
          <w:sz w:val="33"/>
          <w:szCs w:val="33"/>
        </w:rPr>
        <w:t>x</w:t>
      </w:r>
    </w:p>
    <w:p w:rsidR="006A2205" w:rsidRDefault="00FE42DE">
      <w:pPr>
        <w:spacing w:line="380" w:lineRule="exact"/>
        <w:ind w:left="166"/>
        <w:rPr>
          <w:rFonts w:ascii="Calibri" w:eastAsia="Calibri" w:hAnsi="Calibri" w:cs="Calibri"/>
          <w:sz w:val="33"/>
          <w:szCs w:val="33"/>
        </w:rPr>
      </w:pPr>
      <w:r>
        <w:rPr>
          <w:rFonts w:ascii="Calibri" w:eastAsia="Calibri" w:hAnsi="Calibri" w:cs="Calibri"/>
          <w:position w:val="1"/>
          <w:sz w:val="33"/>
          <w:szCs w:val="33"/>
        </w:rPr>
        <w:t>-</w:t>
      </w:r>
      <w:r>
        <w:rPr>
          <w:rFonts w:ascii="Calibri" w:eastAsia="Calibri" w:hAnsi="Calibri" w:cs="Calibri"/>
          <w:spacing w:val="5"/>
          <w:position w:val="1"/>
          <w:sz w:val="33"/>
          <w:szCs w:val="33"/>
        </w:rPr>
        <w:t>p</w:t>
      </w:r>
      <w:r>
        <w:rPr>
          <w:rFonts w:ascii="Calibri" w:eastAsia="Calibri" w:hAnsi="Calibri" w:cs="Calibri"/>
          <w:position w:val="1"/>
          <w:sz w:val="33"/>
          <w:szCs w:val="33"/>
        </w:rPr>
        <w:t>te</w:t>
      </w:r>
      <w:r>
        <w:rPr>
          <w:rFonts w:ascii="Calibri" w:eastAsia="Calibri" w:hAnsi="Calibri" w:cs="Calibri"/>
          <w:spacing w:val="-5"/>
          <w:position w:val="1"/>
          <w:sz w:val="33"/>
          <w:szCs w:val="33"/>
        </w:rPr>
        <w:t>x</w:t>
      </w:r>
      <w:r>
        <w:rPr>
          <w:rFonts w:ascii="Calibri" w:eastAsia="Calibri" w:hAnsi="Calibri" w:cs="Calibri"/>
          <w:position w:val="1"/>
          <w:sz w:val="33"/>
          <w:szCs w:val="33"/>
        </w:rPr>
        <w:t>t</w:t>
      </w:r>
      <w:r>
        <w:rPr>
          <w:rFonts w:ascii="Calibri" w:eastAsia="Calibri" w:hAnsi="Calibri" w:cs="Calibri"/>
          <w:spacing w:val="-1"/>
          <w:position w:val="1"/>
          <w:sz w:val="33"/>
          <w:szCs w:val="33"/>
        </w:rPr>
        <w:t>B</w:t>
      </w:r>
      <w:r>
        <w:rPr>
          <w:rFonts w:ascii="Calibri" w:eastAsia="Calibri" w:hAnsi="Calibri" w:cs="Calibri"/>
          <w:spacing w:val="5"/>
          <w:position w:val="1"/>
          <w:sz w:val="33"/>
          <w:szCs w:val="33"/>
        </w:rPr>
        <w:t>o</w:t>
      </w:r>
      <w:r>
        <w:rPr>
          <w:rFonts w:ascii="Calibri" w:eastAsia="Calibri" w:hAnsi="Calibri" w:cs="Calibri"/>
          <w:spacing w:val="-4"/>
          <w:position w:val="1"/>
          <w:sz w:val="33"/>
          <w:szCs w:val="33"/>
        </w:rPr>
        <w:t>x</w:t>
      </w:r>
      <w:r>
        <w:rPr>
          <w:rFonts w:ascii="Calibri" w:eastAsia="Calibri" w:hAnsi="Calibri" w:cs="Calibri"/>
          <w:position w:val="1"/>
          <w:sz w:val="33"/>
          <w:szCs w:val="33"/>
        </w:rPr>
        <w:t>:</w:t>
      </w:r>
      <w:r>
        <w:rPr>
          <w:rFonts w:ascii="Calibri" w:eastAsia="Calibri" w:hAnsi="Calibri" w:cs="Calibri"/>
          <w:spacing w:val="8"/>
          <w:position w:val="1"/>
          <w:sz w:val="33"/>
          <w:szCs w:val="33"/>
        </w:rPr>
        <w:t xml:space="preserve"> </w:t>
      </w:r>
      <w:r>
        <w:rPr>
          <w:rFonts w:ascii="Calibri" w:eastAsia="Calibri" w:hAnsi="Calibri" w:cs="Calibri"/>
          <w:spacing w:val="4"/>
          <w:position w:val="1"/>
          <w:sz w:val="33"/>
          <w:szCs w:val="33"/>
        </w:rPr>
        <w:t>T</w:t>
      </w:r>
      <w:r>
        <w:rPr>
          <w:rFonts w:ascii="Calibri" w:eastAsia="Calibri" w:hAnsi="Calibri" w:cs="Calibri"/>
          <w:position w:val="1"/>
          <w:sz w:val="33"/>
          <w:szCs w:val="33"/>
        </w:rPr>
        <w:t>e</w:t>
      </w:r>
      <w:r>
        <w:rPr>
          <w:rFonts w:ascii="Calibri" w:eastAsia="Calibri" w:hAnsi="Calibri" w:cs="Calibri"/>
          <w:spacing w:val="-5"/>
          <w:position w:val="1"/>
          <w:sz w:val="33"/>
          <w:szCs w:val="33"/>
        </w:rPr>
        <w:t>x</w:t>
      </w:r>
      <w:r>
        <w:rPr>
          <w:rFonts w:ascii="Calibri" w:eastAsia="Calibri" w:hAnsi="Calibri" w:cs="Calibri"/>
          <w:w w:val="101"/>
          <w:position w:val="1"/>
          <w:sz w:val="33"/>
          <w:szCs w:val="33"/>
        </w:rPr>
        <w:t>t</w:t>
      </w:r>
      <w:r>
        <w:rPr>
          <w:rFonts w:ascii="Calibri" w:eastAsia="Calibri" w:hAnsi="Calibri" w:cs="Calibri"/>
          <w:spacing w:val="5"/>
          <w:w w:val="101"/>
          <w:position w:val="1"/>
          <w:sz w:val="33"/>
          <w:szCs w:val="33"/>
        </w:rPr>
        <w:t>b</w:t>
      </w:r>
      <w:r>
        <w:rPr>
          <w:rFonts w:ascii="Calibri" w:eastAsia="Calibri" w:hAnsi="Calibri" w:cs="Calibri"/>
          <w:spacing w:val="-9"/>
          <w:position w:val="1"/>
          <w:sz w:val="33"/>
          <w:szCs w:val="33"/>
        </w:rPr>
        <w:t>o</w:t>
      </w:r>
      <w:r>
        <w:rPr>
          <w:rFonts w:ascii="Calibri" w:eastAsia="Calibri" w:hAnsi="Calibri" w:cs="Calibri"/>
          <w:position w:val="1"/>
          <w:sz w:val="33"/>
          <w:szCs w:val="33"/>
        </w:rPr>
        <w:t>x</w:t>
      </w:r>
    </w:p>
    <w:p w:rsidR="006A2205" w:rsidRDefault="00FE42DE">
      <w:pPr>
        <w:spacing w:line="400" w:lineRule="exact"/>
        <w:ind w:left="166"/>
        <w:rPr>
          <w:rFonts w:ascii="Calibri" w:eastAsia="Calibri" w:hAnsi="Calibri" w:cs="Calibri"/>
          <w:sz w:val="33"/>
          <w:szCs w:val="33"/>
        </w:rPr>
      </w:pPr>
      <w:r>
        <w:rPr>
          <w:rFonts w:ascii="Calibri" w:eastAsia="Calibri" w:hAnsi="Calibri" w:cs="Calibri"/>
          <w:position w:val="1"/>
          <w:sz w:val="33"/>
          <w:szCs w:val="33"/>
        </w:rPr>
        <w:t>-</w:t>
      </w:r>
      <w:r>
        <w:rPr>
          <w:rFonts w:ascii="Calibri" w:eastAsia="Calibri" w:hAnsi="Calibri" w:cs="Calibri"/>
          <w:spacing w:val="6"/>
          <w:position w:val="1"/>
          <w:sz w:val="33"/>
          <w:szCs w:val="33"/>
        </w:rPr>
        <w:t>q</w:t>
      </w:r>
      <w:r>
        <w:rPr>
          <w:rFonts w:ascii="Calibri" w:eastAsia="Calibri" w:hAnsi="Calibri" w:cs="Calibri"/>
          <w:position w:val="1"/>
          <w:sz w:val="33"/>
          <w:szCs w:val="33"/>
        </w:rPr>
        <w:t>t</w:t>
      </w:r>
      <w:r>
        <w:rPr>
          <w:rFonts w:ascii="Calibri" w:eastAsia="Calibri" w:hAnsi="Calibri" w:cs="Calibri"/>
          <w:spacing w:val="-6"/>
          <w:position w:val="1"/>
          <w:sz w:val="33"/>
          <w:szCs w:val="33"/>
        </w:rPr>
        <w:t>x</w:t>
      </w:r>
      <w:r>
        <w:rPr>
          <w:rFonts w:ascii="Calibri" w:eastAsia="Calibri" w:hAnsi="Calibri" w:cs="Calibri"/>
          <w:position w:val="1"/>
          <w:sz w:val="33"/>
          <w:szCs w:val="33"/>
        </w:rPr>
        <w:t>tb</w:t>
      </w:r>
      <w:r>
        <w:rPr>
          <w:rFonts w:ascii="Calibri" w:eastAsia="Calibri" w:hAnsi="Calibri" w:cs="Calibri"/>
          <w:spacing w:val="2"/>
          <w:position w:val="1"/>
          <w:sz w:val="33"/>
          <w:szCs w:val="33"/>
        </w:rPr>
        <w:t xml:space="preserve"> </w:t>
      </w:r>
      <w:r>
        <w:rPr>
          <w:rFonts w:ascii="Calibri" w:eastAsia="Calibri" w:hAnsi="Calibri" w:cs="Calibri"/>
          <w:position w:val="1"/>
          <w:sz w:val="33"/>
          <w:szCs w:val="33"/>
        </w:rPr>
        <w:t>:</w:t>
      </w:r>
      <w:r>
        <w:rPr>
          <w:rFonts w:ascii="Calibri" w:eastAsia="Calibri" w:hAnsi="Calibri" w:cs="Calibri"/>
          <w:spacing w:val="1"/>
          <w:position w:val="1"/>
          <w:sz w:val="33"/>
          <w:szCs w:val="33"/>
        </w:rPr>
        <w:t xml:space="preserve"> </w:t>
      </w:r>
      <w:r>
        <w:rPr>
          <w:rFonts w:ascii="Calibri" w:eastAsia="Calibri" w:hAnsi="Calibri" w:cs="Calibri"/>
          <w:spacing w:val="4"/>
          <w:position w:val="1"/>
          <w:sz w:val="33"/>
          <w:szCs w:val="33"/>
        </w:rPr>
        <w:t>T</w:t>
      </w:r>
      <w:r>
        <w:rPr>
          <w:rFonts w:ascii="Calibri" w:eastAsia="Calibri" w:hAnsi="Calibri" w:cs="Calibri"/>
          <w:position w:val="1"/>
          <w:sz w:val="33"/>
          <w:szCs w:val="33"/>
        </w:rPr>
        <w:t>e</w:t>
      </w:r>
      <w:r>
        <w:rPr>
          <w:rFonts w:ascii="Calibri" w:eastAsia="Calibri" w:hAnsi="Calibri" w:cs="Calibri"/>
          <w:spacing w:val="-5"/>
          <w:position w:val="1"/>
          <w:sz w:val="33"/>
          <w:szCs w:val="33"/>
        </w:rPr>
        <w:t>x</w:t>
      </w:r>
      <w:r>
        <w:rPr>
          <w:rFonts w:ascii="Calibri" w:eastAsia="Calibri" w:hAnsi="Calibri" w:cs="Calibri"/>
          <w:position w:val="1"/>
          <w:sz w:val="33"/>
          <w:szCs w:val="33"/>
        </w:rPr>
        <w:t>t</w:t>
      </w:r>
      <w:r>
        <w:rPr>
          <w:rFonts w:ascii="Calibri" w:eastAsia="Calibri" w:hAnsi="Calibri" w:cs="Calibri"/>
          <w:spacing w:val="5"/>
          <w:position w:val="1"/>
          <w:sz w:val="33"/>
          <w:szCs w:val="33"/>
        </w:rPr>
        <w:t>b</w:t>
      </w:r>
      <w:r>
        <w:rPr>
          <w:rFonts w:ascii="Calibri" w:eastAsia="Calibri" w:hAnsi="Calibri" w:cs="Calibri"/>
          <w:spacing w:val="-9"/>
          <w:position w:val="1"/>
          <w:sz w:val="33"/>
          <w:szCs w:val="33"/>
        </w:rPr>
        <w:t>o</w:t>
      </w:r>
      <w:r>
        <w:rPr>
          <w:rFonts w:ascii="Calibri" w:eastAsia="Calibri" w:hAnsi="Calibri" w:cs="Calibri"/>
          <w:position w:val="1"/>
          <w:sz w:val="33"/>
          <w:szCs w:val="33"/>
        </w:rPr>
        <w:t>x</w:t>
      </w:r>
    </w:p>
    <w:p w:rsidR="006A2205" w:rsidRDefault="00FE42DE">
      <w:pPr>
        <w:spacing w:line="380" w:lineRule="exact"/>
        <w:ind w:left="166"/>
        <w:rPr>
          <w:rFonts w:ascii="Calibri" w:eastAsia="Calibri" w:hAnsi="Calibri" w:cs="Calibri"/>
          <w:sz w:val="33"/>
          <w:szCs w:val="33"/>
        </w:rPr>
      </w:pPr>
      <w:r>
        <w:rPr>
          <w:rFonts w:ascii="Calibri" w:eastAsia="Calibri" w:hAnsi="Calibri" w:cs="Calibri"/>
          <w:position w:val="1"/>
          <w:sz w:val="33"/>
          <w:szCs w:val="33"/>
        </w:rPr>
        <w:t>-</w:t>
      </w:r>
      <w:r>
        <w:rPr>
          <w:rFonts w:ascii="Calibri" w:eastAsia="Calibri" w:hAnsi="Calibri" w:cs="Calibri"/>
          <w:spacing w:val="4"/>
          <w:position w:val="1"/>
          <w:sz w:val="33"/>
          <w:szCs w:val="33"/>
        </w:rPr>
        <w:t>T</w:t>
      </w:r>
      <w:r>
        <w:rPr>
          <w:rFonts w:ascii="Calibri" w:eastAsia="Calibri" w:hAnsi="Calibri" w:cs="Calibri"/>
          <w:spacing w:val="-9"/>
          <w:position w:val="1"/>
          <w:sz w:val="33"/>
          <w:szCs w:val="33"/>
        </w:rPr>
        <w:t>o</w:t>
      </w:r>
      <w:r>
        <w:rPr>
          <w:rFonts w:ascii="Calibri" w:eastAsia="Calibri" w:hAnsi="Calibri" w:cs="Calibri"/>
          <w:position w:val="1"/>
          <w:sz w:val="33"/>
          <w:szCs w:val="33"/>
        </w:rPr>
        <w:t>t</w:t>
      </w:r>
      <w:r>
        <w:rPr>
          <w:rFonts w:ascii="Calibri" w:eastAsia="Calibri" w:hAnsi="Calibri" w:cs="Calibri"/>
          <w:spacing w:val="6"/>
          <w:position w:val="1"/>
          <w:sz w:val="33"/>
          <w:szCs w:val="33"/>
        </w:rPr>
        <w:t>a</w:t>
      </w:r>
      <w:r>
        <w:rPr>
          <w:rFonts w:ascii="Calibri" w:eastAsia="Calibri" w:hAnsi="Calibri" w:cs="Calibri"/>
          <w:spacing w:val="-7"/>
          <w:position w:val="1"/>
          <w:sz w:val="33"/>
          <w:szCs w:val="33"/>
        </w:rPr>
        <w:t>l</w:t>
      </w:r>
      <w:r>
        <w:rPr>
          <w:rFonts w:ascii="Calibri" w:eastAsia="Calibri" w:hAnsi="Calibri" w:cs="Calibri"/>
          <w:position w:val="1"/>
          <w:sz w:val="33"/>
          <w:szCs w:val="33"/>
        </w:rPr>
        <w:t>t</w:t>
      </w:r>
      <w:r>
        <w:rPr>
          <w:rFonts w:ascii="Calibri" w:eastAsia="Calibri" w:hAnsi="Calibri" w:cs="Calibri"/>
          <w:spacing w:val="8"/>
          <w:position w:val="1"/>
          <w:sz w:val="33"/>
          <w:szCs w:val="33"/>
        </w:rPr>
        <w:t>x</w:t>
      </w:r>
      <w:r>
        <w:rPr>
          <w:rFonts w:ascii="Calibri" w:eastAsia="Calibri" w:hAnsi="Calibri" w:cs="Calibri"/>
          <w:position w:val="1"/>
          <w:sz w:val="33"/>
          <w:szCs w:val="33"/>
        </w:rPr>
        <w:t>tb</w:t>
      </w:r>
      <w:r>
        <w:rPr>
          <w:rFonts w:ascii="Calibri" w:eastAsia="Calibri" w:hAnsi="Calibri" w:cs="Calibri"/>
          <w:spacing w:val="7"/>
          <w:position w:val="1"/>
          <w:sz w:val="33"/>
          <w:szCs w:val="33"/>
        </w:rPr>
        <w:t xml:space="preserve"> </w:t>
      </w:r>
      <w:r>
        <w:rPr>
          <w:rFonts w:ascii="Calibri" w:eastAsia="Calibri" w:hAnsi="Calibri" w:cs="Calibri"/>
          <w:position w:val="1"/>
          <w:sz w:val="33"/>
          <w:szCs w:val="33"/>
        </w:rPr>
        <w:t>:</w:t>
      </w:r>
      <w:r>
        <w:rPr>
          <w:rFonts w:ascii="Calibri" w:eastAsia="Calibri" w:hAnsi="Calibri" w:cs="Calibri"/>
          <w:spacing w:val="2"/>
          <w:position w:val="1"/>
          <w:sz w:val="33"/>
          <w:szCs w:val="33"/>
        </w:rPr>
        <w:t xml:space="preserve"> </w:t>
      </w:r>
      <w:r>
        <w:rPr>
          <w:rFonts w:ascii="Calibri" w:eastAsia="Calibri" w:hAnsi="Calibri" w:cs="Calibri"/>
          <w:spacing w:val="4"/>
          <w:position w:val="1"/>
          <w:sz w:val="33"/>
          <w:szCs w:val="33"/>
        </w:rPr>
        <w:t>T</w:t>
      </w:r>
      <w:r>
        <w:rPr>
          <w:rFonts w:ascii="Calibri" w:eastAsia="Calibri" w:hAnsi="Calibri" w:cs="Calibri"/>
          <w:position w:val="1"/>
          <w:sz w:val="33"/>
          <w:szCs w:val="33"/>
        </w:rPr>
        <w:t>e</w:t>
      </w:r>
      <w:r>
        <w:rPr>
          <w:rFonts w:ascii="Calibri" w:eastAsia="Calibri" w:hAnsi="Calibri" w:cs="Calibri"/>
          <w:spacing w:val="-5"/>
          <w:position w:val="1"/>
          <w:sz w:val="33"/>
          <w:szCs w:val="33"/>
        </w:rPr>
        <w:t>x</w:t>
      </w:r>
      <w:r>
        <w:rPr>
          <w:rFonts w:ascii="Calibri" w:eastAsia="Calibri" w:hAnsi="Calibri" w:cs="Calibri"/>
          <w:w w:val="101"/>
          <w:position w:val="1"/>
          <w:sz w:val="33"/>
          <w:szCs w:val="33"/>
        </w:rPr>
        <w:t>t</w:t>
      </w:r>
      <w:r>
        <w:rPr>
          <w:rFonts w:ascii="Calibri" w:eastAsia="Calibri" w:hAnsi="Calibri" w:cs="Calibri"/>
          <w:spacing w:val="-2"/>
          <w:w w:val="101"/>
          <w:position w:val="1"/>
          <w:sz w:val="33"/>
          <w:szCs w:val="33"/>
        </w:rPr>
        <w:t>B</w:t>
      </w:r>
      <w:r>
        <w:rPr>
          <w:rFonts w:ascii="Calibri" w:eastAsia="Calibri" w:hAnsi="Calibri" w:cs="Calibri"/>
          <w:spacing w:val="4"/>
          <w:position w:val="1"/>
          <w:sz w:val="33"/>
          <w:szCs w:val="33"/>
        </w:rPr>
        <w:t>o</w:t>
      </w:r>
      <w:r>
        <w:rPr>
          <w:rFonts w:ascii="Calibri" w:eastAsia="Calibri" w:hAnsi="Calibri" w:cs="Calibri"/>
          <w:position w:val="1"/>
          <w:sz w:val="33"/>
          <w:szCs w:val="33"/>
        </w:rPr>
        <w:t>x</w:t>
      </w:r>
    </w:p>
    <w:p w:rsidR="006A2205" w:rsidRDefault="00FE42DE">
      <w:pPr>
        <w:spacing w:line="400" w:lineRule="exact"/>
        <w:ind w:left="166"/>
        <w:rPr>
          <w:rFonts w:ascii="Calibri" w:eastAsia="Calibri" w:hAnsi="Calibri" w:cs="Calibri"/>
          <w:sz w:val="33"/>
          <w:szCs w:val="33"/>
        </w:rPr>
      </w:pPr>
      <w:r>
        <w:rPr>
          <w:rFonts w:ascii="Calibri" w:eastAsia="Calibri" w:hAnsi="Calibri" w:cs="Calibri"/>
          <w:position w:val="1"/>
          <w:sz w:val="33"/>
          <w:szCs w:val="33"/>
        </w:rPr>
        <w:t>-</w:t>
      </w:r>
      <w:r>
        <w:rPr>
          <w:rFonts w:ascii="Calibri" w:eastAsia="Calibri" w:hAnsi="Calibri" w:cs="Calibri"/>
          <w:spacing w:val="-2"/>
          <w:position w:val="1"/>
          <w:sz w:val="33"/>
          <w:szCs w:val="33"/>
        </w:rPr>
        <w:t>m</w:t>
      </w:r>
      <w:r>
        <w:rPr>
          <w:rFonts w:ascii="Calibri" w:eastAsia="Calibri" w:hAnsi="Calibri" w:cs="Calibri"/>
          <w:spacing w:val="5"/>
          <w:position w:val="1"/>
          <w:sz w:val="33"/>
          <w:szCs w:val="33"/>
        </w:rPr>
        <w:t>o</w:t>
      </w:r>
      <w:r>
        <w:rPr>
          <w:rFonts w:ascii="Calibri" w:eastAsia="Calibri" w:hAnsi="Calibri" w:cs="Calibri"/>
          <w:spacing w:val="-5"/>
          <w:position w:val="1"/>
          <w:sz w:val="33"/>
          <w:szCs w:val="33"/>
        </w:rPr>
        <w:t>r</w:t>
      </w:r>
      <w:r>
        <w:rPr>
          <w:rFonts w:ascii="Calibri" w:eastAsia="Calibri" w:hAnsi="Calibri" w:cs="Calibri"/>
          <w:spacing w:val="1"/>
          <w:position w:val="1"/>
          <w:sz w:val="33"/>
          <w:szCs w:val="33"/>
        </w:rPr>
        <w:t>e</w:t>
      </w:r>
      <w:r>
        <w:rPr>
          <w:rFonts w:ascii="Calibri" w:eastAsia="Calibri" w:hAnsi="Calibri" w:cs="Calibri"/>
          <w:spacing w:val="3"/>
          <w:position w:val="1"/>
          <w:sz w:val="33"/>
          <w:szCs w:val="33"/>
        </w:rPr>
        <w:t>C</w:t>
      </w:r>
      <w:r>
        <w:rPr>
          <w:rFonts w:ascii="Calibri" w:eastAsia="Calibri" w:hAnsi="Calibri" w:cs="Calibri"/>
          <w:spacing w:val="-6"/>
          <w:position w:val="1"/>
          <w:sz w:val="33"/>
          <w:szCs w:val="33"/>
        </w:rPr>
        <w:t>a</w:t>
      </w:r>
      <w:r>
        <w:rPr>
          <w:rFonts w:ascii="Calibri" w:eastAsia="Calibri" w:hAnsi="Calibri" w:cs="Calibri"/>
          <w:spacing w:val="8"/>
          <w:position w:val="1"/>
          <w:sz w:val="33"/>
          <w:szCs w:val="33"/>
        </w:rPr>
        <w:t>r</w:t>
      </w:r>
      <w:r>
        <w:rPr>
          <w:rFonts w:ascii="Calibri" w:eastAsia="Calibri" w:hAnsi="Calibri" w:cs="Calibri"/>
          <w:spacing w:val="-5"/>
          <w:position w:val="1"/>
          <w:sz w:val="33"/>
          <w:szCs w:val="33"/>
        </w:rPr>
        <w:t>s</w:t>
      </w:r>
      <w:r>
        <w:rPr>
          <w:rFonts w:ascii="Calibri" w:eastAsia="Calibri" w:hAnsi="Calibri" w:cs="Calibri"/>
          <w:spacing w:val="3"/>
          <w:position w:val="1"/>
          <w:sz w:val="33"/>
          <w:szCs w:val="33"/>
        </w:rPr>
        <w:t>C</w:t>
      </w:r>
      <w:r>
        <w:rPr>
          <w:rFonts w:ascii="Calibri" w:eastAsia="Calibri" w:hAnsi="Calibri" w:cs="Calibri"/>
          <w:spacing w:val="1"/>
          <w:position w:val="1"/>
          <w:sz w:val="33"/>
          <w:szCs w:val="33"/>
        </w:rPr>
        <w:t>B</w:t>
      </w:r>
      <w:r>
        <w:rPr>
          <w:rFonts w:ascii="Calibri" w:eastAsia="Calibri" w:hAnsi="Calibri" w:cs="Calibri"/>
          <w:position w:val="1"/>
          <w:sz w:val="33"/>
          <w:szCs w:val="33"/>
        </w:rPr>
        <w:t xml:space="preserve">: </w:t>
      </w:r>
      <w:r>
        <w:rPr>
          <w:rFonts w:ascii="Calibri" w:eastAsia="Calibri" w:hAnsi="Calibri" w:cs="Calibri"/>
          <w:spacing w:val="3"/>
          <w:position w:val="1"/>
          <w:sz w:val="33"/>
          <w:szCs w:val="33"/>
        </w:rPr>
        <w:t>C</w:t>
      </w:r>
      <w:r>
        <w:rPr>
          <w:rFonts w:ascii="Calibri" w:eastAsia="Calibri" w:hAnsi="Calibri" w:cs="Calibri"/>
          <w:spacing w:val="-8"/>
          <w:position w:val="1"/>
          <w:sz w:val="33"/>
          <w:szCs w:val="33"/>
        </w:rPr>
        <w:t>h</w:t>
      </w:r>
      <w:r>
        <w:rPr>
          <w:rFonts w:ascii="Calibri" w:eastAsia="Calibri" w:hAnsi="Calibri" w:cs="Calibri"/>
          <w:spacing w:val="1"/>
          <w:position w:val="1"/>
          <w:sz w:val="33"/>
          <w:szCs w:val="33"/>
        </w:rPr>
        <w:t>e</w:t>
      </w:r>
      <w:r>
        <w:rPr>
          <w:rFonts w:ascii="Calibri" w:eastAsia="Calibri" w:hAnsi="Calibri" w:cs="Calibri"/>
          <w:spacing w:val="-2"/>
          <w:position w:val="1"/>
          <w:sz w:val="33"/>
          <w:szCs w:val="33"/>
        </w:rPr>
        <w:t>c</w:t>
      </w:r>
      <w:r>
        <w:rPr>
          <w:rFonts w:ascii="Calibri" w:eastAsia="Calibri" w:hAnsi="Calibri" w:cs="Calibri"/>
          <w:spacing w:val="1"/>
          <w:position w:val="1"/>
          <w:sz w:val="33"/>
          <w:szCs w:val="33"/>
        </w:rPr>
        <w:t>k</w:t>
      </w:r>
      <w:r>
        <w:rPr>
          <w:rFonts w:ascii="Calibri" w:eastAsia="Calibri" w:hAnsi="Calibri" w:cs="Calibri"/>
          <w:spacing w:val="6"/>
          <w:position w:val="1"/>
          <w:sz w:val="33"/>
          <w:szCs w:val="33"/>
        </w:rPr>
        <w:t>b</w:t>
      </w:r>
      <w:r>
        <w:rPr>
          <w:rFonts w:ascii="Calibri" w:eastAsia="Calibri" w:hAnsi="Calibri" w:cs="Calibri"/>
          <w:spacing w:val="5"/>
          <w:position w:val="1"/>
          <w:sz w:val="33"/>
          <w:szCs w:val="33"/>
        </w:rPr>
        <w:t>o</w:t>
      </w:r>
      <w:r>
        <w:rPr>
          <w:rFonts w:ascii="Calibri" w:eastAsia="Calibri" w:hAnsi="Calibri" w:cs="Calibri"/>
          <w:position w:val="1"/>
          <w:sz w:val="33"/>
          <w:szCs w:val="33"/>
        </w:rPr>
        <w:t>x</w:t>
      </w:r>
    </w:p>
    <w:p w:rsidR="006A2205" w:rsidRDefault="00FE42DE">
      <w:pPr>
        <w:spacing w:line="380" w:lineRule="exact"/>
        <w:ind w:left="166"/>
        <w:rPr>
          <w:rFonts w:ascii="Calibri" w:eastAsia="Calibri" w:hAnsi="Calibri" w:cs="Calibri"/>
          <w:sz w:val="33"/>
          <w:szCs w:val="33"/>
        </w:rPr>
      </w:pPr>
      <w:r>
        <w:rPr>
          <w:rFonts w:ascii="Calibri" w:eastAsia="Calibri" w:hAnsi="Calibri" w:cs="Calibri"/>
          <w:position w:val="1"/>
          <w:sz w:val="33"/>
          <w:szCs w:val="33"/>
        </w:rPr>
        <w:t>-</w:t>
      </w:r>
      <w:r>
        <w:rPr>
          <w:rFonts w:ascii="Calibri" w:eastAsia="Calibri" w:hAnsi="Calibri" w:cs="Calibri"/>
          <w:spacing w:val="-5"/>
          <w:position w:val="1"/>
          <w:sz w:val="33"/>
          <w:szCs w:val="33"/>
        </w:rPr>
        <w:t>s</w:t>
      </w:r>
      <w:r>
        <w:rPr>
          <w:rFonts w:ascii="Calibri" w:eastAsia="Calibri" w:hAnsi="Calibri" w:cs="Calibri"/>
          <w:spacing w:val="7"/>
          <w:position w:val="1"/>
          <w:sz w:val="33"/>
          <w:szCs w:val="33"/>
        </w:rPr>
        <w:t>a</w:t>
      </w:r>
      <w:r>
        <w:rPr>
          <w:rFonts w:ascii="Calibri" w:eastAsia="Calibri" w:hAnsi="Calibri" w:cs="Calibri"/>
          <w:spacing w:val="2"/>
          <w:position w:val="1"/>
          <w:sz w:val="33"/>
          <w:szCs w:val="33"/>
        </w:rPr>
        <w:t>v</w:t>
      </w:r>
      <w:r>
        <w:rPr>
          <w:rFonts w:ascii="Calibri" w:eastAsia="Calibri" w:hAnsi="Calibri" w:cs="Calibri"/>
          <w:spacing w:val="1"/>
          <w:position w:val="1"/>
          <w:sz w:val="33"/>
          <w:szCs w:val="33"/>
        </w:rPr>
        <w:t>e</w:t>
      </w:r>
      <w:r>
        <w:rPr>
          <w:rFonts w:ascii="Calibri" w:eastAsia="Calibri" w:hAnsi="Calibri" w:cs="Calibri"/>
          <w:spacing w:val="-11"/>
          <w:position w:val="1"/>
          <w:sz w:val="33"/>
          <w:szCs w:val="33"/>
        </w:rPr>
        <w:t>C</w:t>
      </w:r>
      <w:r>
        <w:rPr>
          <w:rFonts w:ascii="Calibri" w:eastAsia="Calibri" w:hAnsi="Calibri" w:cs="Calibri"/>
          <w:spacing w:val="7"/>
          <w:position w:val="1"/>
          <w:sz w:val="33"/>
          <w:szCs w:val="33"/>
        </w:rPr>
        <w:t>B</w:t>
      </w:r>
      <w:r>
        <w:rPr>
          <w:rFonts w:ascii="Calibri" w:eastAsia="Calibri" w:hAnsi="Calibri" w:cs="Calibri"/>
          <w:position w:val="1"/>
          <w:sz w:val="33"/>
          <w:szCs w:val="33"/>
        </w:rPr>
        <w:t xml:space="preserve">: </w:t>
      </w:r>
      <w:r>
        <w:rPr>
          <w:rFonts w:ascii="Calibri" w:eastAsia="Calibri" w:hAnsi="Calibri" w:cs="Calibri"/>
          <w:spacing w:val="3"/>
          <w:position w:val="1"/>
          <w:sz w:val="33"/>
          <w:szCs w:val="33"/>
        </w:rPr>
        <w:t>C</w:t>
      </w:r>
      <w:r>
        <w:rPr>
          <w:rFonts w:ascii="Calibri" w:eastAsia="Calibri" w:hAnsi="Calibri" w:cs="Calibri"/>
          <w:spacing w:val="-8"/>
          <w:position w:val="1"/>
          <w:sz w:val="33"/>
          <w:szCs w:val="33"/>
        </w:rPr>
        <w:t>h</w:t>
      </w:r>
      <w:r>
        <w:rPr>
          <w:rFonts w:ascii="Calibri" w:eastAsia="Calibri" w:hAnsi="Calibri" w:cs="Calibri"/>
          <w:spacing w:val="1"/>
          <w:position w:val="1"/>
          <w:sz w:val="33"/>
          <w:szCs w:val="33"/>
        </w:rPr>
        <w:t>e</w:t>
      </w:r>
      <w:r>
        <w:rPr>
          <w:rFonts w:ascii="Calibri" w:eastAsia="Calibri" w:hAnsi="Calibri" w:cs="Calibri"/>
          <w:spacing w:val="-2"/>
          <w:position w:val="1"/>
          <w:sz w:val="33"/>
          <w:szCs w:val="33"/>
        </w:rPr>
        <w:t>c</w:t>
      </w:r>
      <w:r>
        <w:rPr>
          <w:rFonts w:ascii="Calibri" w:eastAsia="Calibri" w:hAnsi="Calibri" w:cs="Calibri"/>
          <w:spacing w:val="1"/>
          <w:position w:val="1"/>
          <w:sz w:val="33"/>
          <w:szCs w:val="33"/>
        </w:rPr>
        <w:t>k</w:t>
      </w:r>
      <w:r>
        <w:rPr>
          <w:rFonts w:ascii="Calibri" w:eastAsia="Calibri" w:hAnsi="Calibri" w:cs="Calibri"/>
          <w:spacing w:val="6"/>
          <w:position w:val="1"/>
          <w:sz w:val="33"/>
          <w:szCs w:val="33"/>
        </w:rPr>
        <w:t>b</w:t>
      </w:r>
      <w:r>
        <w:rPr>
          <w:rFonts w:ascii="Calibri" w:eastAsia="Calibri" w:hAnsi="Calibri" w:cs="Calibri"/>
          <w:spacing w:val="5"/>
          <w:position w:val="1"/>
          <w:sz w:val="33"/>
          <w:szCs w:val="33"/>
        </w:rPr>
        <w:t>o</w:t>
      </w:r>
      <w:r>
        <w:rPr>
          <w:rFonts w:ascii="Calibri" w:eastAsia="Calibri" w:hAnsi="Calibri" w:cs="Calibri"/>
          <w:position w:val="1"/>
          <w:sz w:val="33"/>
          <w:szCs w:val="33"/>
        </w:rPr>
        <w:t>x</w:t>
      </w:r>
    </w:p>
    <w:p w:rsidR="006A2205" w:rsidRDefault="00FE42DE">
      <w:pPr>
        <w:spacing w:line="380" w:lineRule="exact"/>
        <w:ind w:left="166"/>
        <w:rPr>
          <w:rFonts w:ascii="Calibri" w:eastAsia="Calibri" w:hAnsi="Calibri" w:cs="Calibri"/>
          <w:sz w:val="33"/>
          <w:szCs w:val="33"/>
        </w:rPr>
      </w:pPr>
      <w:r>
        <w:rPr>
          <w:rFonts w:ascii="Calibri" w:eastAsia="Calibri" w:hAnsi="Calibri" w:cs="Calibri"/>
          <w:position w:val="1"/>
          <w:sz w:val="33"/>
          <w:szCs w:val="33"/>
        </w:rPr>
        <w:t>-</w:t>
      </w:r>
      <w:r>
        <w:rPr>
          <w:rFonts w:ascii="Calibri" w:eastAsia="Calibri" w:hAnsi="Calibri" w:cs="Calibri"/>
          <w:spacing w:val="5"/>
          <w:position w:val="1"/>
          <w:sz w:val="33"/>
          <w:szCs w:val="33"/>
        </w:rPr>
        <w:t>b</w:t>
      </w:r>
      <w:r>
        <w:rPr>
          <w:rFonts w:ascii="Calibri" w:eastAsia="Calibri" w:hAnsi="Calibri" w:cs="Calibri"/>
          <w:spacing w:val="-7"/>
          <w:position w:val="1"/>
          <w:sz w:val="33"/>
          <w:szCs w:val="33"/>
        </w:rPr>
        <w:t>a</w:t>
      </w:r>
      <w:r>
        <w:rPr>
          <w:rFonts w:ascii="Calibri" w:eastAsia="Calibri" w:hAnsi="Calibri" w:cs="Calibri"/>
          <w:spacing w:val="-2"/>
          <w:position w:val="1"/>
          <w:sz w:val="33"/>
          <w:szCs w:val="33"/>
        </w:rPr>
        <w:t>c</w:t>
      </w:r>
      <w:r>
        <w:rPr>
          <w:rFonts w:ascii="Calibri" w:eastAsia="Calibri" w:hAnsi="Calibri" w:cs="Calibri"/>
          <w:spacing w:val="1"/>
          <w:position w:val="1"/>
          <w:sz w:val="33"/>
          <w:szCs w:val="33"/>
        </w:rPr>
        <w:t>k</w:t>
      </w:r>
      <w:r>
        <w:rPr>
          <w:rFonts w:ascii="Calibri" w:eastAsia="Calibri" w:hAnsi="Calibri" w:cs="Calibri"/>
          <w:position w:val="1"/>
          <w:sz w:val="33"/>
          <w:szCs w:val="33"/>
        </w:rPr>
        <w:t>B</w:t>
      </w:r>
      <w:r>
        <w:rPr>
          <w:rFonts w:ascii="Calibri" w:eastAsia="Calibri" w:hAnsi="Calibri" w:cs="Calibri"/>
          <w:spacing w:val="-1"/>
          <w:position w:val="1"/>
          <w:sz w:val="33"/>
          <w:szCs w:val="33"/>
        </w:rPr>
        <w:t>t</w:t>
      </w:r>
      <w:r>
        <w:rPr>
          <w:rFonts w:ascii="Calibri" w:eastAsia="Calibri" w:hAnsi="Calibri" w:cs="Calibri"/>
          <w:spacing w:val="3"/>
          <w:position w:val="1"/>
          <w:sz w:val="33"/>
          <w:szCs w:val="33"/>
        </w:rPr>
        <w:t>n</w:t>
      </w:r>
      <w:r>
        <w:rPr>
          <w:rFonts w:ascii="Calibri" w:eastAsia="Calibri" w:hAnsi="Calibri" w:cs="Calibri"/>
          <w:position w:val="1"/>
          <w:sz w:val="33"/>
          <w:szCs w:val="33"/>
        </w:rPr>
        <w:t>:</w:t>
      </w:r>
      <w:r>
        <w:rPr>
          <w:rFonts w:ascii="Calibri" w:eastAsia="Calibri" w:hAnsi="Calibri" w:cs="Calibri"/>
          <w:spacing w:val="7"/>
          <w:position w:val="1"/>
          <w:sz w:val="33"/>
          <w:szCs w:val="33"/>
        </w:rPr>
        <w:t xml:space="preserve"> </w:t>
      </w:r>
      <w:r>
        <w:rPr>
          <w:rFonts w:ascii="Calibri" w:eastAsia="Calibri" w:hAnsi="Calibri" w:cs="Calibri"/>
          <w:spacing w:val="-1"/>
          <w:w w:val="101"/>
          <w:position w:val="1"/>
          <w:sz w:val="33"/>
          <w:szCs w:val="33"/>
        </w:rPr>
        <w:t>B</w:t>
      </w:r>
      <w:r>
        <w:rPr>
          <w:rFonts w:ascii="Calibri" w:eastAsia="Calibri" w:hAnsi="Calibri" w:cs="Calibri"/>
          <w:spacing w:val="5"/>
          <w:position w:val="1"/>
          <w:sz w:val="33"/>
          <w:szCs w:val="33"/>
        </w:rPr>
        <w:t>u</w:t>
      </w:r>
      <w:r>
        <w:rPr>
          <w:rFonts w:ascii="Calibri" w:eastAsia="Calibri" w:hAnsi="Calibri" w:cs="Calibri"/>
          <w:w w:val="101"/>
          <w:position w:val="1"/>
          <w:sz w:val="33"/>
          <w:szCs w:val="33"/>
        </w:rPr>
        <w:t>t</w:t>
      </w:r>
      <w:r>
        <w:rPr>
          <w:rFonts w:ascii="Calibri" w:eastAsia="Calibri" w:hAnsi="Calibri" w:cs="Calibri"/>
          <w:spacing w:val="-1"/>
          <w:w w:val="101"/>
          <w:position w:val="1"/>
          <w:sz w:val="33"/>
          <w:szCs w:val="33"/>
        </w:rPr>
        <w:t>t</w:t>
      </w:r>
      <w:r>
        <w:rPr>
          <w:rFonts w:ascii="Calibri" w:eastAsia="Calibri" w:hAnsi="Calibri" w:cs="Calibri"/>
          <w:spacing w:val="-9"/>
          <w:position w:val="1"/>
          <w:sz w:val="33"/>
          <w:szCs w:val="33"/>
        </w:rPr>
        <w:t>o</w:t>
      </w:r>
      <w:r>
        <w:rPr>
          <w:rFonts w:ascii="Calibri" w:eastAsia="Calibri" w:hAnsi="Calibri" w:cs="Calibri"/>
          <w:position w:val="1"/>
          <w:sz w:val="33"/>
          <w:szCs w:val="33"/>
        </w:rPr>
        <w:t>n</w:t>
      </w:r>
    </w:p>
    <w:p w:rsidR="006A2205" w:rsidRDefault="00FE42DE">
      <w:pPr>
        <w:spacing w:line="380" w:lineRule="exact"/>
        <w:ind w:left="166"/>
        <w:rPr>
          <w:rFonts w:ascii="Calibri" w:eastAsia="Calibri" w:hAnsi="Calibri" w:cs="Calibri"/>
          <w:sz w:val="33"/>
          <w:szCs w:val="33"/>
        </w:rPr>
      </w:pPr>
      <w:r>
        <w:rPr>
          <w:noProof/>
          <w:lang w:val="en-ZA" w:eastAsia="en-ZA"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207010</wp:posOffset>
                </wp:positionH>
                <wp:positionV relativeFrom="page">
                  <wp:posOffset>5226050</wp:posOffset>
                </wp:positionV>
                <wp:extent cx="9076690" cy="11163300"/>
                <wp:effectExtent l="6985" t="6350" r="3175" b="317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76690" cy="11163300"/>
                          <a:chOff x="326" y="8230"/>
                          <a:chExt cx="14294" cy="17580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9950" y="11108"/>
                            <a:ext cx="4661" cy="13644"/>
                            <a:chOff x="9950" y="11108"/>
                            <a:chExt cx="4661" cy="13644"/>
                          </a:xfrm>
                        </wpg:grpSpPr>
                        <wps:wsp>
                          <wps:cNvPr id="3" name="Freeform 64"/>
                          <wps:cNvSpPr>
                            <a:spLocks/>
                          </wps:cNvSpPr>
                          <wps:spPr bwMode="auto">
                            <a:xfrm>
                              <a:off x="9950" y="11108"/>
                              <a:ext cx="4661" cy="13644"/>
                            </a:xfrm>
                            <a:custGeom>
                              <a:avLst/>
                              <a:gdLst>
                                <a:gd name="T0" fmla="+- 0 9950 9950"/>
                                <a:gd name="T1" fmla="*/ T0 w 4661"/>
                                <a:gd name="T2" fmla="+- 0 24752 11108"/>
                                <a:gd name="T3" fmla="*/ 24752 h 13644"/>
                                <a:gd name="T4" fmla="+- 0 14610 9950"/>
                                <a:gd name="T5" fmla="*/ T4 w 4661"/>
                                <a:gd name="T6" fmla="+- 0 24752 11108"/>
                                <a:gd name="T7" fmla="*/ 24752 h 13644"/>
                                <a:gd name="T8" fmla="+- 0 14610 9950"/>
                                <a:gd name="T9" fmla="*/ T8 w 4661"/>
                                <a:gd name="T10" fmla="+- 0 11108 11108"/>
                                <a:gd name="T11" fmla="*/ 11108 h 13644"/>
                                <a:gd name="T12" fmla="+- 0 9950 9950"/>
                                <a:gd name="T13" fmla="*/ T12 w 4661"/>
                                <a:gd name="T14" fmla="+- 0 11108 11108"/>
                                <a:gd name="T15" fmla="*/ 11108 h 13644"/>
                                <a:gd name="T16" fmla="+- 0 9950 9950"/>
                                <a:gd name="T17" fmla="*/ T16 w 4661"/>
                                <a:gd name="T18" fmla="+- 0 24752 11108"/>
                                <a:gd name="T19" fmla="*/ 24752 h 136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661" h="13644">
                                  <a:moveTo>
                                    <a:pt x="0" y="13644"/>
                                  </a:moveTo>
                                  <a:lnTo>
                                    <a:pt x="4660" y="13644"/>
                                  </a:lnTo>
                                  <a:lnTo>
                                    <a:pt x="46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36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9950" y="11108"/>
                              <a:ext cx="4661" cy="13644"/>
                              <a:chOff x="9950" y="11108"/>
                              <a:chExt cx="4661" cy="13644"/>
                            </a:xfrm>
                          </wpg:grpSpPr>
                          <wps:wsp>
                            <wps:cNvPr id="5" name="Freeform 63"/>
                            <wps:cNvSpPr>
                              <a:spLocks/>
                            </wps:cNvSpPr>
                            <wps:spPr bwMode="auto">
                              <a:xfrm>
                                <a:off x="9950" y="11108"/>
                                <a:ext cx="4661" cy="13644"/>
                              </a:xfrm>
                              <a:custGeom>
                                <a:avLst/>
                                <a:gdLst>
                                  <a:gd name="T0" fmla="+- 0 9950 9950"/>
                                  <a:gd name="T1" fmla="*/ T0 w 4661"/>
                                  <a:gd name="T2" fmla="+- 0 24752 11108"/>
                                  <a:gd name="T3" fmla="*/ 24752 h 13644"/>
                                  <a:gd name="T4" fmla="+- 0 14610 9950"/>
                                  <a:gd name="T5" fmla="*/ T4 w 4661"/>
                                  <a:gd name="T6" fmla="+- 0 24752 11108"/>
                                  <a:gd name="T7" fmla="*/ 24752 h 13644"/>
                                  <a:gd name="T8" fmla="+- 0 14610 9950"/>
                                  <a:gd name="T9" fmla="*/ T8 w 4661"/>
                                  <a:gd name="T10" fmla="+- 0 11108 11108"/>
                                  <a:gd name="T11" fmla="*/ 11108 h 13644"/>
                                  <a:gd name="T12" fmla="+- 0 9950 9950"/>
                                  <a:gd name="T13" fmla="*/ T12 w 4661"/>
                                  <a:gd name="T14" fmla="+- 0 11108 11108"/>
                                  <a:gd name="T15" fmla="*/ 11108 h 13644"/>
                                  <a:gd name="T16" fmla="+- 0 9950 9950"/>
                                  <a:gd name="T17" fmla="*/ T16 w 4661"/>
                                  <a:gd name="T18" fmla="+- 0 24752 11108"/>
                                  <a:gd name="T19" fmla="*/ 24752 h 13644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4661" h="13644">
                                    <a:moveTo>
                                      <a:pt x="0" y="13644"/>
                                    </a:moveTo>
                                    <a:lnTo>
                                      <a:pt x="4660" y="13644"/>
                                    </a:lnTo>
                                    <a:lnTo>
                                      <a:pt x="466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364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8807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" name="Grou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950" y="10262"/>
                                <a:ext cx="4661" cy="846"/>
                                <a:chOff x="9950" y="10262"/>
                                <a:chExt cx="4661" cy="846"/>
                              </a:xfrm>
                            </wpg:grpSpPr>
                            <wps:wsp>
                              <wps:cNvPr id="7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9950" y="10262"/>
                                  <a:ext cx="4661" cy="846"/>
                                </a:xfrm>
                                <a:custGeom>
                                  <a:avLst/>
                                  <a:gdLst>
                                    <a:gd name="T0" fmla="+- 0 9950 9950"/>
                                    <a:gd name="T1" fmla="*/ T0 w 4661"/>
                                    <a:gd name="T2" fmla="+- 0 11108 10262"/>
                                    <a:gd name="T3" fmla="*/ 11108 h 846"/>
                                    <a:gd name="T4" fmla="+- 0 14610 9950"/>
                                    <a:gd name="T5" fmla="*/ T4 w 4661"/>
                                    <a:gd name="T6" fmla="+- 0 11108 10262"/>
                                    <a:gd name="T7" fmla="*/ 11108 h 846"/>
                                    <a:gd name="T8" fmla="+- 0 14610 9950"/>
                                    <a:gd name="T9" fmla="*/ T8 w 4661"/>
                                    <a:gd name="T10" fmla="+- 0 10262 10262"/>
                                    <a:gd name="T11" fmla="*/ 10262 h 846"/>
                                    <a:gd name="T12" fmla="+- 0 9950 9950"/>
                                    <a:gd name="T13" fmla="*/ T12 w 4661"/>
                                    <a:gd name="T14" fmla="+- 0 10262 10262"/>
                                    <a:gd name="T15" fmla="*/ 10262 h 846"/>
                                    <a:gd name="T16" fmla="+- 0 9950 9950"/>
                                    <a:gd name="T17" fmla="*/ T16 w 4661"/>
                                    <a:gd name="T18" fmla="+- 0 11108 10262"/>
                                    <a:gd name="T19" fmla="*/ 11108 h 846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4661" h="846">
                                      <a:moveTo>
                                        <a:pt x="0" y="846"/>
                                      </a:moveTo>
                                      <a:lnTo>
                                        <a:pt x="4660" y="846"/>
                                      </a:lnTo>
                                      <a:lnTo>
                                        <a:pt x="466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4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8807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002" y="18023"/>
                                  <a:ext cx="4556" cy="0"/>
                                  <a:chOff x="10002" y="18023"/>
                                  <a:chExt cx="4556" cy="0"/>
                                </a:xfrm>
                              </wpg:grpSpPr>
                              <wps:wsp>
                                <wps:cNvPr id="9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002" y="18023"/>
                                    <a:ext cx="4556" cy="0"/>
                                  </a:xfrm>
                                  <a:custGeom>
                                    <a:avLst/>
                                    <a:gdLst>
                                      <a:gd name="T0" fmla="+- 0 10002 10002"/>
                                      <a:gd name="T1" fmla="*/ T0 w 4556"/>
                                      <a:gd name="T2" fmla="+- 0 14558 10002"/>
                                      <a:gd name="T3" fmla="*/ T2 w 4556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4556">
                                        <a:moveTo>
                                          <a:pt x="0" y="0"/>
                                        </a:moveTo>
                                        <a:lnTo>
                                          <a:pt x="4556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8807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0" name="Group 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774" y="8939"/>
                                    <a:ext cx="3694" cy="1323"/>
                                    <a:chOff x="7774" y="8939"/>
                                    <a:chExt cx="3694" cy="1323"/>
                                  </a:xfrm>
                                </wpg:grpSpPr>
                                <wps:wsp>
                                  <wps:cNvPr id="11" name="Freeform 6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774" y="8939"/>
                                      <a:ext cx="3694" cy="1323"/>
                                    </a:xfrm>
                                    <a:custGeom>
                                      <a:avLst/>
                                      <a:gdLst>
                                        <a:gd name="T0" fmla="+- 0 11469 7774"/>
                                        <a:gd name="T1" fmla="*/ T0 w 3694"/>
                                        <a:gd name="T2" fmla="+- 0 10262 8939"/>
                                        <a:gd name="T3" fmla="*/ 10262 h 1323"/>
                                        <a:gd name="T4" fmla="+- 0 11469 7774"/>
                                        <a:gd name="T5" fmla="*/ T4 w 3694"/>
                                        <a:gd name="T6" fmla="+- 0 8939 8939"/>
                                        <a:gd name="T7" fmla="*/ 8939 h 1323"/>
                                        <a:gd name="T8" fmla="+- 0 7774 7774"/>
                                        <a:gd name="T9" fmla="*/ T8 w 3694"/>
                                        <a:gd name="T10" fmla="+- 0 8939 8939"/>
                                        <a:gd name="T11" fmla="*/ 8939 h 1323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</a:cxnLst>
                                      <a:rect l="0" t="0" r="r" b="b"/>
                                      <a:pathLst>
                                        <a:path w="3694" h="1323">
                                          <a:moveTo>
                                            <a:pt x="3695" y="1323"/>
                                          </a:moveTo>
                                          <a:lnTo>
                                            <a:pt x="3695" y="0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8807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2" name="Group 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189" y="9084"/>
                                      <a:ext cx="3404" cy="556"/>
                                      <a:chOff x="4189" y="9084"/>
                                      <a:chExt cx="3404" cy="556"/>
                                    </a:xfrm>
                                  </wpg:grpSpPr>
                                  <wps:wsp>
                                    <wps:cNvPr id="13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89" y="9084"/>
                                        <a:ext cx="3404" cy="556"/>
                                      </a:xfrm>
                                      <a:custGeom>
                                        <a:avLst/>
                                        <a:gdLst>
                                          <a:gd name="T0" fmla="+- 0 4189 4189"/>
                                          <a:gd name="T1" fmla="*/ T0 w 3404"/>
                                          <a:gd name="T2" fmla="+- 0 9640 9084"/>
                                          <a:gd name="T3" fmla="*/ 9640 h 556"/>
                                          <a:gd name="T4" fmla="+- 0 7593 4189"/>
                                          <a:gd name="T5" fmla="*/ T4 w 3404"/>
                                          <a:gd name="T6" fmla="+- 0 9640 9084"/>
                                          <a:gd name="T7" fmla="*/ 9640 h 556"/>
                                          <a:gd name="T8" fmla="+- 0 7593 4189"/>
                                          <a:gd name="T9" fmla="*/ T8 w 3404"/>
                                          <a:gd name="T10" fmla="+- 0 9084 9084"/>
                                          <a:gd name="T11" fmla="*/ 9084 h 556"/>
                                          <a:gd name="T12" fmla="+- 0 4189 4189"/>
                                          <a:gd name="T13" fmla="*/ T12 w 3404"/>
                                          <a:gd name="T14" fmla="+- 0 9084 9084"/>
                                          <a:gd name="T15" fmla="*/ 9084 h 556"/>
                                          <a:gd name="T16" fmla="+- 0 4189 4189"/>
                                          <a:gd name="T17" fmla="*/ T16 w 3404"/>
                                          <a:gd name="T18" fmla="+- 0 9640 9084"/>
                                          <a:gd name="T19" fmla="*/ 9640 h 556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404" h="556">
                                            <a:moveTo>
                                              <a:pt x="0" y="556"/>
                                            </a:moveTo>
                                            <a:lnTo>
                                              <a:pt x="3404" y="556"/>
                                            </a:lnTo>
                                            <a:lnTo>
                                              <a:pt x="3404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55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1F1F1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4" name="Group 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4189" y="9084"/>
                                        <a:ext cx="3404" cy="556"/>
                                        <a:chOff x="4189" y="9084"/>
                                        <a:chExt cx="3404" cy="556"/>
                                      </a:xfrm>
                                    </wpg:grpSpPr>
                                    <wps:wsp>
                                      <wps:cNvPr id="15" name="Freeform 58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4189" y="9084"/>
                                          <a:ext cx="3404" cy="556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4189 4189"/>
                                            <a:gd name="T1" fmla="*/ T0 w 3404"/>
                                            <a:gd name="T2" fmla="+- 0 9640 9084"/>
                                            <a:gd name="T3" fmla="*/ 9640 h 556"/>
                                            <a:gd name="T4" fmla="+- 0 7593 4189"/>
                                            <a:gd name="T5" fmla="*/ T4 w 3404"/>
                                            <a:gd name="T6" fmla="+- 0 9640 9084"/>
                                            <a:gd name="T7" fmla="*/ 9640 h 556"/>
                                            <a:gd name="T8" fmla="+- 0 7593 4189"/>
                                            <a:gd name="T9" fmla="*/ T8 w 3404"/>
                                            <a:gd name="T10" fmla="+- 0 9084 9084"/>
                                            <a:gd name="T11" fmla="*/ 9084 h 556"/>
                                            <a:gd name="T12" fmla="+- 0 4189 4189"/>
                                            <a:gd name="T13" fmla="*/ T12 w 3404"/>
                                            <a:gd name="T14" fmla="+- 0 9084 9084"/>
                                            <a:gd name="T15" fmla="*/ 9084 h 556"/>
                                            <a:gd name="T16" fmla="+- 0 4189 4189"/>
                                            <a:gd name="T17" fmla="*/ T16 w 3404"/>
                                            <a:gd name="T18" fmla="+- 0 9640 9084"/>
                                            <a:gd name="T19" fmla="*/ 9640 h 556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T3"/>
                                            </a:cxn>
                                            <a:cxn ang="0">
                                              <a:pos x="T5" y="T7"/>
                                            </a:cxn>
                                            <a:cxn ang="0">
                                              <a:pos x="T9" y="T11"/>
                                            </a:cxn>
                                            <a:cxn ang="0">
                                              <a:pos x="T13" y="T15"/>
                                            </a:cxn>
                                            <a:cxn ang="0">
                                              <a:pos x="T17" y="T19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3404" h="556">
                                              <a:moveTo>
                                                <a:pt x="0" y="556"/>
                                              </a:moveTo>
                                              <a:lnTo>
                                                <a:pt x="3404" y="556"/>
                                              </a:lnTo>
                                              <a:lnTo>
                                                <a:pt x="3404" y="0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0" y="556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 w="8807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6" name="Group 10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4189" y="8237"/>
                                          <a:ext cx="3404" cy="846"/>
                                          <a:chOff x="4189" y="8237"/>
                                          <a:chExt cx="3404" cy="846"/>
                                        </a:xfrm>
                                      </wpg:grpSpPr>
                                      <wps:wsp>
                                        <wps:cNvPr id="17" name="Freeform 57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4189" y="8237"/>
                                            <a:ext cx="3404" cy="846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4189 4189"/>
                                              <a:gd name="T1" fmla="*/ T0 w 3404"/>
                                              <a:gd name="T2" fmla="+- 0 9084 8237"/>
                                              <a:gd name="T3" fmla="*/ 9084 h 846"/>
                                              <a:gd name="T4" fmla="+- 0 7593 4189"/>
                                              <a:gd name="T5" fmla="*/ T4 w 3404"/>
                                              <a:gd name="T6" fmla="+- 0 9084 8237"/>
                                              <a:gd name="T7" fmla="*/ 9084 h 846"/>
                                              <a:gd name="T8" fmla="+- 0 7593 4189"/>
                                              <a:gd name="T9" fmla="*/ T8 w 3404"/>
                                              <a:gd name="T10" fmla="+- 0 8237 8237"/>
                                              <a:gd name="T11" fmla="*/ 8237 h 846"/>
                                              <a:gd name="T12" fmla="+- 0 4189 4189"/>
                                              <a:gd name="T13" fmla="*/ T12 w 3404"/>
                                              <a:gd name="T14" fmla="+- 0 8237 8237"/>
                                              <a:gd name="T15" fmla="*/ 8237 h 846"/>
                                              <a:gd name="T16" fmla="+- 0 4189 4189"/>
                                              <a:gd name="T17" fmla="*/ T16 w 3404"/>
                                              <a:gd name="T18" fmla="+- 0 9084 8237"/>
                                              <a:gd name="T19" fmla="*/ 9084 h 846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T3"/>
                                              </a:cxn>
                                              <a:cxn ang="0">
                                                <a:pos x="T5" y="T7"/>
                                              </a:cxn>
                                              <a:cxn ang="0">
                                                <a:pos x="T9" y="T11"/>
                                              </a:cxn>
                                              <a:cxn ang="0">
                                                <a:pos x="T13" y="T15"/>
                                              </a:cxn>
                                              <a:cxn ang="0">
                                                <a:pos x="T17" y="T19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3404" h="846">
                                                <a:moveTo>
                                                  <a:pt x="0" y="847"/>
                                                </a:moveTo>
                                                <a:lnTo>
                                                  <a:pt x="3404" y="847"/>
                                                </a:lnTo>
                                                <a:lnTo>
                                                  <a:pt x="3404" y="0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lnTo>
                                                  <a:pt x="0" y="847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noFill/>
                                          <a:ln w="8807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8" name="Group 11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4242" y="9561"/>
                                            <a:ext cx="3299" cy="0"/>
                                            <a:chOff x="4242" y="9561"/>
                                            <a:chExt cx="3299" cy="0"/>
                                          </a:xfrm>
                                        </wpg:grpSpPr>
                                        <wps:wsp>
                                          <wps:cNvPr id="19" name="Freeform 56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4242" y="9561"/>
                                              <a:ext cx="3299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4242 4242"/>
                                                <a:gd name="T1" fmla="*/ T0 w 3299"/>
                                                <a:gd name="T2" fmla="+- 0 7541 4242"/>
                                                <a:gd name="T3" fmla="*/ T2 w 3299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3299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3299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8807">
                                              <a:solidFill>
                                                <a:srgbClr val="000000"/>
                                              </a:solidFill>
                                              <a:prstDash val="dash"/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" name="Group 1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3613" y="11258"/>
                                              <a:ext cx="4661" cy="5311"/>
                                              <a:chOff x="3613" y="11258"/>
                                              <a:chExt cx="4661" cy="5311"/>
                                            </a:xfrm>
                                          </wpg:grpSpPr>
                                          <wps:wsp>
                                            <wps:cNvPr id="21" name="Freeform 55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3613" y="11258"/>
                                                <a:ext cx="4661" cy="5311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3613 3613"/>
                                                  <a:gd name="T1" fmla="*/ T0 w 4661"/>
                                                  <a:gd name="T2" fmla="+- 0 16569 11258"/>
                                                  <a:gd name="T3" fmla="*/ 16569 h 5311"/>
                                                  <a:gd name="T4" fmla="+- 0 8274 3613"/>
                                                  <a:gd name="T5" fmla="*/ T4 w 4661"/>
                                                  <a:gd name="T6" fmla="+- 0 16569 11258"/>
                                                  <a:gd name="T7" fmla="*/ 16569 h 5311"/>
                                                  <a:gd name="T8" fmla="+- 0 8274 3613"/>
                                                  <a:gd name="T9" fmla="*/ T8 w 4661"/>
                                                  <a:gd name="T10" fmla="+- 0 11258 11258"/>
                                                  <a:gd name="T11" fmla="*/ 11258 h 5311"/>
                                                  <a:gd name="T12" fmla="+- 0 3613 3613"/>
                                                  <a:gd name="T13" fmla="*/ T12 w 4661"/>
                                                  <a:gd name="T14" fmla="+- 0 11258 11258"/>
                                                  <a:gd name="T15" fmla="*/ 11258 h 5311"/>
                                                  <a:gd name="T16" fmla="+- 0 3613 3613"/>
                                                  <a:gd name="T17" fmla="*/ T16 w 4661"/>
                                                  <a:gd name="T18" fmla="+- 0 16569 11258"/>
                                                  <a:gd name="T19" fmla="*/ 16569 h 5311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T3"/>
                                                  </a:cxn>
                                                  <a:cxn ang="0">
                                                    <a:pos x="T5" y="T7"/>
                                                  </a:cxn>
                                                  <a:cxn ang="0">
                                                    <a:pos x="T9" y="T11"/>
                                                  </a:cxn>
                                                  <a:cxn ang="0">
                                                    <a:pos x="T13" y="T15"/>
                                                  </a:cxn>
                                                  <a:cxn ang="0">
                                                    <a:pos x="T17" y="T19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4661" h="5311">
                                                    <a:moveTo>
                                                      <a:pt x="0" y="5311"/>
                                                    </a:moveTo>
                                                    <a:lnTo>
                                                      <a:pt x="4661" y="5311"/>
                                                    </a:lnTo>
                                                    <a:lnTo>
                                                      <a:pt x="4661" y="0"/>
                                                    </a:lnTo>
                                                    <a:lnTo>
                                                      <a:pt x="0" y="0"/>
                                                    </a:lnTo>
                                                    <a:lnTo>
                                                      <a:pt x="0" y="5311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F1F1F1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22" name="Group 1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3613" y="11258"/>
                                                <a:ext cx="4661" cy="5311"/>
                                                <a:chOff x="3613" y="11258"/>
                                                <a:chExt cx="4661" cy="5311"/>
                                              </a:xfrm>
                                            </wpg:grpSpPr>
                                            <wps:wsp>
                                              <wps:cNvPr id="23" name="Freeform 54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3613" y="11258"/>
                                                  <a:ext cx="4661" cy="5311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3613 3613"/>
                                                    <a:gd name="T1" fmla="*/ T0 w 4661"/>
                                                    <a:gd name="T2" fmla="+- 0 16569 11258"/>
                                                    <a:gd name="T3" fmla="*/ 16569 h 5311"/>
                                                    <a:gd name="T4" fmla="+- 0 8274 3613"/>
                                                    <a:gd name="T5" fmla="*/ T4 w 4661"/>
                                                    <a:gd name="T6" fmla="+- 0 16569 11258"/>
                                                    <a:gd name="T7" fmla="*/ 16569 h 5311"/>
                                                    <a:gd name="T8" fmla="+- 0 8274 3613"/>
                                                    <a:gd name="T9" fmla="*/ T8 w 4661"/>
                                                    <a:gd name="T10" fmla="+- 0 11258 11258"/>
                                                    <a:gd name="T11" fmla="*/ 11258 h 5311"/>
                                                    <a:gd name="T12" fmla="+- 0 3613 3613"/>
                                                    <a:gd name="T13" fmla="*/ T12 w 4661"/>
                                                    <a:gd name="T14" fmla="+- 0 11258 11258"/>
                                                    <a:gd name="T15" fmla="*/ 11258 h 5311"/>
                                                    <a:gd name="T16" fmla="+- 0 3613 3613"/>
                                                    <a:gd name="T17" fmla="*/ T16 w 4661"/>
                                                    <a:gd name="T18" fmla="+- 0 16569 11258"/>
                                                    <a:gd name="T19" fmla="*/ 16569 h 5311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T3"/>
                                                    </a:cxn>
                                                    <a:cxn ang="0">
                                                      <a:pos x="T5" y="T7"/>
                                                    </a:cxn>
                                                    <a:cxn ang="0">
                                                      <a:pos x="T9" y="T11"/>
                                                    </a:cxn>
                                                    <a:cxn ang="0">
                                                      <a:pos x="T13" y="T15"/>
                                                    </a:cxn>
                                                    <a:cxn ang="0">
                                                      <a:pos x="T17" y="T19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4661" h="5311">
                                                      <a:moveTo>
                                                        <a:pt x="0" y="5311"/>
                                                      </a:moveTo>
                                                      <a:lnTo>
                                                        <a:pt x="4661" y="5311"/>
                                                      </a:lnTo>
                                                      <a:lnTo>
                                                        <a:pt x="4661" y="0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  <a:lnTo>
                                                        <a:pt x="0" y="5311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8807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4" name="Group 1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3613" y="10412"/>
                                                  <a:ext cx="4661" cy="846"/>
                                                  <a:chOff x="3613" y="10412"/>
                                                  <a:chExt cx="4661" cy="846"/>
                                                </a:xfrm>
                                              </wpg:grpSpPr>
                                              <wps:wsp>
                                                <wps:cNvPr id="25" name="Freeform 53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3613" y="10412"/>
                                                    <a:ext cx="4661" cy="846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3613 3613"/>
                                                      <a:gd name="T1" fmla="*/ T0 w 4661"/>
                                                      <a:gd name="T2" fmla="+- 0 11258 10412"/>
                                                      <a:gd name="T3" fmla="*/ 11258 h 846"/>
                                                      <a:gd name="T4" fmla="+- 0 8274 3613"/>
                                                      <a:gd name="T5" fmla="*/ T4 w 4661"/>
                                                      <a:gd name="T6" fmla="+- 0 11258 10412"/>
                                                      <a:gd name="T7" fmla="*/ 11258 h 846"/>
                                                      <a:gd name="T8" fmla="+- 0 8274 3613"/>
                                                      <a:gd name="T9" fmla="*/ T8 w 4661"/>
                                                      <a:gd name="T10" fmla="+- 0 10412 10412"/>
                                                      <a:gd name="T11" fmla="*/ 10412 h 846"/>
                                                      <a:gd name="T12" fmla="+- 0 3613 3613"/>
                                                      <a:gd name="T13" fmla="*/ T12 w 4661"/>
                                                      <a:gd name="T14" fmla="+- 0 10412 10412"/>
                                                      <a:gd name="T15" fmla="*/ 10412 h 846"/>
                                                      <a:gd name="T16" fmla="+- 0 3613 3613"/>
                                                      <a:gd name="T17" fmla="*/ T16 w 4661"/>
                                                      <a:gd name="T18" fmla="+- 0 11258 10412"/>
                                                      <a:gd name="T19" fmla="*/ 11258 h 846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T1" y="T3"/>
                                                      </a:cxn>
                                                      <a:cxn ang="0">
                                                        <a:pos x="T5" y="T7"/>
                                                      </a:cxn>
                                                      <a:cxn ang="0">
                                                        <a:pos x="T9" y="T11"/>
                                                      </a:cxn>
                                                      <a:cxn ang="0">
                                                        <a:pos x="T13" y="T15"/>
                                                      </a:cxn>
                                                      <a:cxn ang="0">
                                                        <a:pos x="T17" y="T19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w="4661" h="846">
                                                        <a:moveTo>
                                                          <a:pt x="0" y="846"/>
                                                        </a:moveTo>
                                                        <a:lnTo>
                                                          <a:pt x="4661" y="846"/>
                                                        </a:lnTo>
                                                        <a:lnTo>
                                                          <a:pt x="4661" y="0"/>
                                                        </a:lnTo>
                                                        <a:lnTo>
                                                          <a:pt x="0" y="0"/>
                                                        </a:lnTo>
                                                        <a:lnTo>
                                                          <a:pt x="0" y="846"/>
                                                        </a:ln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8807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26" name="Group 15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3666" y="13731"/>
                                                    <a:ext cx="4556" cy="0"/>
                                                    <a:chOff x="3666" y="13731"/>
                                                    <a:chExt cx="4556" cy="0"/>
                                                  </a:xfrm>
                                                </wpg:grpSpPr>
                                                <wps:wsp>
                                                  <wps:cNvPr id="27" name="Freeform 52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3666" y="13731"/>
                                                      <a:ext cx="4556" cy="0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3666 3666"/>
                                                        <a:gd name="T1" fmla="*/ T0 w 4556"/>
                                                        <a:gd name="T2" fmla="+- 0 8222 3666"/>
                                                        <a:gd name="T3" fmla="*/ T2 w 4556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T1" y="0"/>
                                                        </a:cxn>
                                                        <a:cxn ang="0">
                                                          <a:pos x="T3" y="0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w="4556">
                                                          <a:moveTo>
                                                            <a:pt x="0" y="0"/>
                                                          </a:moveTo>
                                                          <a:lnTo>
                                                            <a:pt x="4556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8807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dash"/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28" name="Group 16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3666" y="13783"/>
                                                      <a:ext cx="4556" cy="0"/>
                                                      <a:chOff x="3666" y="13783"/>
                                                      <a:chExt cx="4556" cy="0"/>
                                                    </a:xfrm>
                                                  </wpg:grpSpPr>
                                                  <wps:wsp>
                                                    <wps:cNvPr id="29" name="Freeform 51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3666" y="13783"/>
                                                        <a:ext cx="4556" cy="0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3666 3666"/>
                                                          <a:gd name="T1" fmla="*/ T0 w 4556"/>
                                                          <a:gd name="T2" fmla="+- 0 8222 3666"/>
                                                          <a:gd name="T3" fmla="*/ T2 w 4556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T1" y="0"/>
                                                          </a:cxn>
                                                          <a:cxn ang="0">
                                                            <a:pos x="T3" y="0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w="4556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4556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8807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dash"/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30" name="Group 17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333" y="18101"/>
                                                        <a:ext cx="4661" cy="7703"/>
                                                        <a:chOff x="333" y="18101"/>
                                                        <a:chExt cx="4661" cy="7703"/>
                                                      </a:xfrm>
                                                    </wpg:grpSpPr>
                                                    <wps:wsp>
                                                      <wps:cNvPr id="31" name="Freeform 50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333" y="18101"/>
                                                          <a:ext cx="4661" cy="7703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333 333"/>
                                                            <a:gd name="T1" fmla="*/ T0 w 4661"/>
                                                            <a:gd name="T2" fmla="+- 0 25804 18101"/>
                                                            <a:gd name="T3" fmla="*/ 25804 h 7703"/>
                                                            <a:gd name="T4" fmla="+- 0 4993 333"/>
                                                            <a:gd name="T5" fmla="*/ T4 w 4661"/>
                                                            <a:gd name="T6" fmla="+- 0 25804 18101"/>
                                                            <a:gd name="T7" fmla="*/ 25804 h 7703"/>
                                                            <a:gd name="T8" fmla="+- 0 4993 333"/>
                                                            <a:gd name="T9" fmla="*/ T8 w 4661"/>
                                                            <a:gd name="T10" fmla="+- 0 18101 18101"/>
                                                            <a:gd name="T11" fmla="*/ 18101 h 7703"/>
                                                            <a:gd name="T12" fmla="+- 0 333 333"/>
                                                            <a:gd name="T13" fmla="*/ T12 w 4661"/>
                                                            <a:gd name="T14" fmla="+- 0 18101 18101"/>
                                                            <a:gd name="T15" fmla="*/ 18101 h 7703"/>
                                                            <a:gd name="T16" fmla="+- 0 333 333"/>
                                                            <a:gd name="T17" fmla="*/ T16 w 4661"/>
                                                            <a:gd name="T18" fmla="+- 0 25804 18101"/>
                                                            <a:gd name="T19" fmla="*/ 25804 h 7703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T1" y="T3"/>
                                                            </a:cxn>
                                                            <a:cxn ang="0">
                                                              <a:pos x="T5" y="T7"/>
                                                            </a:cxn>
                                                            <a:cxn ang="0">
                                                              <a:pos x="T9" y="T11"/>
                                                            </a:cxn>
                                                            <a:cxn ang="0">
                                                              <a:pos x="T13" y="T15"/>
                                                            </a:cxn>
                                                            <a:cxn ang="0">
                                                              <a:pos x="T17" y="T19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w="4661" h="7703">
                                                              <a:moveTo>
                                                                <a:pt x="0" y="7703"/>
                                                              </a:moveTo>
                                                              <a:lnTo>
                                                                <a:pt x="4660" y="7703"/>
                                                              </a:lnTo>
                                                              <a:lnTo>
                                                                <a:pt x="4660" y="0"/>
                                                              </a:lnTo>
                                                              <a:lnTo>
                                                                <a:pt x="0" y="0"/>
                                                              </a:lnTo>
                                                              <a:lnTo>
                                                                <a:pt x="0" y="7703"/>
                                                              </a:lnTo>
                                                              <a:close/>
                                                            </a:path>
                                                          </a:pathLst>
                                                        </a:custGeom>
                                                        <a:solidFill>
                                                          <a:srgbClr val="F1F1F1"/>
                                                        </a:solidFill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32" name="Group 18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333" y="18101"/>
                                                          <a:ext cx="4661" cy="7703"/>
                                                          <a:chOff x="333" y="18101"/>
                                                          <a:chExt cx="4661" cy="7703"/>
                                                        </a:xfrm>
                                                      </wpg:grpSpPr>
                                                      <wps:wsp>
                                                        <wps:cNvPr id="33" name="Freeform 49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333" y="18101"/>
                                                            <a:ext cx="4661" cy="7703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333 333"/>
                                                              <a:gd name="T1" fmla="*/ T0 w 4661"/>
                                                              <a:gd name="T2" fmla="+- 0 25804 18101"/>
                                                              <a:gd name="T3" fmla="*/ 25804 h 7703"/>
                                                              <a:gd name="T4" fmla="+- 0 4993 333"/>
                                                              <a:gd name="T5" fmla="*/ T4 w 4661"/>
                                                              <a:gd name="T6" fmla="+- 0 25804 18101"/>
                                                              <a:gd name="T7" fmla="*/ 25804 h 7703"/>
                                                              <a:gd name="T8" fmla="+- 0 4993 333"/>
                                                              <a:gd name="T9" fmla="*/ T8 w 4661"/>
                                                              <a:gd name="T10" fmla="+- 0 18101 18101"/>
                                                              <a:gd name="T11" fmla="*/ 18101 h 7703"/>
                                                              <a:gd name="T12" fmla="+- 0 333 333"/>
                                                              <a:gd name="T13" fmla="*/ T12 w 4661"/>
                                                              <a:gd name="T14" fmla="+- 0 18101 18101"/>
                                                              <a:gd name="T15" fmla="*/ 18101 h 7703"/>
                                                              <a:gd name="T16" fmla="+- 0 333 333"/>
                                                              <a:gd name="T17" fmla="*/ T16 w 4661"/>
                                                              <a:gd name="T18" fmla="+- 0 25804 18101"/>
                                                              <a:gd name="T19" fmla="*/ 25804 h 7703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1" y="T3"/>
                                                              </a:cxn>
                                                              <a:cxn ang="0">
                                                                <a:pos x="T5" y="T7"/>
                                                              </a:cxn>
                                                              <a:cxn ang="0">
                                                                <a:pos x="T9" y="T11"/>
                                                              </a:cxn>
                                                              <a:cxn ang="0">
                                                                <a:pos x="T13" y="T15"/>
                                                              </a:cxn>
                                                              <a:cxn ang="0">
                                                                <a:pos x="T17" y="T19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4661" h="7703">
                                                                <a:moveTo>
                                                                  <a:pt x="0" y="7703"/>
                                                                </a:moveTo>
                                                                <a:lnTo>
                                                                  <a:pt x="4660" y="7703"/>
                                                                </a:lnTo>
                                                                <a:lnTo>
                                                                  <a:pt x="4660" y="0"/>
                                                                </a:lnTo>
                                                                <a:lnTo>
                                                                  <a:pt x="0" y="0"/>
                                                                </a:lnTo>
                                                                <a:lnTo>
                                                                  <a:pt x="0" y="7703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8807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34" name="Group 19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333" y="17255"/>
                                                            <a:ext cx="4661" cy="846"/>
                                                            <a:chOff x="333" y="17255"/>
                                                            <a:chExt cx="4661" cy="846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35" name="Freeform 48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333" y="17255"/>
                                                              <a:ext cx="4661" cy="846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333 333"/>
                                                                <a:gd name="T1" fmla="*/ T0 w 4661"/>
                                                                <a:gd name="T2" fmla="+- 0 18101 17255"/>
                                                                <a:gd name="T3" fmla="*/ 18101 h 846"/>
                                                                <a:gd name="T4" fmla="+- 0 4993 333"/>
                                                                <a:gd name="T5" fmla="*/ T4 w 4661"/>
                                                                <a:gd name="T6" fmla="+- 0 18101 17255"/>
                                                                <a:gd name="T7" fmla="*/ 18101 h 846"/>
                                                                <a:gd name="T8" fmla="+- 0 4993 333"/>
                                                                <a:gd name="T9" fmla="*/ T8 w 4661"/>
                                                                <a:gd name="T10" fmla="+- 0 17255 17255"/>
                                                                <a:gd name="T11" fmla="*/ 17255 h 846"/>
                                                                <a:gd name="T12" fmla="+- 0 333 333"/>
                                                                <a:gd name="T13" fmla="*/ T12 w 4661"/>
                                                                <a:gd name="T14" fmla="+- 0 17255 17255"/>
                                                                <a:gd name="T15" fmla="*/ 17255 h 846"/>
                                                                <a:gd name="T16" fmla="+- 0 333 333"/>
                                                                <a:gd name="T17" fmla="*/ T16 w 4661"/>
                                                                <a:gd name="T18" fmla="+- 0 18101 17255"/>
                                                                <a:gd name="T19" fmla="*/ 18101 h 846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T1" y="T3"/>
                                                                </a:cxn>
                                                                <a:cxn ang="0">
                                                                  <a:pos x="T5" y="T7"/>
                                                                </a:cxn>
                                                                <a:cxn ang="0">
                                                                  <a:pos x="T9" y="T11"/>
                                                                </a:cxn>
                                                                <a:cxn ang="0">
                                                                  <a:pos x="T13" y="T15"/>
                                                                </a:cxn>
                                                                <a:cxn ang="0">
                                                                  <a:pos x="T17" y="T19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4661" h="846">
                                                                  <a:moveTo>
                                                                    <a:pt x="0" y="846"/>
                                                                  </a:moveTo>
                                                                  <a:lnTo>
                                                                    <a:pt x="4660" y="846"/>
                                                                  </a:lnTo>
                                                                  <a:lnTo>
                                                                    <a:pt x="4660" y="0"/>
                                                                  </a:lnTo>
                                                                  <a:lnTo>
                                                                    <a:pt x="0" y="0"/>
                                                                  </a:lnTo>
                                                                  <a:lnTo>
                                                                    <a:pt x="0" y="846"/>
                                                                  </a:lnTo>
                                                                  <a:close/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8807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36" name="Group 20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1930" y="8939"/>
                                                              <a:ext cx="2078" cy="8316"/>
                                                              <a:chOff x="1930" y="8939"/>
                                                              <a:chExt cx="2078" cy="8316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37" name="Freeform 4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930" y="8939"/>
                                                                <a:ext cx="2078" cy="8316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+- 0 1930 1930"/>
                                                                  <a:gd name="T1" fmla="*/ T0 w 2078"/>
                                                                  <a:gd name="T2" fmla="+- 0 17255 8939"/>
                                                                  <a:gd name="T3" fmla="*/ 17255 h 8316"/>
                                                                  <a:gd name="T4" fmla="+- 0 1930 1930"/>
                                                                  <a:gd name="T5" fmla="*/ T4 w 2078"/>
                                                                  <a:gd name="T6" fmla="+- 0 8939 8939"/>
                                                                  <a:gd name="T7" fmla="*/ 8939 h 8316"/>
                                                                  <a:gd name="T8" fmla="+- 0 4008 1930"/>
                                                                  <a:gd name="T9" fmla="*/ T8 w 2078"/>
                                                                  <a:gd name="T10" fmla="+- 0 8939 8939"/>
                                                                  <a:gd name="T11" fmla="*/ 8939 h 8316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1" y="T3"/>
                                                                  </a:cxn>
                                                                  <a:cxn ang="0">
                                                                    <a:pos x="T5" y="T7"/>
                                                                  </a:cxn>
                                                                  <a:cxn ang="0">
                                                                    <a:pos x="T9" y="T11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2078" h="8316">
                                                                    <a:moveTo>
                                                                      <a:pt x="0" y="8316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2078" y="0"/>
                                                                    </a:lnTo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 w="8807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38" name="Group 21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4008" y="8878"/>
                                                                <a:ext cx="181" cy="121"/>
                                                                <a:chOff x="4008" y="8878"/>
                                                                <a:chExt cx="181" cy="121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39" name="Freeform 46"/>
                                                              <wps:cNvSpPr>
                                                                <a:spLocks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4008" y="8878"/>
                                                                  <a:ext cx="181" cy="121"/>
                                                                </a:xfrm>
                                                                <a:custGeom>
                                                                  <a:avLst/>
                                                                  <a:gdLst>
                                                                    <a:gd name="T0" fmla="+- 0 4008 4008"/>
                                                                    <a:gd name="T1" fmla="*/ T0 w 181"/>
                                                                    <a:gd name="T2" fmla="+- 0 8999 8878"/>
                                                                    <a:gd name="T3" fmla="*/ 8999 h 121"/>
                                                                    <a:gd name="T4" fmla="+- 0 4189 4008"/>
                                                                    <a:gd name="T5" fmla="*/ T4 w 181"/>
                                                                    <a:gd name="T6" fmla="+- 0 8939 8878"/>
                                                                    <a:gd name="T7" fmla="*/ 8939 h 121"/>
                                                                    <a:gd name="T8" fmla="+- 0 4008 4008"/>
                                                                    <a:gd name="T9" fmla="*/ T8 w 181"/>
                                                                    <a:gd name="T10" fmla="+- 0 8878 8878"/>
                                                                    <a:gd name="T11" fmla="*/ 8878 h 121"/>
                                                                    <a:gd name="T12" fmla="+- 0 4008 4008"/>
                                                                    <a:gd name="T13" fmla="*/ T12 w 181"/>
                                                                    <a:gd name="T14" fmla="+- 0 8999 8878"/>
                                                                    <a:gd name="T15" fmla="*/ 8999 h 121"/>
                                                                  </a:gdLst>
                                                                  <a:ahLst/>
                                                                  <a:cxnLst>
                                                                    <a:cxn ang="0">
                                                                      <a:pos x="T1" y="T3"/>
                                                                    </a:cxn>
                                                                    <a:cxn ang="0">
                                                                      <a:pos x="T5" y="T7"/>
                                                                    </a:cxn>
                                                                    <a:cxn ang="0">
                                                                      <a:pos x="T9" y="T11"/>
                                                                    </a:cxn>
                                                                    <a:cxn ang="0">
                                                                      <a:pos x="T13" y="T15"/>
                                                                    </a:cxn>
                                                                  </a:cxnLst>
                                                                  <a:rect l="0" t="0" r="r" b="b"/>
                                                                  <a:pathLst>
                                                                    <a:path w="181" h="121">
                                                                      <a:moveTo>
                                                                        <a:pt x="0" y="121"/>
                                                                      </a:moveTo>
                                                                      <a:lnTo>
                                                                        <a:pt x="181" y="61"/>
                                                                      </a:lnTo>
                                                                      <a:lnTo>
                                                                        <a:pt x="0" y="0"/>
                                                                      </a:lnTo>
                                                                      <a:lnTo>
                                                                        <a:pt x="0" y="121"/>
                                                                      </a:lnTo>
                                                                      <a:close/>
                                                                    </a:path>
                                                                  </a:pathLst>
                                                                </a:custGeom>
                                                                <a:noFill/>
                                                                <a:ln w="8807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 rot="0" vert="horz" wrap="square" lIns="91440" tIns="45720" rIns="91440" bIns="4572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40" name="Group 22"/>
                                                              <wpg:cNvGrpSpPr>
                                                                <a:grpSpLocks/>
                                                              </wpg:cNvGrpSpPr>
                                                              <wpg:grpSpPr bwMode="auto">
                                                                <a:xfrm>
                                                                  <a:off x="6700" y="9743"/>
                                                                  <a:ext cx="0" cy="669"/>
                                                                  <a:chOff x="6700" y="9743"/>
                                                                  <a:chExt cx="0" cy="669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41" name="Freeform 45"/>
                                                                <wps:cNvSpPr>
                                                                  <a:spLocks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6700" y="9743"/>
                                                                    <a:ext cx="0" cy="669"/>
                                                                  </a:xfrm>
                                                                  <a:custGeom>
                                                                    <a:avLst/>
                                                                    <a:gdLst>
                                                                      <a:gd name="T0" fmla="+- 0 10412 9743"/>
                                                                      <a:gd name="T1" fmla="*/ 10412 h 669"/>
                                                                      <a:gd name="T2" fmla="+- 0 9743 9743"/>
                                                                      <a:gd name="T3" fmla="*/ 9743 h 669"/>
                                                                    </a:gdLst>
                                                                    <a:ahLst/>
                                                                    <a:cxnLst>
                                                                      <a:cxn ang="0">
                                                                        <a:pos x="0" y="T1"/>
                                                                      </a:cxn>
                                                                      <a:cxn ang="0">
                                                                        <a:pos x="0" y="T3"/>
                                                                      </a:cxn>
                                                                    </a:cxnLst>
                                                                    <a:rect l="0" t="0" r="r" b="b"/>
                                                                    <a:pathLst>
                                                                      <a:path h="669">
                                                                        <a:moveTo>
                                                                          <a:pt x="0" y="669"/>
                                                                        </a:moveTo>
                                                                        <a:lnTo>
                                                                          <a:pt x="0" y="0"/>
                                                                        </a:lnTo>
                                                                      </a:path>
                                                                    </a:pathLst>
                                                                  </a:custGeom>
                                                                  <a:noFill/>
                                                                  <a:ln w="8807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solidFill>
                                                                          <a:srgbClr val="FFFFFF"/>
                                                                        </a:solidFill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g:grpSp>
                                                                <wpg:cNvPr id="42" name="Group 23"/>
                                                                <wpg:cNvGrpSpPr>
                                                                  <a:grpSpLocks/>
                                                                </wpg:cNvGrpSpPr>
                                                                <wpg:grpSpPr bwMode="auto">
                                                                  <a:xfrm>
                                                                    <a:off x="6639" y="9561"/>
                                                                    <a:ext cx="121" cy="181"/>
                                                                    <a:chOff x="6639" y="9561"/>
                                                                    <a:chExt cx="121" cy="181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43" name="Freeform 44"/>
                                                                  <wps:cNvSpPr>
                                                                    <a:spLocks/>
                                                                  </wps:cNvSpPr>
                                                                  <wps:spPr bwMode="auto">
                                                                    <a:xfrm>
                                                                      <a:off x="6639" y="9561"/>
                                                                      <a:ext cx="121" cy="181"/>
                                                                    </a:xfrm>
                                                                    <a:custGeom>
                                                                      <a:avLst/>
                                                                      <a:gdLst>
                                                                        <a:gd name="T0" fmla="+- 0 6760 6639"/>
                                                                        <a:gd name="T1" fmla="*/ T0 w 121"/>
                                                                        <a:gd name="T2" fmla="+- 0 9743 9561"/>
                                                                        <a:gd name="T3" fmla="*/ 9743 h 181"/>
                                                                        <a:gd name="T4" fmla="+- 0 6700 6639"/>
                                                                        <a:gd name="T5" fmla="*/ T4 w 121"/>
                                                                        <a:gd name="T6" fmla="+- 0 9561 9561"/>
                                                                        <a:gd name="T7" fmla="*/ 9561 h 181"/>
                                                                        <a:gd name="T8" fmla="+- 0 6639 6639"/>
                                                                        <a:gd name="T9" fmla="*/ T8 w 121"/>
                                                                        <a:gd name="T10" fmla="+- 0 9743 9561"/>
                                                                        <a:gd name="T11" fmla="*/ 9743 h 181"/>
                                                                        <a:gd name="T12" fmla="+- 0 6760 6639"/>
                                                                        <a:gd name="T13" fmla="*/ T12 w 121"/>
                                                                        <a:gd name="T14" fmla="+- 0 9743 9561"/>
                                                                        <a:gd name="T15" fmla="*/ 9743 h 181"/>
                                                                      </a:gdLst>
                                                                      <a:ahLst/>
                                                                      <a:cxnLst>
                                                                        <a:cxn ang="0">
                                                                          <a:pos x="T1" y="T3"/>
                                                                        </a:cxn>
                                                                        <a:cxn ang="0">
                                                                          <a:pos x="T5" y="T7"/>
                                                                        </a:cxn>
                                                                        <a:cxn ang="0">
                                                                          <a:pos x="T9" y="T11"/>
                                                                        </a:cxn>
                                                                        <a:cxn ang="0">
                                                                          <a:pos x="T13" y="T15"/>
                                                                        </a:cxn>
                                                                      </a:cxnLst>
                                                                      <a:rect l="0" t="0" r="r" b="b"/>
                                                                      <a:pathLst>
                                                                        <a:path w="121" h="181">
                                                                          <a:moveTo>
                                                                            <a:pt x="121" y="182"/>
                                                                          </a:moveTo>
                                                                          <a:lnTo>
                                                                            <a:pt x="61" y="0"/>
                                                                          </a:lnTo>
                                                                          <a:lnTo>
                                                                            <a:pt x="0" y="182"/>
                                                                          </a:lnTo>
                                                                          <a:lnTo>
                                                                            <a:pt x="121" y="182"/>
                                                                          </a:lnTo>
                                                                          <a:close/>
                                                                        </a:path>
                                                                      </a:pathLst>
                                                                    </a:custGeom>
                                                                    <a:noFill/>
                                                                    <a:ln w="8807"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round/>
                                                                      <a:headEnd/>
                                                                      <a:tailEnd/>
                                                                    </a:ln>
                                                                    <a:extLst>
                                                                      <a:ext uri="{909E8E84-426E-40DD-AFC4-6F175D3DCCD1}">
                                                                        <a14:hiddenFill xmlns:a14="http://schemas.microsoft.com/office/drawing/2010/main">
                                                                          <a:solidFill>
                                                                            <a:srgbClr val="FFFFFF"/>
                                                                          </a:solidFill>
                                                                        </a14:hiddenFill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 rot="0" vert="horz" wrap="square" lIns="91440" tIns="45720" rIns="91440" bIns="45720" anchor="t" anchorCtr="0" upright="1"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g:grpSp>
                                                                  <wpg:cNvPr id="44" name="Group 24"/>
                                                                  <wpg:cNvGrpSpPr>
                                                                    <a:grpSpLocks/>
                                                                  </wpg:cNvGrpSpPr>
                                                                  <wpg:grpSpPr bwMode="auto">
                                                                    <a:xfrm>
                                                                      <a:off x="7593" y="8878"/>
                                                                      <a:ext cx="181" cy="121"/>
                                                                      <a:chOff x="7593" y="8878"/>
                                                                      <a:chExt cx="181" cy="121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45" name="Freeform 43"/>
                                                                    <wps:cNvSpPr>
                                                                      <a:spLocks/>
                                                                    </wps:cNvSpPr>
                                                                    <wps:spPr bwMode="auto">
                                                                      <a:xfrm>
                                                                        <a:off x="7593" y="8878"/>
                                                                        <a:ext cx="181" cy="121"/>
                                                                      </a:xfrm>
                                                                      <a:custGeom>
                                                                        <a:avLst/>
                                                                        <a:gdLst>
                                                                          <a:gd name="T0" fmla="+- 0 7774 7593"/>
                                                                          <a:gd name="T1" fmla="*/ T0 w 181"/>
                                                                          <a:gd name="T2" fmla="+- 0 8878 8878"/>
                                                                          <a:gd name="T3" fmla="*/ 8878 h 121"/>
                                                                          <a:gd name="T4" fmla="+- 0 7593 7593"/>
                                                                          <a:gd name="T5" fmla="*/ T4 w 181"/>
                                                                          <a:gd name="T6" fmla="+- 0 8939 8878"/>
                                                                          <a:gd name="T7" fmla="*/ 8939 h 121"/>
                                                                          <a:gd name="T8" fmla="+- 0 7774 7593"/>
                                                                          <a:gd name="T9" fmla="*/ T8 w 181"/>
                                                                          <a:gd name="T10" fmla="+- 0 8999 8878"/>
                                                                          <a:gd name="T11" fmla="*/ 8999 h 121"/>
                                                                          <a:gd name="T12" fmla="+- 0 7774 7593"/>
                                                                          <a:gd name="T13" fmla="*/ T12 w 181"/>
                                                                          <a:gd name="T14" fmla="+- 0 8878 8878"/>
                                                                          <a:gd name="T15" fmla="*/ 8878 h 121"/>
                                                                        </a:gdLst>
                                                                        <a:ahLst/>
                                                                        <a:cxnLst>
                                                                          <a:cxn ang="0">
                                                                            <a:pos x="T1" y="T3"/>
                                                                          </a:cxn>
                                                                          <a:cxn ang="0">
                                                                            <a:pos x="T5" y="T7"/>
                                                                          </a:cxn>
                                                                          <a:cxn ang="0">
                                                                            <a:pos x="T9" y="T11"/>
                                                                          </a:cxn>
                                                                          <a:cxn ang="0">
                                                                            <a:pos x="T13" y="T15"/>
                                                                          </a:cxn>
                                                                        </a:cxnLst>
                                                                        <a:rect l="0" t="0" r="r" b="b"/>
                                                                        <a:pathLst>
                                                                          <a:path w="181" h="121">
                                                                            <a:moveTo>
                                                                              <a:pt x="181" y="0"/>
                                                                            </a:moveTo>
                                                                            <a:lnTo>
                                                                              <a:pt x="0" y="61"/>
                                                                            </a:lnTo>
                                                                            <a:lnTo>
                                                                              <a:pt x="181" y="121"/>
                                                                            </a:lnTo>
                                                                            <a:lnTo>
                                                                              <a:pt x="181" y="0"/>
                                                                            </a:lnTo>
                                                                            <a:close/>
                                                                          </a:path>
                                                                        </a:pathLst>
                                                                      </a:custGeom>
                                                                      <a:noFill/>
                                                                      <a:ln w="8807"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  <a:round/>
                                                                        <a:headEnd/>
                                                                        <a:tailEnd/>
                                                                      </a:ln>
                                                                      <a:extLst>
                                                                        <a:ext uri="{909E8E84-426E-40DD-AFC4-6F175D3DCCD1}">
                                                                          <a14:hiddenFill xmlns:a14="http://schemas.microsoft.com/office/drawing/2010/main">
                                                                            <a:solidFill>
                                                                              <a:srgbClr val="FFFFFF"/>
                                                                            </a:solidFill>
                                                                          </a14:hiddenFill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bodyPr rot="0" vert="horz" wrap="square" lIns="91440" tIns="45720" rIns="91440" bIns="45720" anchor="t" anchorCtr="0" upright="1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g:grpSp>
                                                                    <wpg:cNvPr id="46" name="Group 25"/>
                                                                    <wpg:cNvGrpSpPr>
                                                                      <a:grpSpLocks/>
                                                                    </wpg:cNvGrpSpPr>
                                                                    <wpg:grpSpPr bwMode="auto">
                                                                      <a:xfrm>
                                                                        <a:off x="8236" y="15163"/>
                                                                        <a:ext cx="1714" cy="2344"/>
                                                                        <a:chOff x="8236" y="15163"/>
                                                                        <a:chExt cx="1714" cy="2344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47" name="Freeform 42"/>
                                                                      <wps:cNvSpPr>
                                                                        <a:spLocks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8236" y="15163"/>
                                                                          <a:ext cx="1714" cy="2344"/>
                                                                        </a:xfrm>
                                                                        <a:custGeom>
                                                                          <a:avLst/>
                                                                          <a:gdLst>
                                                                            <a:gd name="T0" fmla="+- 0 8236 8236"/>
                                                                            <a:gd name="T1" fmla="*/ T0 w 1714"/>
                                                                            <a:gd name="T2" fmla="+- 0 15163 15163"/>
                                                                            <a:gd name="T3" fmla="*/ 15163 h 2344"/>
                                                                            <a:gd name="T4" fmla="+- 0 8418 8236"/>
                                                                            <a:gd name="T5" fmla="*/ T4 w 1714"/>
                                                                            <a:gd name="T6" fmla="+- 0 15163 15163"/>
                                                                            <a:gd name="T7" fmla="*/ 15163 h 2344"/>
                                                                            <a:gd name="T8" fmla="+- 0 8418 8236"/>
                                                                            <a:gd name="T9" fmla="*/ T8 w 1714"/>
                                                                            <a:gd name="T10" fmla="+- 0 17507 15163"/>
                                                                            <a:gd name="T11" fmla="*/ 17507 h 2344"/>
                                                                            <a:gd name="T12" fmla="+- 0 9950 8236"/>
                                                                            <a:gd name="T13" fmla="*/ T12 w 1714"/>
                                                                            <a:gd name="T14" fmla="+- 0 17507 15163"/>
                                                                            <a:gd name="T15" fmla="*/ 17507 h 2344"/>
                                                                          </a:gdLst>
                                                                          <a:ahLst/>
                                                                          <a:cxnLst>
                                                                            <a:cxn ang="0">
                                                                              <a:pos x="T1" y="T3"/>
                                                                            </a:cxn>
                                                                            <a:cxn ang="0">
                                                                              <a:pos x="T5" y="T7"/>
                                                                            </a:cxn>
                                                                            <a:cxn ang="0">
                                                                              <a:pos x="T9" y="T11"/>
                                                                            </a:cxn>
                                                                            <a:cxn ang="0">
                                                                              <a:pos x="T13" y="T15"/>
                                                                            </a:cxn>
                                                                          </a:cxnLst>
                                                                          <a:rect l="0" t="0" r="r" b="b"/>
                                                                          <a:pathLst>
                                                                            <a:path w="1714" h="2344">
                                                                              <a:moveTo>
                                                                                <a:pt x="0" y="0"/>
                                                                              </a:moveTo>
                                                                              <a:lnTo>
                                                                                <a:pt x="182" y="0"/>
                                                                              </a:lnTo>
                                                                              <a:lnTo>
                                                                                <a:pt x="182" y="2344"/>
                                                                              </a:lnTo>
                                                                              <a:lnTo>
                                                                                <a:pt x="1714" y="2344"/>
                                                                              </a:lnTo>
                                                                            </a:path>
                                                                          </a:pathLst>
                                                                        </a:custGeom>
                                                                        <a:noFill/>
                                                                        <a:ln w="8807">
                                                                          <a:solidFill>
                                                                            <a:srgbClr val="000000"/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g:grpSp>
                                                                      <wpg:cNvPr id="48" name="Group 26"/>
                                                                      <wpg:cNvGrpSpPr>
                                                                        <a:grpSpLocks/>
                                                                      </wpg:cNvGrpSpPr>
                                                                      <wpg:grpSpPr bwMode="auto">
                                                                        <a:xfrm>
                                                                          <a:off x="8208" y="15101"/>
                                                                          <a:ext cx="249" cy="125"/>
                                                                          <a:chOff x="8208" y="15101"/>
                                                                          <a:chExt cx="249" cy="125"/>
                                                                        </a:xfrm>
                                                                      </wpg:grpSpPr>
                                                                      <wps:wsp>
                                                                        <wps:cNvPr id="49" name="Freeform 41"/>
                                                                        <wps:cNvSpPr>
                                                                          <a:spLocks/>
                                                                        </wps:cNvSpPr>
                                                                        <wps:spPr bwMode="auto">
                                                                          <a:xfrm>
                                                                            <a:off x="8208" y="15101"/>
                                                                            <a:ext cx="249" cy="125"/>
                                                                          </a:xfrm>
                                                                          <a:custGeom>
                                                                            <a:avLst/>
                                                                            <a:gdLst>
                                                                              <a:gd name="T0" fmla="+- 0 8333 8208"/>
                                                                              <a:gd name="T1" fmla="*/ T0 w 249"/>
                                                                              <a:gd name="T2" fmla="+- 0 15101 15101"/>
                                                                              <a:gd name="T3" fmla="*/ 15101 h 125"/>
                                                                              <a:gd name="T4" fmla="+- 0 8208 8208"/>
                                                                              <a:gd name="T5" fmla="*/ T4 w 249"/>
                                                                              <a:gd name="T6" fmla="+- 0 15163 15101"/>
                                                                              <a:gd name="T7" fmla="*/ 15163 h 125"/>
                                                                              <a:gd name="T8" fmla="+- 0 8333 8208"/>
                                                                              <a:gd name="T9" fmla="*/ T8 w 249"/>
                                                                              <a:gd name="T10" fmla="+- 0 15225 15101"/>
                                                                              <a:gd name="T11" fmla="*/ 15225 h 125"/>
                                                                              <a:gd name="T12" fmla="+- 0 8457 8208"/>
                                                                              <a:gd name="T13" fmla="*/ T12 w 249"/>
                                                                              <a:gd name="T14" fmla="+- 0 15163 15101"/>
                                                                              <a:gd name="T15" fmla="*/ 15163 h 125"/>
                                                                              <a:gd name="T16" fmla="+- 0 8333 8208"/>
                                                                              <a:gd name="T17" fmla="*/ T16 w 249"/>
                                                                              <a:gd name="T18" fmla="+- 0 15101 15101"/>
                                                                              <a:gd name="T19" fmla="*/ 15101 h 125"/>
                                                                            </a:gdLst>
                                                                            <a:ahLst/>
                                                                            <a:cxnLst>
                                                                              <a:cxn ang="0">
                                                                                <a:pos x="T1" y="T3"/>
                                                                              </a:cxn>
                                                                              <a:cxn ang="0">
                                                                                <a:pos x="T5" y="T7"/>
                                                                              </a:cxn>
                                                                              <a:cxn ang="0">
                                                                                <a:pos x="T9" y="T11"/>
                                                                              </a:cxn>
                                                                              <a:cxn ang="0">
                                                                                <a:pos x="T13" y="T15"/>
                                                                              </a:cxn>
                                                                              <a:cxn ang="0">
                                                                                <a:pos x="T17" y="T19"/>
                                                                              </a:cxn>
                                                                            </a:cxnLst>
                                                                            <a:rect l="0" t="0" r="r" b="b"/>
                                                                            <a:pathLst>
                                                                              <a:path w="249" h="125">
                                                                                <a:moveTo>
                                                                                  <a:pt x="125" y="0"/>
                                                                                </a:moveTo>
                                                                                <a:lnTo>
                                                                                  <a:pt x="0" y="62"/>
                                                                                </a:lnTo>
                                                                                <a:lnTo>
                                                                                  <a:pt x="125" y="124"/>
                                                                                </a:lnTo>
                                                                                <a:lnTo>
                                                                                  <a:pt x="249" y="62"/>
                                                                                </a:lnTo>
                                                                                <a:lnTo>
                                                                                  <a:pt x="125" y="0"/>
                                                                                </a:lnTo>
                                                                                <a:close/>
                                                                              </a:path>
                                                                            </a:pathLst>
                                                                          </a:custGeom>
                                                                          <a:solidFill>
                                                                            <a:srgbClr val="000000"/>
                                                                          </a:solidFill>
                                                                          <a:ln>
                                                                            <a:noFill/>
                                                                          </a:ln>
                                                                          <a:extLst>
                                                                            <a:ext uri="{91240B29-F687-4F45-9708-019B960494DF}">
                                                                              <a14:hiddenLine xmlns:a14="http://schemas.microsoft.com/office/drawing/2010/main" w="9525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14:hiddenLine>
                                                                            </a:ext>
                                                                          </a:extLst>
                                                                        </wps:spPr>
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g:grpSp>
                                                                        <wpg:cNvPr id="50" name="Group 27"/>
                                                                        <wpg:cNvGrpSpPr>
                                                                          <a:grpSpLocks/>
                                                                        </wpg:cNvGrpSpPr>
                                                                        <wpg:grpSpPr bwMode="auto">
                                                                          <a:xfrm>
                                                                            <a:off x="8208" y="15101"/>
                                                                            <a:ext cx="249" cy="125"/>
                                                                            <a:chOff x="8208" y="15101"/>
                                                                            <a:chExt cx="249" cy="125"/>
                                                                          </a:xfrm>
                                                                        </wpg:grpSpPr>
                                                                        <wps:wsp>
                                                                          <wps:cNvPr id="51" name="Freeform 40"/>
                                                                          <wps:cNvSpPr>
                                                                            <a:spLocks/>
                                                                          </wps:cNvSpPr>
                                                                          <wps:spPr bwMode="auto">
                                                                            <a:xfrm>
                                                                              <a:off x="8208" y="15101"/>
                                                                              <a:ext cx="249" cy="125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>
                                                                                <a:gd name="T0" fmla="+- 0 8333 8208"/>
                                                                                <a:gd name="T1" fmla="*/ T0 w 249"/>
                                                                                <a:gd name="T2" fmla="+- 0 15101 15101"/>
                                                                                <a:gd name="T3" fmla="*/ 15101 h 125"/>
                                                                                <a:gd name="T4" fmla="+- 0 8208 8208"/>
                                                                                <a:gd name="T5" fmla="*/ T4 w 249"/>
                                                                                <a:gd name="T6" fmla="+- 0 15163 15101"/>
                                                                                <a:gd name="T7" fmla="*/ 15163 h 125"/>
                                                                                <a:gd name="T8" fmla="+- 0 8333 8208"/>
                                                                                <a:gd name="T9" fmla="*/ T8 w 249"/>
                                                                                <a:gd name="T10" fmla="+- 0 15225 15101"/>
                                                                                <a:gd name="T11" fmla="*/ 15225 h 125"/>
                                                                                <a:gd name="T12" fmla="+- 0 8457 8208"/>
                                                                                <a:gd name="T13" fmla="*/ T12 w 249"/>
                                                                                <a:gd name="T14" fmla="+- 0 15163 15101"/>
                                                                                <a:gd name="T15" fmla="*/ 15163 h 125"/>
                                                                                <a:gd name="T16" fmla="+- 0 8333 8208"/>
                                                                                <a:gd name="T17" fmla="*/ T16 w 249"/>
                                                                                <a:gd name="T18" fmla="+- 0 15101 15101"/>
                                                                                <a:gd name="T19" fmla="*/ 15101 h 125"/>
                                                                              </a:gdLst>
                                                                              <a:ahLst/>
                                                                              <a:cxnLst>
                                                                                <a:cxn ang="0">
                                                                                  <a:pos x="T1" y="T3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5" y="T7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9" y="T11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13" y="T15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17" y="T19"/>
                                                                                </a:cxn>
                                                                              </a:cxnLst>
                                                                              <a:rect l="0" t="0" r="r" b="b"/>
                                                                              <a:pathLst>
                                                                                <a:path w="249" h="125">
                                                                                  <a:moveTo>
                                                                                    <a:pt x="125" y="0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0" y="62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25" y="124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49" y="62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25" y="0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noFill/>
                                                                            <a:ln w="8807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round/>
                                                                              <a:headEnd/>
                                                                              <a:tailEnd/>
                                                                            </a:ln>
                                                                            <a:extLst>
                                                                              <a:ext uri="{909E8E84-426E-40DD-AFC4-6F175D3DCCD1}">
                                                                                <a14:hiddenFill xmlns:a14="http://schemas.microsoft.com/office/drawing/2010/main">
                                                                                  <a:solidFill>
                                                                                    <a:srgbClr val="FFFFFF"/>
                                                                                  </a:solidFill>
                                                                                </a14:hiddenFill>
                                                                              </a:ext>
                                                                            </a:extLst>
                                                                          </wps:spPr>
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g:grpSp>
                                                                          <wpg:cNvPr id="52" name="Group 28"/>
                                                                          <wpg:cNvGrpSpPr>
                                                                            <a:grpSpLocks/>
                                                                          </wpg:cNvGrpSpPr>
                                                                          <wpg:grpSpPr bwMode="auto">
                                                                            <a:xfrm>
                                                                              <a:off x="4329" y="16530"/>
                                                                              <a:ext cx="0" cy="725"/>
                                                                              <a:chOff x="4329" y="16530"/>
                                                                              <a:chExt cx="0" cy="725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Pr id="53" name="Freeform 39"/>
                                                                            <wps:cNvSpPr>
                                                                              <a:spLocks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4329" y="16530"/>
                                                                                <a:ext cx="0" cy="725"/>
                                                                              </a:xfrm>
                                                                              <a:custGeom>
                                                                                <a:avLst/>
                                                                                <a:gdLst>
                                                                                  <a:gd name="T0" fmla="+- 0 16530 16530"/>
                                                                                  <a:gd name="T1" fmla="*/ 16530 h 725"/>
                                                                                  <a:gd name="T2" fmla="+- 0 17255 16530"/>
                                                                                  <a:gd name="T3" fmla="*/ 17255 h 725"/>
                                                                                </a:gdLst>
                                                                                <a:ahLst/>
                                                                                <a:cxnLst>
                                                                                  <a:cxn ang="0">
                                                                                    <a:pos x="0" y="T1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0" y="T3"/>
                                                                                  </a:cxn>
                                                                                </a:cxnLst>
                                                                                <a:rect l="0" t="0" r="r" b="b"/>
                                                                                <a:pathLst>
                                                                                  <a:path h="725">
                                                                                    <a:moveTo>
                                                                                      <a:pt x="0" y="0"/>
                                                                                    </a:moveTo>
                                                                                    <a:lnTo>
                                                                                      <a:pt x="0" y="725"/>
                                                                                    </a:lnTo>
                                                                                  </a:path>
                                                                                </a:pathLst>
                                                                              </a:custGeom>
                                                                              <a:noFill/>
                                                                              <a:ln w="8807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  <wpg:grpSp>
                                                                            <wpg:cNvPr id="54" name="Group 29"/>
                                                                            <wpg:cNvGrpSpPr>
                                                                              <a:grpSpLocks/>
                                                                            </wpg:cNvGrpSpPr>
                                                                            <wpg:grpSpPr bwMode="auto">
                                                                              <a:xfrm>
                                                                                <a:off x="4267" y="16503"/>
                                                                                <a:ext cx="125" cy="249"/>
                                                                                <a:chOff x="4267" y="16503"/>
                                                                                <a:chExt cx="125" cy="249"/>
                                                                              </a:xfrm>
                                                                            </wpg:grpSpPr>
                                                                            <wps:wsp>
                                                                              <wps:cNvPr id="55" name="Freeform 38"/>
                                                                              <wps:cNvSpPr>
                                                                                <a:spLocks/>
                                                                              </wps:cNvSpPr>
                                                                              <wps:spPr bwMode="auto">
                                                                                <a:xfrm>
                                                                                  <a:off x="4267" y="16503"/>
                                                                                  <a:ext cx="125" cy="249"/>
                                                                                </a:xfrm>
                                                                                <a:custGeom>
                                                                                  <a:avLst/>
                                                                                  <a:gdLst>
                                                                                    <a:gd name="T0" fmla="+- 0 4392 4267"/>
                                                                                    <a:gd name="T1" fmla="*/ T0 w 125"/>
                                                                                    <a:gd name="T2" fmla="+- 0 16627 16503"/>
                                                                                    <a:gd name="T3" fmla="*/ 16627 h 249"/>
                                                                                    <a:gd name="T4" fmla="+- 0 4329 4267"/>
                                                                                    <a:gd name="T5" fmla="*/ T4 w 125"/>
                                                                                    <a:gd name="T6" fmla="+- 0 16503 16503"/>
                                                                                    <a:gd name="T7" fmla="*/ 16503 h 249"/>
                                                                                    <a:gd name="T8" fmla="+- 0 4267 4267"/>
                                                                                    <a:gd name="T9" fmla="*/ T8 w 125"/>
                                                                                    <a:gd name="T10" fmla="+- 0 16627 16503"/>
                                                                                    <a:gd name="T11" fmla="*/ 16627 h 249"/>
                                                                                    <a:gd name="T12" fmla="+- 0 4329 4267"/>
                                                                                    <a:gd name="T13" fmla="*/ T12 w 125"/>
                                                                                    <a:gd name="T14" fmla="+- 0 16752 16503"/>
                                                                                    <a:gd name="T15" fmla="*/ 16752 h 249"/>
                                                                                    <a:gd name="T16" fmla="+- 0 4392 4267"/>
                                                                                    <a:gd name="T17" fmla="*/ T16 w 125"/>
                                                                                    <a:gd name="T18" fmla="+- 0 16627 16503"/>
                                                                                    <a:gd name="T19" fmla="*/ 16627 h 249"/>
                                                                                  </a:gdLst>
                                                                                  <a:ahLst/>
                                                                                  <a:cxnLst>
                                                                                    <a:cxn ang="0">
                                                                                      <a:pos x="T1" y="T3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5" y="T7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9" y="T11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13" y="T15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17" y="T19"/>
                                                                                    </a:cxn>
                                                                                  </a:cxnLst>
                                                                                  <a:rect l="0" t="0" r="r" b="b"/>
                                                                                  <a:pathLst>
                                                                                    <a:path w="125" h="249">
                                                                                      <a:moveTo>
                                                                                        <a:pt x="125" y="124"/>
                                                                                      </a:moveTo>
                                                                                      <a:lnTo>
                                                                                        <a:pt x="62" y="0"/>
                                                                                      </a:lnTo>
                                                                                      <a:lnTo>
                                                                                        <a:pt x="0" y="124"/>
                                                                                      </a:lnTo>
                                                                                      <a:lnTo>
                                                                                        <a:pt x="62" y="249"/>
                                                                                      </a:lnTo>
                                                                                      <a:lnTo>
                                                                                        <a:pt x="125" y="124"/>
                                                                                      </a:lnTo>
                                                                                      <a:close/>
                                                                                    </a:path>
                                                                                  </a:pathLst>
                                                                                </a:custGeom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ln>
                                                                                  <a:noFill/>
                                                                                </a:ln>
                                                                                <a:extLst>
                                                                                  <a:ext uri="{91240B29-F687-4F45-9708-019B960494DF}">
                                                                                    <a14:hiddenLine xmlns:a14="http://schemas.microsoft.com/office/drawing/2010/main" w="9525">
                                                                                      <a:solidFill>
                                                                                        <a:srgbClr val="000000"/>
                                                                                      </a:solidFill>
                                                                                      <a:round/>
                                                                                      <a:headEnd/>
                                                                                      <a:tailEnd/>
                                                                                    </a14:hiddenLine>
                                                                                  </a:ext>
                                                                                </a:extLst>
                                                                              </wps:spPr>
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  <wpg:grpSp>
                                                                              <wpg:cNvPr id="56" name="Group 30"/>
                                                                              <wpg:cNvGrpSpPr>
                                                                                <a:grpSpLocks/>
                                                                              </wpg:cNvGrpSpPr>
                                                                              <wpg:grpSpPr bwMode="auto">
                                                                                <a:xfrm>
                                                                                  <a:off x="4267" y="16503"/>
                                                                                  <a:ext cx="125" cy="249"/>
                                                                                  <a:chOff x="4267" y="16503"/>
                                                                                  <a:chExt cx="125" cy="249"/>
                                                                                </a:xfrm>
                                                                              </wpg:grpSpPr>
                                                                              <wps:wsp>
                                                                                <wps:cNvPr id="57" name="Freeform 37"/>
                                                                                <wps:cNvSpPr>
                                                                                  <a:spLocks/>
                                                                                </wps:cNvSpPr>
                                                                                <wps:spPr bwMode="auto">
                                                                                  <a:xfrm>
                                                                                    <a:off x="4267" y="16503"/>
                                                                                    <a:ext cx="125" cy="249"/>
                                                                                  </a:xfrm>
                                                                                  <a:custGeom>
                                                                                    <a:avLst/>
                                                                                    <a:gdLst>
                                                                                      <a:gd name="T0" fmla="+- 0 4392 4267"/>
                                                                                      <a:gd name="T1" fmla="*/ T0 w 125"/>
                                                                                      <a:gd name="T2" fmla="+- 0 16627 16503"/>
                                                                                      <a:gd name="T3" fmla="*/ 16627 h 249"/>
                                                                                      <a:gd name="T4" fmla="+- 0 4329 4267"/>
                                                                                      <a:gd name="T5" fmla="*/ T4 w 125"/>
                                                                                      <a:gd name="T6" fmla="+- 0 16503 16503"/>
                                                                                      <a:gd name="T7" fmla="*/ 16503 h 249"/>
                                                                                      <a:gd name="T8" fmla="+- 0 4267 4267"/>
                                                                                      <a:gd name="T9" fmla="*/ T8 w 125"/>
                                                                                      <a:gd name="T10" fmla="+- 0 16627 16503"/>
                                                                                      <a:gd name="T11" fmla="*/ 16627 h 249"/>
                                                                                      <a:gd name="T12" fmla="+- 0 4329 4267"/>
                                                                                      <a:gd name="T13" fmla="*/ T12 w 125"/>
                                                                                      <a:gd name="T14" fmla="+- 0 16752 16503"/>
                                                                                      <a:gd name="T15" fmla="*/ 16752 h 249"/>
                                                                                      <a:gd name="T16" fmla="+- 0 4392 4267"/>
                                                                                      <a:gd name="T17" fmla="*/ T16 w 125"/>
                                                                                      <a:gd name="T18" fmla="+- 0 16627 16503"/>
                                                                                      <a:gd name="T19" fmla="*/ 16627 h 249"/>
                                                                                    </a:gdLst>
                                                                                    <a:ahLst/>
                                                                                    <a:cxnLst>
                                                                                      <a:cxn ang="0">
                                                                                        <a:pos x="T1" y="T3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5" y="T7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9" y="T11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13" y="T15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17" y="T19"/>
                                                                                      </a:cxn>
                                                                                    </a:cxnLst>
                                                                                    <a:rect l="0" t="0" r="r" b="b"/>
                                                                                    <a:pathLst>
                                                                                      <a:path w="125" h="249">
                                                                                        <a:moveTo>
                                                                                          <a:pt x="125" y="124"/>
                                                                                        </a:moveTo>
                                                                                        <a:lnTo>
                                                                                          <a:pt x="62" y="0"/>
                                                                                        </a:lnTo>
                                                                                        <a:lnTo>
                                                                                          <a:pt x="0" y="124"/>
                                                                                        </a:lnTo>
                                                                                        <a:lnTo>
                                                                                          <a:pt x="62" y="249"/>
                                                                                        </a:lnTo>
                                                                                        <a:lnTo>
                                                                                          <a:pt x="125" y="124"/>
                                                                                        </a:lnTo>
                                                                                        <a:close/>
                                                                                      </a:path>
                                                                                    </a:pathLst>
                                                                                  </a:custGeom>
                                                                                  <a:noFill/>
                                                                                  <a:ln w="8807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round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:ln>
                                                                                  <a:extLst>
                                                                                    <a:ext uri="{909E8E84-426E-40DD-AFC4-6F175D3DCCD1}">
                                                                                      <a14:hiddenFill xmlns:a14="http://schemas.microsoft.com/office/drawing/2010/main">
                                                                                        <a:solidFill>
                                                                                          <a:srgbClr val="FFFFFF"/>
                                                                                        </a:solidFill>
                                                                                      </a14:hiddenFill>
                                                                                    </a:ext>
                                                                                  </a:extLst>
                                                                                </wps:spPr>
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<a:noAutofit/>
                                                                                </wps:bodyPr>
                                                                              </wps:wsp>
                                                                              <wpg:grpSp>
                                                                                <wpg:cNvPr id="58" name="Group 31"/>
                                                                                <wpg:cNvGrpSpPr>
                                                                                  <a:grpSpLocks/>
                                                                                </wpg:cNvGrpSpPr>
                                                                                <wpg:grpSpPr bwMode="auto">
                                                                                  <a:xfrm>
                                                                                    <a:off x="4993" y="21746"/>
                                                                                    <a:ext cx="4694" cy="194"/>
                                                                                    <a:chOff x="4993" y="21746"/>
                                                                                    <a:chExt cx="4694" cy="194"/>
                                                                                  </a:xfrm>
                                                                                </wpg:grpSpPr>
                                                                                <wps:wsp>
                                                                                  <wps:cNvPr id="59" name="Freeform 36"/>
                                                                                  <wps:cNvSpPr>
                                                                                    <a:spLocks/>
                                                                                  </wps:cNvSpPr>
                                                                                  <wps:spPr bwMode="auto">
                                                                                    <a:xfrm>
                                                                                      <a:off x="4993" y="21746"/>
                                                                                      <a:ext cx="4694" cy="194"/>
                                                                                    </a:xfrm>
                                                                                    <a:custGeom>
                                                                                      <a:avLst/>
                                                                                      <a:gdLst>
                                                                                        <a:gd name="T0" fmla="+- 0 9687 4993"/>
                                                                                        <a:gd name="T1" fmla="*/ T0 w 4694"/>
                                                                                        <a:gd name="T2" fmla="+- 0 21746 21746"/>
                                                                                        <a:gd name="T3" fmla="*/ 21746 h 194"/>
                                                                                        <a:gd name="T4" fmla="+- 0 7471 4993"/>
                                                                                        <a:gd name="T5" fmla="*/ T4 w 4694"/>
                                                                                        <a:gd name="T6" fmla="+- 0 21746 21746"/>
                                                                                        <a:gd name="T7" fmla="*/ 21746 h 194"/>
                                                                                        <a:gd name="T8" fmla="+- 0 7471 4993"/>
                                                                                        <a:gd name="T9" fmla="*/ T8 w 4694"/>
                                                                                        <a:gd name="T10" fmla="+- 0 21941 21746"/>
                                                                                        <a:gd name="T11" fmla="*/ 21941 h 194"/>
                                                                                        <a:gd name="T12" fmla="+- 0 4993 4993"/>
                                                                                        <a:gd name="T13" fmla="*/ T12 w 4694"/>
                                                                                        <a:gd name="T14" fmla="+- 0 21941 21746"/>
                                                                                        <a:gd name="T15" fmla="*/ 21941 h 194"/>
                                                                                      </a:gdLst>
                                                                                      <a:ahLst/>
                                                                                      <a:cxnLst>
                                                                                        <a:cxn ang="0">
                                                                                          <a:pos x="T1" y="T3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5" y="T7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9" y="T11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13" y="T15"/>
                                                                                        </a:cxn>
                                                                                      </a:cxnLst>
                                                                                      <a:rect l="0" t="0" r="r" b="b"/>
                                                                                      <a:pathLst>
                                                                                        <a:path w="4694" h="194">
                                                                                          <a:moveTo>
                                                                                            <a:pt x="4694" y="0"/>
                                                                                          </a:moveTo>
                                                                                          <a:lnTo>
                                                                                            <a:pt x="2478" y="0"/>
                                                                                          </a:lnTo>
                                                                                          <a:lnTo>
                                                                                            <a:pt x="2478" y="195"/>
                                                                                          </a:lnTo>
                                                                                          <a:lnTo>
                                                                                            <a:pt x="0" y="195"/>
                                                                                          </a:lnTo>
                                                                                        </a:path>
                                                                                      </a:pathLst>
                                                                                    </a:custGeom>
                                                                                    <a:noFill/>
                                                                                    <a:ln w="8807">
                                                                                      <a:solidFill>
                                                                                        <a:srgbClr val="000000"/>
                                                                                      </a:solidFill>
                                                                                      <a:round/>
                                                                                      <a:headEnd/>
                                                                                      <a:tailEnd/>
                                                                                    </a:ln>
                                                                                    <a:extLst>
                                                                                      <a:ext uri="{909E8E84-426E-40DD-AFC4-6F175D3DCCD1}">
                                                                                        <a14:hiddenFill xmlns:a14="http://schemas.microsoft.com/office/drawing/2010/main">
                                                                                          <a:solidFill>
                                                                                            <a:srgbClr val="FFFFFF"/>
                                                                                          </a:solidFill>
                                                                                        </a14:hiddenFill>
                                                                                      </a:ext>
                                                                                    </a:extLst>
                                                                                  </wps:spPr>
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<a:noAutofit/>
                                                                                  </wps:bodyPr>
                                                                                </wps:wsp>
                                                                                <wpg:grpSp>
                                                                                  <wpg:cNvPr id="60" name="Group 32"/>
                                                                                  <wpg:cNvGrpSpPr>
                                                                                    <a:grpSpLocks/>
                                                                                  </wpg:cNvGrpSpPr>
                                                                                  <wpg:grpSpPr bwMode="auto">
                                                                                    <a:xfrm>
                                                                                      <a:off x="9678" y="21678"/>
                                                                                      <a:ext cx="272" cy="136"/>
                                                                                      <a:chOff x="9678" y="21678"/>
                                                                                      <a:chExt cx="272" cy="136"/>
                                                                                    </a:xfrm>
                                                                                  </wpg:grpSpPr>
                                                                                  <wps:wsp>
                                                                                    <wps:cNvPr id="61" name="Freeform 35"/>
                                                                                    <wps:cNvSpPr>
                                                                                      <a:spLocks/>
                                                                                    </wps:cNvSpPr>
                                                                                    <wps:spPr bwMode="auto">
                                                                                      <a:xfrm>
                                                                                        <a:off x="9678" y="21678"/>
                                                                                        <a:ext cx="272" cy="136"/>
                                                                                      </a:xfrm>
                                                                                      <a:custGeom>
                                                                                        <a:avLst/>
                                                                                        <a:gdLst>
                                                                                          <a:gd name="T0" fmla="+- 0 9678 9678"/>
                                                                                          <a:gd name="T1" fmla="*/ T0 w 272"/>
                                                                                          <a:gd name="T2" fmla="+- 0 21746 21678"/>
                                                                                          <a:gd name="T3" fmla="*/ 21746 h 136"/>
                                                                                          <a:gd name="T4" fmla="+- 0 9814 9678"/>
                                                                                          <a:gd name="T5" fmla="*/ T4 w 272"/>
                                                                                          <a:gd name="T6" fmla="+- 0 21814 21678"/>
                                                                                          <a:gd name="T7" fmla="*/ 21814 h 136"/>
                                                                                          <a:gd name="T8" fmla="+- 0 9950 9678"/>
                                                                                          <a:gd name="T9" fmla="*/ T8 w 272"/>
                                                                                          <a:gd name="T10" fmla="+- 0 21746 21678"/>
                                                                                          <a:gd name="T11" fmla="*/ 21746 h 136"/>
                                                                                          <a:gd name="T12" fmla="+- 0 9814 9678"/>
                                                                                          <a:gd name="T13" fmla="*/ T12 w 272"/>
                                                                                          <a:gd name="T14" fmla="+- 0 21678 21678"/>
                                                                                          <a:gd name="T15" fmla="*/ 21678 h 136"/>
                                                                                          <a:gd name="T16" fmla="+- 0 9678 9678"/>
                                                                                          <a:gd name="T17" fmla="*/ T16 w 272"/>
                                                                                          <a:gd name="T18" fmla="+- 0 21746 21678"/>
                                                                                          <a:gd name="T19" fmla="*/ 21746 h 136"/>
                                                                                        </a:gdLst>
                                                                                        <a:ahLst/>
                                                                                        <a:cxnLst>
                                                                                          <a:cxn ang="0">
                                                                                            <a:pos x="T1" y="T3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5" y="T7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9" y="T11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13" y="T15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17" y="T19"/>
                                                                                          </a:cxn>
                                                                                        </a:cxnLst>
                                                                                        <a:rect l="0" t="0" r="r" b="b"/>
                                                                                        <a:pathLst>
                                                                                          <a:path w="272" h="136">
                                                                                            <a:moveTo>
                                                                                              <a:pt x="0" y="68"/>
                                                                                            </a:moveTo>
                                                                                            <a:lnTo>
                                                                                              <a:pt x="136" y="136"/>
                                                                                            </a:lnTo>
                                                                                            <a:lnTo>
                                                                                              <a:pt x="272" y="68"/>
                                                                                            </a:lnTo>
                                                                                            <a:lnTo>
                                                                                              <a:pt x="136" y="0"/>
                                                                                            </a:lnTo>
                                                                                            <a:lnTo>
                                                                                              <a:pt x="0" y="68"/>
                                                                                            </a:lnTo>
                                                                                            <a:close/>
                                                                                          </a:path>
                                                                                        </a:pathLst>
                                                                                      </a:custGeom>
                                                                                      <a:noFill/>
                                                                                      <a:ln w="8807">
                                                                                        <a:solidFill>
                                                                                          <a:srgbClr val="000000"/>
                                                                                        </a:solidFill>
                                                                                        <a:round/>
                                                                                        <a:headEnd/>
                                                                                        <a:tailEnd/>
                                                                                      </a:ln>
                                                                                      <a:extLst>
                                                                                        <a:ext uri="{909E8E84-426E-40DD-AFC4-6F175D3DCCD1}">
                                                                                          <a14:hiddenFill xmlns:a14="http://schemas.microsoft.com/office/drawing/2010/main">
                                                                                            <a:solidFill>
                                                                                              <a:srgbClr val="FFFFFF"/>
                                                                                            </a:solidFill>
                                                                                          </a14:hiddenFill>
                                                                                        </a:ext>
                                                                                      </a:extLst>
                                                                                    </wps:spPr>
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<a:noAutofit/>
                                                                                    </wps:bodyPr>
                                                                                  </wps:wsp>
                                                                                  <wpg:grpSp>
                                                                                    <wpg:cNvPr id="62" name="Group 33"/>
                                                                                    <wpg:cNvGrpSpPr>
                                                                                      <a:grpSpLocks/>
                                                                                    </wpg:cNvGrpSpPr>
                                                                                    <wpg:grpSpPr bwMode="auto">
                                                                                      <a:xfrm>
                                                                                        <a:off x="7378" y="21710"/>
                                                                                        <a:ext cx="187" cy="266"/>
                                                                                        <a:chOff x="7378" y="21710"/>
                                                                                        <a:chExt cx="187" cy="266"/>
                                                                                      </a:xfrm>
                                                                                    </wpg:grpSpPr>
                                                                                    <wps:wsp>
                                                                                      <wps:cNvPr id="63" name="Freeform 34"/>
                                                                                      <wps:cNvSpPr>
                                                                                        <a:spLocks/>
                                                                                      </wps:cNvSpPr>
                                                                                      <wps:spPr bwMode="auto">
                                                                                        <a:xfrm>
                                                                                          <a:off x="7378" y="21710"/>
                                                                                          <a:ext cx="187" cy="266"/>
                                                                                        </a:xfrm>
                                                                                        <a:custGeom>
                                                                                          <a:avLst/>
                                                                                          <a:gdLst>
                                                                                            <a:gd name="T0" fmla="+- 0 7378 7378"/>
                                                                                            <a:gd name="T1" fmla="*/ T0 w 187"/>
                                                                                            <a:gd name="T2" fmla="+- 0 21976 21710"/>
                                                                                            <a:gd name="T3" fmla="*/ 21976 h 266"/>
                                                                                            <a:gd name="T4" fmla="+- 0 7565 7378"/>
                                                                                            <a:gd name="T5" fmla="*/ T4 w 187"/>
                                                                                            <a:gd name="T6" fmla="+- 0 21976 21710"/>
                                                                                            <a:gd name="T7" fmla="*/ 21976 h 266"/>
                                                                                            <a:gd name="T8" fmla="+- 0 7565 7378"/>
                                                                                            <a:gd name="T9" fmla="*/ T8 w 187"/>
                                                                                            <a:gd name="T10" fmla="+- 0 21710 21710"/>
                                                                                            <a:gd name="T11" fmla="*/ 21710 h 266"/>
                                                                                            <a:gd name="T12" fmla="+- 0 7378 7378"/>
                                                                                            <a:gd name="T13" fmla="*/ T12 w 187"/>
                                                                                            <a:gd name="T14" fmla="+- 0 21710 21710"/>
                                                                                            <a:gd name="T15" fmla="*/ 21710 h 266"/>
                                                                                            <a:gd name="T16" fmla="+- 0 7378 7378"/>
                                                                                            <a:gd name="T17" fmla="*/ T16 w 187"/>
                                                                                            <a:gd name="T18" fmla="+- 0 21976 21710"/>
                                                                                            <a:gd name="T19" fmla="*/ 21976 h 266"/>
                                                                                          </a:gdLst>
                                                                                          <a:ahLst/>
                                                                                          <a:cxnLst>
                                                                                            <a:cxn ang="0">
                                                                                              <a:pos x="T1" y="T3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5" y="T7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9" y="T11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13" y="T15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17" y="T19"/>
                                                                                            </a:cxn>
                                                                                          </a:cxnLst>
                                                                                          <a:rect l="0" t="0" r="r" b="b"/>
                                                                                          <a:pathLst>
                                                                                            <a:path w="187" h="266">
                                                                                              <a:moveTo>
                                                                                                <a:pt x="0" y="266"/>
                                                                                              </a:moveTo>
                                                                                              <a:lnTo>
                                                                                                <a:pt x="187" y="266"/>
                                                                                              </a:lnTo>
                                                                                              <a:lnTo>
                                                                                                <a:pt x="187" y="0"/>
                                                                                              </a:lnTo>
                                                                                              <a:lnTo>
                                                                                                <a:pt x="0" y="0"/>
                                                                                              </a:lnTo>
                                                                                              <a:lnTo>
                                                                                                <a:pt x="0" y="266"/>
                                                                                              </a:lnTo>
                                                                                              <a:close/>
                                                                                            </a:path>
                                                                                          </a:pathLst>
                                                                                        </a:custGeom>
                                                                                        <a:solidFill>
                                                                                          <a:srgbClr val="FFFFFF"/>
                                                                                        </a:solidFill>
                                                                                        <a:ln>
                                                                                          <a:noFill/>
                                                                                        </a:ln>
                                                                                        <a:extLst>
                                                                                          <a:ext uri="{91240B29-F687-4F45-9708-019B960494DF}">
                                                                                            <a14:hiddenLine xmlns:a14="http://schemas.microsoft.com/office/drawing/2010/main" w="9525">
                                                                                              <a:solidFill>
                                                                                                <a:srgbClr val="000000"/>
                                                                                              </a:solidFill>
                                                                                              <a:round/>
                                                                                              <a:headEnd/>
                                                                                              <a:tailEnd/>
                                                                                            </a14:hiddenLine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wps:spPr>
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<a:noAutofit/>
                                                                                      </wps:bodyPr>
                                                                                    </wps:wsp>
                                                                                  </wpg:grpSp>
                                                                                </wpg:grpSp>
                                                                              </wpg:grpSp>
                                                                            </wpg:grpSp>
                                                                          </wpg:grpSp>
                                                                        </wpg:grpSp>
                                                                      </wpg:grpSp>
                                                                    </wpg:grpSp>
                                                                  </wpg:grpSp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6.3pt;margin-top:411.5pt;width:714.7pt;height:879pt;z-index:-251626496;mso-position-horizontal-relative:page;mso-position-vertical-relative:page" coordorigin="326,8230" coordsize="14294,17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">
                <v:group id="Group 3" o:spid="_x0000_s1027" style="position:absolute;left:9950;top:11108;width:4661;height:13644" coordorigin="9950,11108" coordsize="4661,136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64" o:spid="_x0000_s1028" style="position:absolute;left:9950;top:11108;width:4661;height:13644;visibility:visible;mso-wrap-style:square;v-text-anchor:top" coordsize="4661,13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ykZMIA&#10;AADaAAAADwAAAGRycy9kb3ducmV2LnhtbESPQWvCQBSE74L/YXlCb7rR1iLRVUQQAi2Rqnh+Zp+b&#10;YPZtyK6a/vtuQfA4zMw3zGLV2VrcqfWVYwXjUQKCuHC6YqPgeNgOZyB8QNZYOyYFv+Rhtez3Fphq&#10;9+Afuu+DERHCPkUFZQhNKqUvSrLoR64hjt7FtRZDlK2RusVHhNtaTpLkU1qsOC6U2NCmpOK6v1kF&#10;Ps/MOZ9sq9Pu/FVMs9x/HMy3Um+Dbj0HEagLr/CznWkF7/B/Jd4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/KRkwgAAANoAAAAPAAAAAAAAAAAAAAAAAJgCAABkcnMvZG93&#10;bnJldi54bWxQSwUGAAAAAAQABAD1AAAAhwMAAAAA&#10;" path="m,13644r4660,l4660,,,,,13644xe" fillcolor="#f1f1f1" stroked="f">
                    <v:path arrowok="t" o:connecttype="custom" o:connectlocs="0,24752;4660,24752;4660,11108;0,11108;0,24752" o:connectangles="0,0,0,0,0"/>
                  </v:shape>
                  <v:group id="Group 4" o:spid="_x0000_s1029" style="position:absolute;left:9950;top:11108;width:4661;height:13644" coordorigin="9950,11108" coordsize="4661,136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 id="Freeform 63" o:spid="_x0000_s1030" style="position:absolute;left:9950;top:11108;width:4661;height:13644;visibility:visible;mso-wrap-style:square;v-text-anchor:top" coordsize="4661,13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SdT8IA&#10;AADaAAAADwAAAGRycy9kb3ducmV2LnhtbESPzWrCQBSF90LfYbhCdzoxrVpSRymhhS7caAVdXjK3&#10;SejMnTQzMcnbdwShy8P5+Tib3WCNuFLra8cKFvMEBHHhdM2lgtPXx+wFhA/IGo1jUjCSh932YbLB&#10;TLueD3Q9hlLEEfYZKqhCaDIpfVGRRT93DXH0vl1rMUTZllK32Mdxa2SaJCtpseZIqLChvKLi59jZ&#10;G9dgfkmfxnOx3ufmeVi9d/pXqcfp8PYKItAQ/sP39qdWsITb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lJ1PwgAAANoAAAAPAAAAAAAAAAAAAAAAAJgCAABkcnMvZG93&#10;bnJldi54bWxQSwUGAAAAAAQABAD1AAAAhwMAAAAA&#10;" path="m,13644r4660,l4660,,,,,13644xe" filled="f" strokeweight=".24464mm">
                      <v:path arrowok="t" o:connecttype="custom" o:connectlocs="0,24752;4660,24752;4660,11108;0,11108;0,24752" o:connectangles="0,0,0,0,0"/>
                    </v:shape>
                    <v:group id="Group 5" o:spid="_x0000_s1031" style="position:absolute;left:9950;top:10262;width:4661;height:846" coordorigin="9950,10262" coordsize="4661,8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shape id="Freeform 62" o:spid="_x0000_s1032" style="position:absolute;left:9950;top:10262;width:4661;height:846;visibility:visible;mso-wrap-style:square;v-text-anchor:top" coordsize="4661,8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g4v8EA&#10;AADaAAAADwAAAGRycy9kb3ducmV2LnhtbESPwW7CMBBE75X4B2uReisOHAClGIRACHpMCpy38TaO&#10;Gq9DbEj4e4yE1ONoZt5oFqve1uJGra8cKxiPEhDEhdMVlwqO37uPOQgfkDXWjknBnTysloO3Baba&#10;dZzRLQ+liBD2KSowITSplL4wZNGPXEMcvV/XWgxRtqXULXYRbms5SZKptFhxXDDY0MZQ8ZdfrYK8&#10;vmTnn+6++SovJtvRttqf5rlS78N+/QkiUB/+w6/2QSuYwfNKvAF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IOL/BAAAA2gAAAA8AAAAAAAAAAAAAAAAAmAIAAGRycy9kb3du&#10;cmV2LnhtbFBLBQYAAAAABAAEAPUAAACGAwAAAAA=&#10;" path="m,846r4660,l4660,,,,,846xe" filled="f" strokeweight=".24464mm">
                        <v:path arrowok="t" o:connecttype="custom" o:connectlocs="0,11108;4660,11108;4660,10262;0,10262;0,11108" o:connectangles="0,0,0,0,0"/>
                      </v:shape>
                      <v:group id="Group 6" o:spid="_x0000_s1033" style="position:absolute;left:10002;top:18023;width:4556;height:0" coordorigin="10002,18023" coordsize="455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shape id="Freeform 61" o:spid="_x0000_s1034" style="position:absolute;left:10002;top:18023;width:4556;height:0;visibility:visible;mso-wrap-style:square;v-text-anchor:top" coordsize="45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fYOsMA&#10;AADaAAAADwAAAGRycy9kb3ducmV2LnhtbESPQWvCQBSE7wX/w/KEXorZmIPE1FVEtPRUWg3Y4yP7&#10;mk3Nvg3ZrUn/vVsoeBxm5htmtRltK67U+8axgnmSgiCunG64VlCeDrMchA/IGlvHpOCXPGzWk4cV&#10;FtoN/EHXY6hFhLAvUIEJoSuk9JUhiz5xHXH0vlxvMUTZ11L3OES4bWWWpgtpseG4YLCjnaHqcvyx&#10;Cvbh+5wh+13uzJt8/yxfDvIpU+pxOm6fQQQawz38337VCpbwdyXeAL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fYOsMAAADaAAAADwAAAAAAAAAAAAAAAACYAgAAZHJzL2Rv&#10;d25yZXYueG1sUEsFBgAAAAAEAAQA9QAAAIgDAAAAAA==&#10;" path="m,l4556,e" filled="f" strokeweight=".24464mm">
                          <v:stroke dashstyle="dash"/>
                          <v:path arrowok="t" o:connecttype="custom" o:connectlocs="0,0;4556,0" o:connectangles="0,0"/>
                        </v:shape>
                        <v:group id="Group 7" o:spid="_x0000_s1035" style="position:absolute;left:7774;top:8939;width:3694;height:1323" coordorigin="7774,8939" coordsize="3694,13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  <v:shape id="Freeform 60" o:spid="_x0000_s1036" style="position:absolute;left:7774;top:8939;width:3694;height:1323;visibility:visible;mso-wrap-style:square;v-text-anchor:top" coordsize="3694,13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B6L8MA&#10;AADbAAAADwAAAGRycy9kb3ducmV2LnhtbERPTWvCQBC9F/wPywi9NZu0WCS6igrSHHrRFnMds2MS&#10;zc6G7CbGf98tFHqbx/uc5Xo0jRioc7VlBUkUgyAurK65VPD9tX+Zg3AeWWNjmRQ8yMF6NXlaYqrt&#10;nQ80HH0pQgi7FBVU3replK6oyKCLbEscuIvtDPoAu1LqDu8h3DTyNY7fpcGaQ0OFLe0qKm7H3ijY&#10;zk/yMCSf56ubZY9Zvv/Y5v2bUs/TcbMA4Wn0/+I/d6bD/AR+fwkH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B6L8MAAADbAAAADwAAAAAAAAAAAAAAAACYAgAAZHJzL2Rv&#10;d25yZXYueG1sUEsFBgAAAAAEAAQA9QAAAIgDAAAAAA==&#10;" path="m3695,1323l3695,,,e" filled="f" strokeweight=".24464mm">
                            <v:path arrowok="t" o:connecttype="custom" o:connectlocs="3695,10262;3695,8939;0,8939" o:connectangles="0,0,0"/>
                          </v:shape>
                          <v:group id="Group 8" o:spid="_x0000_s1037" style="position:absolute;left:4189;top:9084;width:3404;height:556" coordorigin="4189,9084" coordsize="3404,5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    <v:shape id="Freeform 59" o:spid="_x0000_s1038" style="position:absolute;left:4189;top:9084;width:3404;height:556;visibility:visible;mso-wrap-style:square;v-text-anchor:top" coordsize="3404,5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+k4sIA&#10;AADbAAAADwAAAGRycy9kb3ducmV2LnhtbERPTWvCQBC9C/0PywjedGODrUQ3QQKFnGzVFq9DdpqE&#10;Zmdjdpuk/94tFHqbx/ucfTaZVgzUu8aygvUqAkFcWt1wpeD98rLcgnAeWWNrmRT8kIMsfZjtMdF2&#10;5BMNZ1+JEMIuQQW1910ipStrMuhWtiMO3KftDfoA+0rqHscQblr5GEVP0mDDoaHGjvKayq/zt1Fw&#10;+9h08e357Xr1eCwvcTHlr4eTUov5dNiB8DT5f/Gfu9Bhfgy/v4QDZH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f6TiwgAAANsAAAAPAAAAAAAAAAAAAAAAAJgCAABkcnMvZG93&#10;bnJldi54bWxQSwUGAAAAAAQABAD1AAAAhwMAAAAA&#10;" path="m,556r3404,l3404,,,,,556xe" fillcolor="#f1f1f1" stroked="f">
                              <v:path arrowok="t" o:connecttype="custom" o:connectlocs="0,9640;3404,9640;3404,9084;0,9084;0,9640" o:connectangles="0,0,0,0,0"/>
                            </v:shape>
                            <v:group id="Group 9" o:spid="_x0000_s1039" style="position:absolute;left:4189;top:9084;width:3404;height:556" coordorigin="4189,9084" coordsize="3404,5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      <v:shape id="Freeform 58" o:spid="_x0000_s1040" style="position:absolute;left:4189;top:9084;width:3404;height:556;visibility:visible;mso-wrap-style:square;v-text-anchor:top" coordsize="3404,5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3SVcEA&#10;AADbAAAADwAAAGRycy9kb3ducmV2LnhtbERPTYvCMBC9C/sfwizsRdZUQZFqFFcRFvRilcXj0Ixt&#10;12ZSkqj13xtB8DaP9znTeWtqcSXnK8sK+r0EBHFudcWFgsN+/T0G4QOyxtoyKbiTh/nsozPFVNsb&#10;7+iahULEEPYpKihDaFIpfV6SQd+zDXHkTtYZDBG6QmqHtxhuajlIkpE0WHFsKLGhZUn5ObsYBXt3&#10;7662OZ43WeN/Dn+D4/96cVTq67NdTEAEasNb/HL/6jh/CM9f4gFy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d0lXBAAAA2wAAAA8AAAAAAAAAAAAAAAAAmAIAAGRycy9kb3du&#10;cmV2LnhtbFBLBQYAAAAABAAEAPUAAACGAwAAAAA=&#10;" path="m,556r3404,l3404,,,,,556xe" filled="f" strokeweight=".24464mm">
                                <v:path arrowok="t" o:connecttype="custom" o:connectlocs="0,9640;3404,9640;3404,9084;0,9084;0,9640" o:connectangles="0,0,0,0,0"/>
                              </v:shape>
                              <v:group id="Group 10" o:spid="_x0000_s1041" style="position:absolute;left:4189;top:8237;width:3404;height:846" coordorigin="4189,8237" coordsize="3404,8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      <v:shape id="Freeform 57" o:spid="_x0000_s1042" style="position:absolute;left:4189;top:8237;width:3404;height:846;visibility:visible;mso-wrap-style:square;v-text-anchor:top" coordsize="3404,8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VgyMEA&#10;AADbAAAADwAAAGRycy9kb3ducmV2LnhtbERPTWsCMRC9F/wPYQQvpWattS2rUawgSOmlqwePw2bM&#10;Lm4mSxLd9d8bodDbPN7nLFa9bcSVfKgdK5iMMxDEpdM1GwWH/fblE0SIyBobx6TgRgFWy8HTAnPt&#10;Ov6laxGNSCEcclRQxdjmUoayIoth7FrixJ2ctxgT9EZqj10Kt418zbJ3abHm1FBhS5uKynNxsQq6&#10;Y/Dh+yR/pqyLt/b5y7jZxCg1GvbrOYhIffwX/7l3Os3/gMcv6QC5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VYMjBAAAA2wAAAA8AAAAAAAAAAAAAAAAAmAIAAGRycy9kb3du&#10;cmV2LnhtbFBLBQYAAAAABAAEAPUAAACGAwAAAAA=&#10;" path="m,847r3404,l3404,,,,,847xe" filled="f" strokeweight=".24464mm">
                                  <v:path arrowok="t" o:connecttype="custom" o:connectlocs="0,9084;3404,9084;3404,8237;0,8237;0,9084" o:connectangles="0,0,0,0,0"/>
                                </v:shape>
                                <v:group id="Group 11" o:spid="_x0000_s1043" style="position:absolute;left:4242;top:9561;width:3299;height:0" coordorigin="4242,9561" coordsize="329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          <v:shape id="Freeform 56" o:spid="_x0000_s1044" style="position:absolute;left:4242;top:9561;width:3299;height:0;visibility:visible;mso-wrap-style:square;v-text-anchor:top" coordsize="32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3ResIA&#10;AADbAAAADwAAAGRycy9kb3ducmV2LnhtbERPTWvCQBC9C/6HZYRexGwqNNQ0GymBQgs9qBXPQ3aa&#10;pM3OxuyapP++Kwje5vE+J9tOphUD9a6xrOAxikEQl1Y3XCk4fr2tnkE4j6yxtUwK/sjBNp/PMky1&#10;HXlPw8FXIoSwS1FB7X2XSunKmgy6yHbEgfu2vUEfYF9J3eMYwk0r13GcSIMNh4YaOypqKn8PF6OA&#10;fsb1xwmT8/Jyfmp2n7pw8VQo9bCYXl9AeJr8XXxzv+swfwPXX8IBM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XdF6wgAAANsAAAAPAAAAAAAAAAAAAAAAAJgCAABkcnMvZG93&#10;bnJldi54bWxQSwUGAAAAAAQABAD1AAAAhwMAAAAA&#10;" path="m,l3299,e" filled="f" strokeweight=".24464mm">
                                    <v:stroke dashstyle="dash"/>
                                    <v:path arrowok="t" o:connecttype="custom" o:connectlocs="0,0;3299,0" o:connectangles="0,0"/>
                                  </v:shape>
                                  <v:group id="Group 12" o:spid="_x0000_s1045" style="position:absolute;left:3613;top:11258;width:4661;height:5311" coordorigin="3613,11258" coordsize="4661,5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            <v:shape id="Freeform 55" o:spid="_x0000_s1046" style="position:absolute;left:3613;top:11258;width:4661;height:5311;visibility:visible;mso-wrap-style:square;v-text-anchor:top" coordsize="4661,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+tS8QA&#10;AADbAAAADwAAAGRycy9kb3ducmV2LnhtbESPwW7CMBBE75X6D9ZW4laccEhpwIkaRKSWC4L2A7bx&#10;kkSN1yE2kP49RkLiOJqZN5plPppOnGlwrWUF8TQCQVxZ3XKt4Oe7fJ2DcB5ZY2eZFPyTgzx7flpi&#10;qu2Fd3Te+1oECLsUFTTe96mUrmrIoJvanjh4BzsY9EEOtdQDXgLcdHIWRYk02HJYaLCnVUPV3/5k&#10;FPik+CrmvxF363X5tjtWG/m+3Sg1eRk/FiA8jf4Rvrc/tYJZDLcv4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rUvEAAAA2wAAAA8AAAAAAAAAAAAAAAAAmAIAAGRycy9k&#10;b3ducmV2LnhtbFBLBQYAAAAABAAEAPUAAACJAwAAAAA=&#10;" path="m,5311r4661,l4661,,,,,5311xe" fillcolor="#f1f1f1" stroked="f">
                                      <v:path arrowok="t" o:connecttype="custom" o:connectlocs="0,16569;4661,16569;4661,11258;0,11258;0,16569" o:connectangles="0,0,0,0,0"/>
                                    </v:shape>
                                    <v:group id="Group 13" o:spid="_x0000_s1047" style="position:absolute;left:3613;top:11258;width:4661;height:5311" coordorigin="3613,11258" coordsize="4661,5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          <v:shape id="Freeform 54" o:spid="_x0000_s1048" style="position:absolute;left:3613;top:11258;width:4661;height:5311;visibility:visible;mso-wrap-style:square;v-text-anchor:top" coordsize="4661,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nwTsMA&#10;AADbAAAADwAAAGRycy9kb3ducmV2LnhtbESPQWvCQBSE7wX/w/IK3upGC1qiq5RAsCA9qPX+yD6z&#10;wd23Ibsm8d93CwWPw8x8w2x2o7Oipy40nhXMZxkI4srrhmsFP+fy7QNEiMgarWdS8KAAu+3kZYO5&#10;9gMfqT/FWiQIhxwVmBjbXMpQGXIYZr4lTt7Vdw5jkl0tdYdDgjsrF1m2lA4bTgsGWyoMVbfT3Smw&#10;9dGaYu7L1XV/29Nlefg+64NS09fxcw0i0hif4f/2l1aweIe/L+kH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nwTsMAAADbAAAADwAAAAAAAAAAAAAAAACYAgAAZHJzL2Rv&#10;d25yZXYueG1sUEsFBgAAAAAEAAQA9QAAAIgDAAAAAA==&#10;" path="m,5311r4661,l4661,,,,,5311xe" filled="f" strokeweight=".24464mm">
                                        <v:path arrowok="t" o:connecttype="custom" o:connectlocs="0,16569;4661,16569;4661,11258;0,11258;0,16569" o:connectangles="0,0,0,0,0"/>
                                      </v:shape>
                                      <v:group id="Group 14" o:spid="_x0000_s1049" style="position:absolute;left:3613;top:10412;width:4661;height:846" coordorigin="3613,10412" coordsize="4661,8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                <v:shape id="Freeform 53" o:spid="_x0000_s1050" style="position:absolute;left:3613;top:10412;width:4661;height:846;visibility:visible;mso-wrap-style:square;v-text-anchor:top" coordsize="4661,8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YObsMA&#10;AADbAAAADwAAAGRycy9kb3ducmV2LnhtbESPQWvCQBSE7wX/w/IEb3WjoEh0DSUi1WPS1vNr9jUb&#10;mn0bs1sT/71bKPQ4zMw3zC4bbStu1PvGsYLFPAFBXDndcK3g/e34vAHhA7LG1jEpuJOHbD952mGq&#10;3cAF3cpQiwhhn6ICE0KXSukrQxb93HXE0ftyvcUQZV9L3eMQ4baVyyRZS4sNxwWDHeWGqu/yxyoo&#10;22tx+Rzu+bm+muJIh+b1Y1MqNZuOL1sQgcbwH/5rn7SC5Qp+v8QfIP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YObsMAAADbAAAADwAAAAAAAAAAAAAAAACYAgAAZHJzL2Rv&#10;d25yZXYueG1sUEsFBgAAAAAEAAQA9QAAAIgDAAAAAA==&#10;" path="m,846r4661,l4661,,,,,846xe" filled="f" strokeweight=".24464mm">
                                          <v:path arrowok="t" o:connecttype="custom" o:connectlocs="0,11258;4661,11258;4661,10412;0,10412;0,11258" o:connectangles="0,0,0,0,0"/>
                                        </v:shape>
                                        <v:group id="Group 15" o:spid="_x0000_s1051" style="position:absolute;left:3666;top:13731;width:4556;height:0" coordorigin="3666,13731" coordsize="455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              <v:shape id="Freeform 52" o:spid="_x0000_s1052" style="position:absolute;left:3666;top:13731;width:4556;height:0;visibility:visible;mso-wrap-style:square;v-text-anchor:top" coordsize="45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FQFMQA&#10;AADbAAAADwAAAGRycy9kb3ducmV2LnhtbESPQWsCMRSE70L/Q3hCL1Kz3YMuW6OI1NKTVLvQHh+b&#10;183q5mVJUt3++0YQPA4z8w2zWA22E2fyoXWs4HmagSCunW65UVB9bp8KECEia+wck4I/CrBaPowW&#10;WGp34T2dD7ERCcKhRAUmxr6UMtSGLIap64mT9+O8xZikb6T2eElw28k8y2bSYstpwWBPG0P16fBr&#10;FbzG41eOHDaFMzv58V29beUkV+pxPKxfQEQa4j18a79rBfkcrl/S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BUBTEAAAA2wAAAA8AAAAAAAAAAAAAAAAAmAIAAGRycy9k&#10;b3ducmV2LnhtbFBLBQYAAAAABAAEAPUAAACJAwAAAAA=&#10;" path="m,l4556,e" filled="f" strokeweight=".24464mm">
                                            <v:stroke dashstyle="dash"/>
                                            <v:path arrowok="t" o:connecttype="custom" o:connectlocs="0,0;4556,0" o:connectangles="0,0"/>
                                          </v:shape>
                                          <v:group id="Group 16" o:spid="_x0000_s1053" style="position:absolute;left:3666;top:13783;width:4556;height:0" coordorigin="3666,13783" coordsize="455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                  <v:shape id="Freeform 51" o:spid="_x0000_s1054" style="position:absolute;left:3666;top:13783;width:4556;height:0;visibility:visible;mso-wrap-style:square;v-text-anchor:top" coordsize="45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Jh/cQA&#10;AADbAAAADwAAAGRycy9kb3ducmV2LnhtbESPQWvCQBSE7wX/w/KEXorZmIPE1FVEtPRUWg3Y4yP7&#10;mk3Nvg3ZrUn/vVsoeBxm5htmtRltK67U+8axgnmSgiCunG64VlCeDrMchA/IGlvHpOCXPGzWk4cV&#10;FtoN/EHXY6hFhLAvUIEJoSuk9JUhiz5xHXH0vlxvMUTZ11L3OES4bWWWpgtpseG4YLCjnaHqcvyx&#10;Cvbh+5wh+13uzJt8/yxfDvIpU+pxOm6fQQQawz38337VCrIl/H2JP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SYf3EAAAA2wAAAA8AAAAAAAAAAAAAAAAAmAIAAGRycy9k&#10;b3ducmV2LnhtbFBLBQYAAAAABAAEAPUAAACJAwAAAAA=&#10;" path="m,l4556,e" filled="f" strokeweight=".24464mm">
                                              <v:stroke dashstyle="dash"/>
                                              <v:path arrowok="t" o:connecttype="custom" o:connectlocs="0,0;4556,0" o:connectangles="0,0"/>
                                            </v:shape>
                                            <v:group id="Group 17" o:spid="_x0000_s1055" style="position:absolute;left:333;top:18101;width:4661;height:7703" coordorigin="333,18101" coordsize="4661,77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                    <v:shape id="Freeform 50" o:spid="_x0000_s1056" style="position:absolute;left:333;top:18101;width:4661;height:7703;visibility:visible;mso-wrap-style:square;v-text-anchor:top" coordsize="4661,7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zDMsMA&#10;AADbAAAADwAAAGRycy9kb3ducmV2LnhtbESPQWvCQBSE70L/w/IK3nSTWjREV2kVqaeWmvb+yD6T&#10;0OzbkH1q/PfdQsHjMDPfMKvN4Fp1oT40ng2k0wQUceltw5WBr2I/yUAFQbbYeiYDNwqwWT+MVphb&#10;f+VPuhylUhHCIUcDtUiXax3KmhyGqe+Io3fyvUOJsq+07fEa4a7VT0ky1w4bjgs1drStqfw5np2B&#10;j0xCunj7nh0ymr8/78piIa+FMePH4WUJSmiQe/i/fbAGZin8fYk/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zDMsMAAADbAAAADwAAAAAAAAAAAAAAAACYAgAAZHJzL2Rv&#10;d25yZXYueG1sUEsFBgAAAAAEAAQA9QAAAIgDAAAAAA==&#10;" path="m,7703r4660,l4660,,,,,7703xe" fillcolor="#f1f1f1" stroked="f">
                                                <v:path arrowok="t" o:connecttype="custom" o:connectlocs="0,25804;4660,25804;4660,18101;0,18101;0,25804" o:connectangles="0,0,0,0,0"/>
                                              </v:shape>
                                              <v:group id="Group 18" o:spid="_x0000_s1057" style="position:absolute;left:333;top:18101;width:4661;height:7703" coordorigin="333,18101" coordsize="4661,77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                        <v:shape id="Freeform 49" o:spid="_x0000_s1058" style="position:absolute;left:333;top:18101;width:4661;height:7703;visibility:visible;mso-wrap-style:square;v-text-anchor:top" coordsize="4661,7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MGDMUA&#10;AADbAAAADwAAAGRycy9kb3ducmV2LnhtbESPQWvCQBSE70L/w/IKXkrdaEAkuootCD1VqhHp7ZF9&#10;ZtNm36bZbRL/fVcoeBxm5htmtRlsLTpqfeVYwXSSgCAunK64VJAfd88LED4ga6wdk4IredisH0Yr&#10;zLTr+YO6QyhFhLDPUIEJocmk9IUhi37iGuLoXVxrMUTZllK32Ee4reUsSebSYsVxwWBDr4aK78Ov&#10;VXB6n76chr783PU/tcm3T+evfZcqNX4ctksQgYZwD/+337SCNIXbl/gD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4wYMxQAAANsAAAAPAAAAAAAAAAAAAAAAAJgCAABkcnMv&#10;ZG93bnJldi54bWxQSwUGAAAAAAQABAD1AAAAigMAAAAA&#10;" path="m,7703r4660,l4660,,,,,7703xe" filled="f" strokeweight=".24464mm">
                                                  <v:path arrowok="t" o:connecttype="custom" o:connectlocs="0,25804;4660,25804;4660,18101;0,18101;0,25804" o:connectangles="0,0,0,0,0"/>
                                                </v:shape>
                                                <v:group id="Group 19" o:spid="_x0000_s1059" style="position:absolute;left:333;top:17255;width:4661;height:846" coordorigin="333,17255" coordsize="4661,8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                        <v:shape id="Freeform 48" o:spid="_x0000_s1060" style="position:absolute;left:333;top:17255;width:4661;height:846;visibility:visible;mso-wrap-style:square;v-text-anchor:top" coordsize="4661,8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+Ys8MA&#10;AADbAAAADwAAAGRycy9kb3ducmV2LnhtbESPT2vCQBTE74V+h+UVvNVNKy0SXUNJEfWY9M/5mX1m&#10;g9m3Mbua+O27gtDjMDO/YZbZaFtxod43jhW8TBMQxJXTDdcKvr/Wz3MQPiBrbB2Tgit5yFaPD0tM&#10;tRu4oEsZahEh7FNUYELoUil9Zciin7qOOHoH11sMUfa11D0OEW5b+Zok79Jiw3HBYEe5oepYnq2C&#10;sj0Vv/vhmu/qkynW9NlsfualUpOn8WMBItAY/sP39lYrmL3B7Uv8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3+Ys8MAAADbAAAADwAAAAAAAAAAAAAAAACYAgAAZHJzL2Rv&#10;d25yZXYueG1sUEsFBgAAAAAEAAQA9QAAAIgDAAAAAA==&#10;" path="m,846r4660,l4660,,,,,846xe" filled="f" strokeweight=".24464mm">
                                                    <v:path arrowok="t" o:connecttype="custom" o:connectlocs="0,18101;4660,18101;4660,17255;0,17255;0,18101" o:connectangles="0,0,0,0,0"/>
                                                  </v:shape>
                                                  <v:group id="Group 20" o:spid="_x0000_s1061" style="position:absolute;left:1930;top:8939;width:2078;height:8316" coordorigin="1930,8939" coordsize="2078,83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                      <v:shape id="Freeform 47" o:spid="_x0000_s1062" style="position:absolute;left:1930;top:8939;width:2078;height:8316;visibility:visible;mso-wrap-style:square;v-text-anchor:top" coordsize="2078,83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lmvcMA&#10;AADbAAAADwAAAGRycy9kb3ducmV2LnhtbESPQYvCMBSE78L+h/AW9qbpKupajbIIwgpetIvg7dk8&#10;m2LzUpqo9d8bQfA4zMw3zGzR2kpcqfGlYwXfvQQEce50yYWC/2zV/QHhA7LGyjEpuJOHxfyjM8NU&#10;uxtv6boLhYgQ9ikqMCHUqZQ+N2TR91xNHL2TayyGKJtC6gZvEW4r2U+SkbRYclwwWNPSUH7eXawC&#10;uT8dN9l5YA5rO1yu76PJyu21Ul+f7e8URKA2vMOv9p9WMBjD80v8A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lmvcMAAADbAAAADwAAAAAAAAAAAAAAAACYAgAAZHJzL2Rv&#10;d25yZXYueG1sUEsFBgAAAAAEAAQA9QAAAIgDAAAAAA==&#10;" path="m,8316l,,2078,e" filled="f" strokeweight=".24464mm">
                                                      <v:path arrowok="t" o:connecttype="custom" o:connectlocs="0,17255;0,8939;2078,8939" o:connectangles="0,0,0"/>
                                                    </v:shape>
                                                    <v:group id="Group 21" o:spid="_x0000_s1063" style="position:absolute;left:4008;top:8878;width:181;height:121" coordorigin="4008,8878" coordsize="181,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                    <v:shape id="Freeform 46" o:spid="_x0000_s1064" style="position:absolute;left:4008;top:8878;width:181;height:121;visibility:visible;mso-wrap-style:square;v-text-anchor:top" coordsize="181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GAtsYA&#10;AADbAAAADwAAAGRycy9kb3ducmV2LnhtbESPS2vDMBCE74X+B7GBXkoi14XiOFFCMfRBmkseBHJb&#10;rI1tYq2Mpfrx76NCIcdhZr5hluvB1KKj1lWWFbzMIhDEudUVFwqOh49pAsJ5ZI21ZVIwkoP16vFh&#10;iam2Pe+o2/tCBAi7FBWU3jeplC4vyaCb2YY4eBfbGvRBtoXULfYBbmoZR9GbNFhxWCixoayk/Lr/&#10;NQqibXb4Govt+Tlp5jGdkvhnc/1U6mkyvC9AeBr8Pfzf/tYKXufw9yX8AL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GAtsYAAADbAAAADwAAAAAAAAAAAAAAAACYAgAAZHJz&#10;L2Rvd25yZXYueG1sUEsFBgAAAAAEAAQA9QAAAIsDAAAAAA==&#10;" path="m,121l181,61,,,,121xe" filled="f" strokeweight=".24464mm">
                                                        <v:path arrowok="t" o:connecttype="custom" o:connectlocs="0,8999;181,8939;0,8878;0,8999" o:connectangles="0,0,0,0"/>
                                                      </v:shape>
                                                      <v:group id="Group 22" o:spid="_x0000_s1065" style="position:absolute;left:6700;top:9743;width:0;height:669" coordorigin="6700,9743" coordsize="0,6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                    <v:shape id="Freeform 45" o:spid="_x0000_s1066" style="position:absolute;left:6700;top:9743;width:0;height:669;visibility:visible;mso-wrap-style:square;v-text-anchor:top" coordsize="0,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RRo8UA&#10;AADbAAAADwAAAGRycy9kb3ducmV2LnhtbESPQWsCMRSE74L/ITzBm2aVIrI1ShXEggpWi+DtsXnu&#10;bk1elk3U1V/fFIQeh5n5hpnMGmvEjWpfOlYw6CcgiDOnS84VfB+WvTEIH5A1Gsek4EEeZtN2a4Kp&#10;dnf+ots+5CJC2KeooAihSqX0WUEWfd9VxNE7u9piiLLOpa7xHuHWyGGSjKTFkuNCgRUtCsou+6tV&#10;MNysTsef5/qsD9v5WBqTrXajjVLdTvPxDiJQE/7Dr/anVvA2gL8v8QfI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ZFGjxQAAANsAAAAPAAAAAAAAAAAAAAAAAJgCAABkcnMv&#10;ZG93bnJldi54bWxQSwUGAAAAAAQABAD1AAAAigMAAAAA&#10;" path="m,669l,e" filled="f" strokeweight=".24464mm">
                                                          <v:path arrowok="t" o:connecttype="custom" o:connectlocs="0,10412;0,9743" o:connectangles="0,0"/>
                                                        </v:shape>
                                                        <v:group id="Group 23" o:spid="_x0000_s1067" style="position:absolute;left:6639;top:9561;width:121;height:181" coordorigin="6639,9561" coordsize="121,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                                  <v:shape id="Freeform 44" o:spid="_x0000_s1068" style="position:absolute;left:6639;top:9561;width:121;height:181;visibility:visible;mso-wrap-style:square;v-text-anchor:top" coordsize="121,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zNlcQA&#10;AADbAAAADwAAAGRycy9kb3ducmV2LnhtbESPX2vCMBTF34V9h3AHe9PUTWR0pmVsOHyQoZ3u+dpc&#10;m7LmpjSp1m+/CIKPh/Pnx1nkg23EiTpfO1YwnSQgiEuna64U7H6W41cQPiBrbByTggt5yLOH0QJT&#10;7c68pVMRKhFH2KeowITQplL60pBFP3EtcfSOrrMYouwqqTs8x3HbyOckmUuLNUeCwZY+DJV/RW8j&#10;14S97L93m8Nyvf+d9n7Tf31WSj09Du9vIAIN4R6+tVdawewFrl/i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czZXEAAAA2wAAAA8AAAAAAAAAAAAAAAAAmAIAAGRycy9k&#10;b3ducmV2LnhtbFBLBQYAAAAABAAEAPUAAACJAwAAAAA=&#10;" path="m121,182l61,,,182r121,xe" filled="f" strokeweight=".24464mm">
                                                            <v:path arrowok="t" o:connecttype="custom" o:connectlocs="121,9743;61,9561;0,9743;121,9743" o:connectangles="0,0,0,0"/>
                                                          </v:shape>
                                                          <v:group id="Group 24" o:spid="_x0000_s1069" style="position:absolute;left:7593;top:8878;width:181;height:121" coordorigin="7593,8878" coordsize="181,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                                  <v:shape id="Freeform 43" o:spid="_x0000_s1070" style="position:absolute;left:7593;top:8878;width:181;height:121;visibility:visible;mso-wrap-style:square;v-text-anchor:top" coordsize="181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r5zsUA&#10;AADbAAAADwAAAGRycy9kb3ducmV2LnhtbESPQWvCQBSE74L/YXlCL1I3Bi0xdRURqkW9NEqht0f2&#10;NQlm34bsqvHfdwWhx2FmvmHmy87U4kqtqywrGI8iEMS51RUXCk7Hj9cEhPPIGmvLpOBODpaLfm+O&#10;qbY3/qJr5gsRIOxSVFB636RSurwkg25kG+Lg/drWoA+yLaRu8RbgppZxFL1JgxWHhRIbWpeUn7OL&#10;URAd1sftvTj8DJNmFtN3Eu93541SL4Nu9Q7CU+f/w8/2p1YwmcLjS/gB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KvnOxQAAANsAAAAPAAAAAAAAAAAAAAAAAJgCAABkcnMv&#10;ZG93bnJldi54bWxQSwUGAAAAAAQABAD1AAAAigMAAAAA&#10;" path="m181,l,61r181,60l181,xe" filled="f" strokeweight=".24464mm">
                                                              <v:path arrowok="t" o:connecttype="custom" o:connectlocs="181,8878;0,8939;181,8999;181,8878" o:connectangles="0,0,0,0"/>
                                                            </v:shape>
                                                            <v:group id="Group 25" o:spid="_x0000_s1071" style="position:absolute;left:8236;top:15163;width:1714;height:2344" coordorigin="8236,15163" coordsize="1714,2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                                    <v:shape id="Freeform 42" o:spid="_x0000_s1072" style="position:absolute;left:8236;top:15163;width:1714;height:2344;visibility:visible;mso-wrap-style:square;v-text-anchor:top" coordsize="1714,2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Tpc8IA&#10;AADbAAAADwAAAGRycy9kb3ducmV2LnhtbESP0WrCQBRE3wX/YbkF33TTGKKkrlIqAV9N+wG32WsS&#10;mr0bd1eNf+8KQh+HmTnDbHaj6cWVnO8sK3hfJCCIa6s7bhT8fJfzNQgfkDX2lknBnTzsttPJBgtt&#10;b3ykaxUaESHsC1TQhjAUUvq6JYN+YQfi6J2sMxiidI3UDm8RbnqZJkkuDXYcF1oc6Kul+q+6GAV7&#10;7bIsPR/1crlau9/ylKdVmSs1exs/P0AEGsN/+NU+aAXZCp5f4g+Q2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VOlzwgAAANsAAAAPAAAAAAAAAAAAAAAAAJgCAABkcnMvZG93&#10;bnJldi54bWxQSwUGAAAAAAQABAD1AAAAhwMAAAAA&#10;" path="m,l182,r,2344l1714,2344e" filled="f" strokeweight=".24464mm">
                                                                <v:path arrowok="t" o:connecttype="custom" o:connectlocs="0,15163;182,15163;182,17507;1714,17507" o:connectangles="0,0,0,0"/>
                                                              </v:shape>
                                                              <v:group id="Group 26" o:spid="_x0000_s1073" style="position:absolute;left:8208;top:15101;width:249;height:125" coordorigin="8208,15101" coordsize="249,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                                        <v:shape id="Freeform 41" o:spid="_x0000_s1074" style="position:absolute;left:8208;top:15101;width:249;height:125;visibility:visible;mso-wrap-style:square;v-text-anchor:top" coordsize="249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W5jMQA&#10;AADbAAAADwAAAGRycy9kb3ducmV2LnhtbESP3WoCMRSE7wu+QzgF7zSpSH9Wo4i20IterLYPcNwc&#10;d1c3J0uSaurTNwWhl8PMfMPMl8l24kw+tI41PIwVCOLKmZZrDV+fb6NnECEiG+wck4YfCrBcDO7m&#10;WBh34S2dd7EWGcKhQA1NjH0hZagashjGrifO3sF5izFLX0vj8ZLhtpMTpR6lxZbzQoM9rRuqTrtv&#10;q2GvfPn0USW7KsM+KSo3x9frVevhfVrNQERK8T98a78bDdMX+PuSf4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FuYzEAAAA2wAAAA8AAAAAAAAAAAAAAAAAmAIAAGRycy9k&#10;b3ducmV2LnhtbFBLBQYAAAAABAAEAPUAAACJAwAAAAA=&#10;" path="m125,l,62r125,62l249,62,125,xe" fillcolor="black" stroked="f">
                                                                  <v:path arrowok="t" o:connecttype="custom" o:connectlocs="125,15101;0,15163;125,15225;249,15163;125,15101" o:connectangles="0,0,0,0,0"/>
                                                                </v:shape>
                                                                <v:group id="Group 27" o:spid="_x0000_s1075" style="position:absolute;left:8208;top:15101;width:249;height:125" coordorigin="8208,15101" coordsize="249,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                                  <v:shape id="Freeform 40" o:spid="_x0000_s1076" style="position:absolute;left:8208;top:15101;width:249;height:125;visibility:visible;mso-wrap-style:square;v-text-anchor:top" coordsize="249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mek8IA&#10;AADbAAAADwAAAGRycy9kb3ducmV2LnhtbESP0YrCMBRE34X9h3AXfNNUd9W1GkUWhBWfWv2AS3M3&#10;LTY3pYm2/r0RBB+HmTnDrLe9rcWNWl85VjAZJyCIC6crNgrOp/3oB4QPyBprx6TgTh62m4/BGlPt&#10;Os7olgcjIoR9igrKEJpUSl+UZNGPXUMcvX/XWgxRtkbqFrsIt7WcJslcWqw4LpTY0G9JxSW/WgWd&#10;2e0Pyy8TpvNr1i2//f28OOZKDT/73QpEoD68w6/2n1Ywm8DzS/wB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Z6TwgAAANsAAAAPAAAAAAAAAAAAAAAAAJgCAABkcnMvZG93&#10;bnJldi54bWxQSwUGAAAAAAQABAD1AAAAhwMAAAAA&#10;" path="m125,l,62r125,62l249,62,125,xe" filled="f" strokeweight=".24464mm">
                                                                    <v:path arrowok="t" o:connecttype="custom" o:connectlocs="125,15101;0,15163;125,15225;249,15163;125,15101" o:connectangles="0,0,0,0,0"/>
                                                                  </v:shape>
                                                                  <v:group id="Group 28" o:spid="_x0000_s1077" style="position:absolute;left:4329;top:16530;width:0;height:725" coordorigin="4329,16530" coordsize="0,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                                            <v:shape id="Freeform 39" o:spid="_x0000_s1078" style="position:absolute;left:4329;top:16530;width:0;height:725;visibility:visible;mso-wrap-style:square;v-text-anchor:top" coordsize="0,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xKmMQA&#10;AADbAAAADwAAAGRycy9kb3ducmV2LnhtbESPS4vCQBCE7wv+h6EFb+vEx4pER1Ex6CIIPi7emkyb&#10;BDM9ITNq/PeOsLDHoqq+oqbzxpTiQbUrLCvodSMQxKnVBWcKzqfkewzCeWSNpWVS8CIH81nra4qx&#10;tk8+0OPoMxEg7GJUkHtfxVK6NCeDrmsr4uBdbW3QB1lnUtf4DHBTyn4UjaTBgsNCjhWtckpvx7tR&#10;UFz2m+Fm2dv9jhf8SiOX6PU+UarTbhYTEJ4a/x/+a2+1gp8BfL6EHyBn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SpjEAAAA2wAAAA8AAAAAAAAAAAAAAAAAmAIAAGRycy9k&#10;b3ducmV2LnhtbFBLBQYAAAAABAAEAPUAAACJAwAAAAA=&#10;" path="m,l,725e" filled="f" strokeweight=".24464mm">
                                                                      <v:path arrowok="t" o:connecttype="custom" o:connectlocs="0,16530;0,17255" o:connectangles="0,0"/>
                                                                    </v:shape>
                                                                    <v:group id="Group 29" o:spid="_x0000_s1079" style="position:absolute;left:4267;top:16503;width:125;height:249" coordorigin="4267,16503" coordsize="125,2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                                      <v:shape id="Freeform 38" o:spid="_x0000_s1080" style="position:absolute;left:4267;top:16503;width:125;height:249;visibility:visible;mso-wrap-style:square;v-text-anchor:top" coordsize="125,2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rXKcYA&#10;AADbAAAADwAAAGRycy9kb3ducmV2LnhtbESPQWsCMRSE70L/Q3gFb5qtRV22RildKoXWltpCr4/N&#10;c7N087IkUVd/vSkIPQ4z8w2zWPW2FQfyoXGs4G6cgSCunG64VvD99TzKQYSIrLF1TApOFGC1vBks&#10;sNDuyJ902MZaJAiHAhWYGLtCylAZshjGriNO3s55izFJX0vt8ZjgtpWTLJtJiw2nBYMdPRmqfrd7&#10;q+B1kuen9918Xb6V9x9m/lNu9v6s1PC2f3wAEamP/+Fr+0UrmE7h70v6AXJ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HrXKcYAAADbAAAADwAAAAAAAAAAAAAAAACYAgAAZHJz&#10;L2Rvd25yZXYueG1sUEsFBgAAAAAEAAQA9QAAAIsDAAAAAA==&#10;" path="m125,124l62,,,124,62,249,125,124xe" fillcolor="black" stroked="f">
                                                                        <v:path arrowok="t" o:connecttype="custom" o:connectlocs="125,16627;62,16503;0,16627;62,16752;125,16627" o:connectangles="0,0,0,0,0"/>
                                                                      </v:shape>
                                                                      <v:group id="Group 30" o:spid="_x0000_s1081" style="position:absolute;left:4267;top:16503;width:125;height:249" coordorigin="4267,16503" coordsize="125,2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                                                <v:shape id="Freeform 37" o:spid="_x0000_s1082" style="position:absolute;left:4267;top:16503;width:125;height:249;visibility:visible;mso-wrap-style:square;v-text-anchor:top" coordsize="125,2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F8YsQA&#10;AADbAAAADwAAAGRycy9kb3ducmV2LnhtbESPQWsCMRSE74L/ITyhF9FshVZZjSJiwVupCnp8bJ6b&#10;1c3LNom69tc3hYLHYWa+YWaL1tbiRj5UjhW8DjMQxIXTFZcK9ruPwQREiMgaa8ek4EEBFvNuZ4a5&#10;dnf+ots2liJBOOSowMTY5FKGwpDFMHQNcfJOzluMSfpSao/3BLe1HGXZu7RYcVow2NDKUHHZXq2C&#10;cn1Y/fjTpP85Oh9N/6CP1fdjo9RLr11OQURq4zP8395oBW9j+PuSfo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RfGLEAAAA2wAAAA8AAAAAAAAAAAAAAAAAmAIAAGRycy9k&#10;b3ducmV2LnhtbFBLBQYAAAAABAAEAPUAAACJAwAAAAA=&#10;" path="m125,124l62,,,124,62,249,125,124xe" filled="f" strokeweight=".24464mm">
                                                                          <v:path arrowok="t" o:connecttype="custom" o:connectlocs="125,16627;62,16503;0,16627;62,16752;125,16627" o:connectangles="0,0,0,0,0"/>
                                                                        </v:shape>
                                                                        <v:group id="Group 31" o:spid="_x0000_s1083" style="position:absolute;left:4993;top:21746;width:4694;height:194" coordorigin="4993,21746" coordsize="4694,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                                                <v:shape id="Freeform 36" o:spid="_x0000_s1084" style="position:absolute;left:4993;top:21746;width:4694;height:194;visibility:visible;mso-wrap-style:square;v-text-anchor:top" coordsize="4694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WR18UA&#10;AADbAAAADwAAAGRycy9kb3ducmV2LnhtbESP3WoCMRSE7wu+QzgFb0QTi612axQrWBSh+Ht/2Jzu&#10;Lm5Olk3U1advCkIvh5n5hhlPG1uKC9W+cKyh31MgiFNnCs40HPaL7giED8gGS8ek4UYeppPW0xgT&#10;4668pcsuZCJC2CeoIQ+hSqT0aU4Wfc9VxNH7cbXFEGWdSVPjNcJtKV+UepMWC44LOVY0zyk97c5W&#10;w0kNzP3YP1aDw9fneqWKznBz/9a6/dzMPkAEasJ/+NFeGg2v7/D3Jf4AO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NZHXxQAAANsAAAAPAAAAAAAAAAAAAAAAAJgCAABkcnMv&#10;ZG93bnJldi54bWxQSwUGAAAAAAQABAD1AAAAigMAAAAA&#10;" path="m4694,l2478,r,195l,195e" filled="f" strokeweight=".24464mm">
                                                                            <v:path arrowok="t" o:connecttype="custom" o:connectlocs="4694,21746;2478,21746;2478,21941;0,21941" o:connectangles="0,0,0,0"/>
                                                                          </v:shape>
                                                                          <v:group id="Group 32" o:spid="_x0000_s1085" style="position:absolute;left:9678;top:21678;width:272;height:136" coordorigin="9678,21678" coordsize="272,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                                                <v:shape id="Freeform 35" o:spid="_x0000_s1086" style="position:absolute;left:9678;top:21678;width:272;height:136;visibility:visible;mso-wrap-style:square;v-text-anchor:top" coordsize="272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fUssQA&#10;AADbAAAADwAAAGRycy9kb3ducmV2LnhtbESPT4vCMBTE7wt+h/CEva2pPYhUo6i4iyys4B/E46N5&#10;ttXmpTSx7X57Iwgeh5n5DTOdd6YUDdWusKxgOIhAEKdWF5wpOB6+v8YgnEfWWFomBf/kYD7rfUwx&#10;0bblHTV7n4kAYZeggtz7KpHSpTkZdANbEQfvYmuDPsg6k7rGNsBNKeMoGkmDBYeFHCta5ZTe9nej&#10;4HQdn3bN4reNzz9LLg5bs3Z/sVKf/W4xAeGp8+/wq73RCkZDeH4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n1LLEAAAA2wAAAA8AAAAAAAAAAAAAAAAAmAIAAGRycy9k&#10;b3ducmV2LnhtbFBLBQYAAAAABAAEAPUAAACJAwAAAAA=&#10;" path="m,68r136,68l272,68,136,,,68xe" filled="f" strokeweight=".24464mm">
                                                                              <v:path arrowok="t" o:connecttype="custom" o:connectlocs="0,21746;136,21814;272,21746;136,21678;0,21746" o:connectangles="0,0,0,0,0"/>
                                                                            </v:shape>
                                                                            <v:group id="Group 33" o:spid="_x0000_s1087" style="position:absolute;left:7378;top:21710;width:187;height:266" coordorigin="7378,21710" coordsize="187,2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                                                        <v:shape id="Freeform 34" o:spid="_x0000_s1088" style="position:absolute;left:7378;top:21710;width:187;height:266;visibility:visible;mso-wrap-style:square;v-text-anchor:top" coordsize="187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Fu4sYA&#10;AADbAAAADwAAAGRycy9kb3ducmV2LnhtbESP3WrCQBSE7wXfYTmF3ummFlSiayitLakg/gW8PWRP&#10;k2D2bMxuNe3TdwuCl8PMfMPMk87U4kKtqywreBpGIIhzqysuFGSH98EUhPPIGmvLpOCHHCSLfm+O&#10;sbZX3tFl7wsRIOxiVFB638RSurwkg25oG+LgfdnWoA+yLaRu8RrgppajKBpLgxWHhRIbei0pP+2/&#10;jYJNmi3fPjI+blfR+tx8To/n3wkr9fjQvcxAeOr8PXxrp1rB+Bn+v4Qf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sFu4sYAAADbAAAADwAAAAAAAAAAAAAAAACYAgAAZHJz&#10;L2Rvd25yZXYueG1sUEsFBgAAAAAEAAQA9QAAAIsDAAAAAA==&#10;" path="m,266r187,l187,,,,,266xe" stroked="f">
                                                                                <v:path arrowok="t" o:connecttype="custom" o:connectlocs="0,21976;187,21976;187,21710;0,21710;0,21976" o:connectangles="0,0,0,0,0"/>
                                                                              </v:shape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position w:val="1"/>
          <w:sz w:val="33"/>
          <w:szCs w:val="33"/>
        </w:rPr>
        <w:t>-</w:t>
      </w:r>
      <w:r>
        <w:rPr>
          <w:rFonts w:ascii="Calibri" w:eastAsia="Calibri" w:hAnsi="Calibri" w:cs="Calibri"/>
          <w:spacing w:val="-5"/>
          <w:position w:val="1"/>
          <w:sz w:val="33"/>
          <w:szCs w:val="33"/>
        </w:rPr>
        <w:t>s</w:t>
      </w:r>
      <w:r>
        <w:rPr>
          <w:rFonts w:ascii="Calibri" w:eastAsia="Calibri" w:hAnsi="Calibri" w:cs="Calibri"/>
          <w:spacing w:val="1"/>
          <w:position w:val="1"/>
          <w:sz w:val="33"/>
          <w:szCs w:val="33"/>
        </w:rPr>
        <w:t>e</w:t>
      </w:r>
      <w:r>
        <w:rPr>
          <w:rFonts w:ascii="Calibri" w:eastAsia="Calibri" w:hAnsi="Calibri" w:cs="Calibri"/>
          <w:spacing w:val="6"/>
          <w:position w:val="1"/>
          <w:sz w:val="33"/>
          <w:szCs w:val="33"/>
        </w:rPr>
        <w:t>l</w:t>
      </w:r>
      <w:r>
        <w:rPr>
          <w:rFonts w:ascii="Calibri" w:eastAsia="Calibri" w:hAnsi="Calibri" w:cs="Calibri"/>
          <w:spacing w:val="-7"/>
          <w:position w:val="1"/>
          <w:sz w:val="33"/>
          <w:szCs w:val="33"/>
        </w:rPr>
        <w:t>l</w:t>
      </w:r>
      <w:r>
        <w:rPr>
          <w:rFonts w:ascii="Calibri" w:eastAsia="Calibri" w:hAnsi="Calibri" w:cs="Calibri"/>
          <w:position w:val="1"/>
          <w:sz w:val="33"/>
          <w:szCs w:val="33"/>
        </w:rPr>
        <w:t>Bt</w:t>
      </w:r>
      <w:r>
        <w:rPr>
          <w:rFonts w:ascii="Calibri" w:eastAsia="Calibri" w:hAnsi="Calibri" w:cs="Calibri"/>
          <w:spacing w:val="6"/>
          <w:position w:val="1"/>
          <w:sz w:val="33"/>
          <w:szCs w:val="33"/>
        </w:rPr>
        <w:t>n</w:t>
      </w:r>
      <w:r>
        <w:rPr>
          <w:rFonts w:ascii="Calibri" w:eastAsia="Calibri" w:hAnsi="Calibri" w:cs="Calibri"/>
          <w:position w:val="1"/>
          <w:sz w:val="33"/>
          <w:szCs w:val="33"/>
        </w:rPr>
        <w:t>:</w:t>
      </w:r>
      <w:r>
        <w:rPr>
          <w:rFonts w:ascii="Calibri" w:eastAsia="Calibri" w:hAnsi="Calibri" w:cs="Calibri"/>
          <w:spacing w:val="1"/>
          <w:position w:val="1"/>
          <w:sz w:val="33"/>
          <w:szCs w:val="33"/>
        </w:rPr>
        <w:t xml:space="preserve"> </w:t>
      </w:r>
      <w:r>
        <w:rPr>
          <w:rFonts w:ascii="Calibri" w:eastAsia="Calibri" w:hAnsi="Calibri" w:cs="Calibri"/>
          <w:position w:val="1"/>
          <w:sz w:val="33"/>
          <w:szCs w:val="33"/>
        </w:rPr>
        <w:t>B</w:t>
      </w:r>
      <w:r>
        <w:rPr>
          <w:rFonts w:ascii="Calibri" w:eastAsia="Calibri" w:hAnsi="Calibri" w:cs="Calibri"/>
          <w:spacing w:val="5"/>
          <w:position w:val="1"/>
          <w:sz w:val="33"/>
          <w:szCs w:val="33"/>
        </w:rPr>
        <w:t>u</w:t>
      </w:r>
      <w:r>
        <w:rPr>
          <w:rFonts w:ascii="Calibri" w:eastAsia="Calibri" w:hAnsi="Calibri" w:cs="Calibri"/>
          <w:w w:val="101"/>
          <w:position w:val="1"/>
          <w:sz w:val="33"/>
          <w:szCs w:val="33"/>
        </w:rPr>
        <w:t>t</w:t>
      </w:r>
      <w:r>
        <w:rPr>
          <w:rFonts w:ascii="Calibri" w:eastAsia="Calibri" w:hAnsi="Calibri" w:cs="Calibri"/>
          <w:spacing w:val="-1"/>
          <w:w w:val="101"/>
          <w:position w:val="1"/>
          <w:sz w:val="33"/>
          <w:szCs w:val="33"/>
        </w:rPr>
        <w:t>t</w:t>
      </w:r>
      <w:r>
        <w:rPr>
          <w:rFonts w:ascii="Calibri" w:eastAsia="Calibri" w:hAnsi="Calibri" w:cs="Calibri"/>
          <w:spacing w:val="-9"/>
          <w:position w:val="1"/>
          <w:sz w:val="33"/>
          <w:szCs w:val="33"/>
        </w:rPr>
        <w:t>o</w:t>
      </w:r>
      <w:r>
        <w:rPr>
          <w:rFonts w:ascii="Calibri" w:eastAsia="Calibri" w:hAnsi="Calibri" w:cs="Calibri"/>
          <w:position w:val="1"/>
          <w:sz w:val="33"/>
          <w:szCs w:val="33"/>
        </w:rPr>
        <w:t>n</w:t>
      </w:r>
    </w:p>
    <w:p w:rsidR="006A2205" w:rsidRDefault="00FE42DE">
      <w:pPr>
        <w:spacing w:line="380" w:lineRule="exact"/>
        <w:ind w:left="166"/>
        <w:rPr>
          <w:rFonts w:ascii="Calibri" w:eastAsia="Calibri" w:hAnsi="Calibri" w:cs="Calibri"/>
          <w:sz w:val="33"/>
          <w:szCs w:val="33"/>
        </w:rPr>
      </w:pPr>
      <w:r>
        <w:rPr>
          <w:rFonts w:ascii="Calibri" w:eastAsia="Calibri" w:hAnsi="Calibri" w:cs="Calibri"/>
          <w:position w:val="1"/>
          <w:sz w:val="33"/>
          <w:szCs w:val="33"/>
        </w:rPr>
        <w:t>-</w:t>
      </w:r>
      <w:r>
        <w:rPr>
          <w:rFonts w:ascii="Calibri" w:eastAsia="Calibri" w:hAnsi="Calibri" w:cs="Calibri"/>
          <w:spacing w:val="-5"/>
          <w:position w:val="1"/>
          <w:sz w:val="33"/>
          <w:szCs w:val="33"/>
        </w:rPr>
        <w:t>s</w:t>
      </w:r>
      <w:r>
        <w:rPr>
          <w:rFonts w:ascii="Calibri" w:eastAsia="Calibri" w:hAnsi="Calibri" w:cs="Calibri"/>
          <w:spacing w:val="7"/>
          <w:position w:val="1"/>
          <w:sz w:val="33"/>
          <w:szCs w:val="33"/>
        </w:rPr>
        <w:t>a</w:t>
      </w:r>
      <w:r>
        <w:rPr>
          <w:rFonts w:ascii="Calibri" w:eastAsia="Calibri" w:hAnsi="Calibri" w:cs="Calibri"/>
          <w:spacing w:val="2"/>
          <w:position w:val="1"/>
          <w:sz w:val="33"/>
          <w:szCs w:val="33"/>
        </w:rPr>
        <w:t>v</w:t>
      </w:r>
      <w:r>
        <w:rPr>
          <w:rFonts w:ascii="Calibri" w:eastAsia="Calibri" w:hAnsi="Calibri" w:cs="Calibri"/>
          <w:spacing w:val="1"/>
          <w:position w:val="1"/>
          <w:sz w:val="33"/>
          <w:szCs w:val="33"/>
        </w:rPr>
        <w:t>e</w:t>
      </w:r>
      <w:r>
        <w:rPr>
          <w:rFonts w:ascii="Calibri" w:eastAsia="Calibri" w:hAnsi="Calibri" w:cs="Calibri"/>
          <w:position w:val="1"/>
          <w:sz w:val="33"/>
          <w:szCs w:val="33"/>
        </w:rPr>
        <w:t>Bt</w:t>
      </w:r>
      <w:r>
        <w:rPr>
          <w:rFonts w:ascii="Calibri" w:eastAsia="Calibri" w:hAnsi="Calibri" w:cs="Calibri"/>
          <w:spacing w:val="-4"/>
          <w:position w:val="1"/>
          <w:sz w:val="33"/>
          <w:szCs w:val="33"/>
        </w:rPr>
        <w:t>n</w:t>
      </w:r>
      <w:r>
        <w:rPr>
          <w:rFonts w:ascii="Calibri" w:eastAsia="Calibri" w:hAnsi="Calibri" w:cs="Calibri"/>
          <w:position w:val="1"/>
          <w:sz w:val="33"/>
          <w:szCs w:val="33"/>
        </w:rPr>
        <w:t>:</w:t>
      </w:r>
      <w:r>
        <w:rPr>
          <w:rFonts w:ascii="Calibri" w:eastAsia="Calibri" w:hAnsi="Calibri" w:cs="Calibri"/>
          <w:spacing w:val="1"/>
          <w:position w:val="1"/>
          <w:sz w:val="33"/>
          <w:szCs w:val="33"/>
        </w:rPr>
        <w:t xml:space="preserve"> </w:t>
      </w:r>
      <w:r>
        <w:rPr>
          <w:rFonts w:ascii="Calibri" w:eastAsia="Calibri" w:hAnsi="Calibri" w:cs="Calibri"/>
          <w:position w:val="1"/>
          <w:sz w:val="33"/>
          <w:szCs w:val="33"/>
        </w:rPr>
        <w:t>B</w:t>
      </w:r>
      <w:r>
        <w:rPr>
          <w:rFonts w:ascii="Calibri" w:eastAsia="Calibri" w:hAnsi="Calibri" w:cs="Calibri"/>
          <w:spacing w:val="4"/>
          <w:position w:val="1"/>
          <w:sz w:val="33"/>
          <w:szCs w:val="33"/>
        </w:rPr>
        <w:t>u</w:t>
      </w:r>
      <w:r>
        <w:rPr>
          <w:rFonts w:ascii="Calibri" w:eastAsia="Calibri" w:hAnsi="Calibri" w:cs="Calibri"/>
          <w:w w:val="101"/>
          <w:position w:val="1"/>
          <w:sz w:val="33"/>
          <w:szCs w:val="33"/>
        </w:rPr>
        <w:t>t</w:t>
      </w:r>
      <w:r>
        <w:rPr>
          <w:rFonts w:ascii="Calibri" w:eastAsia="Calibri" w:hAnsi="Calibri" w:cs="Calibri"/>
          <w:spacing w:val="-1"/>
          <w:w w:val="101"/>
          <w:position w:val="1"/>
          <w:sz w:val="33"/>
          <w:szCs w:val="33"/>
        </w:rPr>
        <w:t>t</w:t>
      </w:r>
      <w:r>
        <w:rPr>
          <w:rFonts w:ascii="Calibri" w:eastAsia="Calibri" w:hAnsi="Calibri" w:cs="Calibri"/>
          <w:spacing w:val="-9"/>
          <w:position w:val="1"/>
          <w:sz w:val="33"/>
          <w:szCs w:val="33"/>
        </w:rPr>
        <w:t>o</w:t>
      </w:r>
      <w:r>
        <w:rPr>
          <w:rFonts w:ascii="Calibri" w:eastAsia="Calibri" w:hAnsi="Calibri" w:cs="Calibri"/>
          <w:position w:val="1"/>
          <w:sz w:val="33"/>
          <w:szCs w:val="33"/>
        </w:rPr>
        <w:t>n</w:t>
      </w:r>
    </w:p>
    <w:p w:rsidR="006A2205" w:rsidRDefault="00FE42DE">
      <w:pPr>
        <w:tabs>
          <w:tab w:val="left" w:pos="4500"/>
        </w:tabs>
        <w:spacing w:line="380" w:lineRule="exact"/>
        <w:ind w:left="-45" w:right="63"/>
        <w:jc w:val="center"/>
        <w:rPr>
          <w:rFonts w:ascii="Calibri" w:eastAsia="Calibri" w:hAnsi="Calibri" w:cs="Calibri"/>
          <w:sz w:val="33"/>
          <w:szCs w:val="33"/>
        </w:rPr>
      </w:pPr>
      <w:r>
        <w:rPr>
          <w:rFonts w:ascii="Calibri" w:eastAsia="Calibri" w:hAnsi="Calibri" w:cs="Calibri"/>
          <w:position w:val="1"/>
          <w:sz w:val="33"/>
          <w:szCs w:val="33"/>
          <w:u w:val="dotted" w:color="000000"/>
        </w:rPr>
        <w:t xml:space="preserve"> </w:t>
      </w:r>
      <w:r>
        <w:rPr>
          <w:rFonts w:ascii="Calibri" w:eastAsia="Calibri" w:hAnsi="Calibri" w:cs="Calibri"/>
          <w:spacing w:val="16"/>
          <w:position w:val="1"/>
          <w:sz w:val="33"/>
          <w:szCs w:val="33"/>
          <w:u w:val="dotted" w:color="000000"/>
        </w:rPr>
        <w:t xml:space="preserve"> </w:t>
      </w:r>
      <w:r>
        <w:rPr>
          <w:rFonts w:ascii="Calibri" w:eastAsia="Calibri" w:hAnsi="Calibri" w:cs="Calibri"/>
          <w:position w:val="1"/>
          <w:sz w:val="33"/>
          <w:szCs w:val="33"/>
          <w:u w:val="dotted" w:color="000000"/>
        </w:rPr>
        <w:t>-</w:t>
      </w:r>
      <w:r>
        <w:rPr>
          <w:rFonts w:ascii="Calibri" w:eastAsia="Calibri" w:hAnsi="Calibri" w:cs="Calibri"/>
          <w:spacing w:val="-2"/>
          <w:w w:val="101"/>
          <w:position w:val="1"/>
          <w:sz w:val="33"/>
          <w:szCs w:val="33"/>
          <w:u w:val="dotted" w:color="000000"/>
        </w:rPr>
        <w:t>c</w:t>
      </w:r>
      <w:r>
        <w:rPr>
          <w:rFonts w:ascii="Calibri" w:eastAsia="Calibri" w:hAnsi="Calibri" w:cs="Calibri"/>
          <w:spacing w:val="7"/>
          <w:position w:val="1"/>
          <w:sz w:val="33"/>
          <w:szCs w:val="33"/>
          <w:u w:val="dotted" w:color="000000"/>
        </w:rPr>
        <w:t>a</w:t>
      </w:r>
      <w:r>
        <w:rPr>
          <w:rFonts w:ascii="Calibri" w:eastAsia="Calibri" w:hAnsi="Calibri" w:cs="Calibri"/>
          <w:spacing w:val="-7"/>
          <w:w w:val="101"/>
          <w:position w:val="1"/>
          <w:sz w:val="33"/>
          <w:szCs w:val="33"/>
          <w:u w:val="dotted" w:color="000000"/>
        </w:rPr>
        <w:t>l</w:t>
      </w:r>
      <w:r>
        <w:rPr>
          <w:rFonts w:ascii="Calibri" w:eastAsia="Calibri" w:hAnsi="Calibri" w:cs="Calibri"/>
          <w:spacing w:val="-2"/>
          <w:w w:val="101"/>
          <w:position w:val="1"/>
          <w:sz w:val="33"/>
          <w:szCs w:val="33"/>
          <w:u w:val="dotted" w:color="000000"/>
        </w:rPr>
        <w:t>c</w:t>
      </w:r>
      <w:r>
        <w:rPr>
          <w:rFonts w:ascii="Calibri" w:eastAsia="Calibri" w:hAnsi="Calibri" w:cs="Calibri"/>
          <w:spacing w:val="5"/>
          <w:position w:val="1"/>
          <w:sz w:val="33"/>
          <w:szCs w:val="33"/>
          <w:u w:val="dotted" w:color="000000"/>
        </w:rPr>
        <w:t>u</w:t>
      </w:r>
      <w:r>
        <w:rPr>
          <w:rFonts w:ascii="Calibri" w:eastAsia="Calibri" w:hAnsi="Calibri" w:cs="Calibri"/>
          <w:spacing w:val="-7"/>
          <w:w w:val="101"/>
          <w:position w:val="1"/>
          <w:sz w:val="33"/>
          <w:szCs w:val="33"/>
          <w:u w:val="dotted" w:color="000000"/>
        </w:rPr>
        <w:t>l</w:t>
      </w:r>
      <w:r>
        <w:rPr>
          <w:rFonts w:ascii="Calibri" w:eastAsia="Calibri" w:hAnsi="Calibri" w:cs="Calibri"/>
          <w:spacing w:val="7"/>
          <w:position w:val="1"/>
          <w:sz w:val="33"/>
          <w:szCs w:val="33"/>
          <w:u w:val="dotted" w:color="000000"/>
        </w:rPr>
        <w:t>a</w:t>
      </w:r>
      <w:r>
        <w:rPr>
          <w:rFonts w:ascii="Calibri" w:eastAsia="Calibri" w:hAnsi="Calibri" w:cs="Calibri"/>
          <w:w w:val="101"/>
          <w:position w:val="1"/>
          <w:sz w:val="33"/>
          <w:szCs w:val="33"/>
          <w:u w:val="dotted" w:color="000000"/>
        </w:rPr>
        <w:t>teB</w:t>
      </w:r>
      <w:r>
        <w:rPr>
          <w:rFonts w:ascii="Calibri" w:eastAsia="Calibri" w:hAnsi="Calibri" w:cs="Calibri"/>
          <w:spacing w:val="-1"/>
          <w:w w:val="101"/>
          <w:position w:val="1"/>
          <w:sz w:val="33"/>
          <w:szCs w:val="33"/>
          <w:u w:val="dotted" w:color="000000"/>
        </w:rPr>
        <w:t>t</w:t>
      </w:r>
      <w:r>
        <w:rPr>
          <w:rFonts w:ascii="Calibri" w:eastAsia="Calibri" w:hAnsi="Calibri" w:cs="Calibri"/>
          <w:spacing w:val="-1"/>
          <w:position w:val="1"/>
          <w:sz w:val="33"/>
          <w:szCs w:val="33"/>
          <w:u w:val="dotted" w:color="000000"/>
        </w:rPr>
        <w:t>n</w:t>
      </w:r>
      <w:r>
        <w:rPr>
          <w:rFonts w:ascii="Calibri" w:eastAsia="Calibri" w:hAnsi="Calibri" w:cs="Calibri"/>
          <w:w w:val="101"/>
          <w:position w:val="1"/>
          <w:sz w:val="33"/>
          <w:szCs w:val="33"/>
          <w:u w:val="dotted" w:color="000000"/>
        </w:rPr>
        <w:t>:</w:t>
      </w:r>
      <w:r>
        <w:rPr>
          <w:rFonts w:ascii="Calibri" w:eastAsia="Calibri" w:hAnsi="Calibri" w:cs="Calibri"/>
          <w:position w:val="1"/>
          <w:sz w:val="33"/>
          <w:szCs w:val="33"/>
          <w:u w:val="dotted" w:color="000000"/>
        </w:rPr>
        <w:t xml:space="preserve"> </w:t>
      </w:r>
      <w:r>
        <w:rPr>
          <w:rFonts w:ascii="Calibri" w:eastAsia="Calibri" w:hAnsi="Calibri" w:cs="Calibri"/>
          <w:spacing w:val="-1"/>
          <w:w w:val="101"/>
          <w:position w:val="1"/>
          <w:sz w:val="33"/>
          <w:szCs w:val="33"/>
          <w:u w:val="dotted" w:color="000000"/>
        </w:rPr>
        <w:t>B</w:t>
      </w:r>
      <w:r>
        <w:rPr>
          <w:rFonts w:ascii="Calibri" w:eastAsia="Calibri" w:hAnsi="Calibri" w:cs="Calibri"/>
          <w:spacing w:val="5"/>
          <w:position w:val="1"/>
          <w:sz w:val="33"/>
          <w:szCs w:val="33"/>
          <w:u w:val="dotted" w:color="000000"/>
        </w:rPr>
        <w:t>u</w:t>
      </w:r>
      <w:r>
        <w:rPr>
          <w:rFonts w:ascii="Calibri" w:eastAsia="Calibri" w:hAnsi="Calibri" w:cs="Calibri"/>
          <w:w w:val="101"/>
          <w:position w:val="1"/>
          <w:sz w:val="33"/>
          <w:szCs w:val="33"/>
          <w:u w:val="dotted" w:color="000000"/>
        </w:rPr>
        <w:t>t</w:t>
      </w:r>
      <w:r>
        <w:rPr>
          <w:rFonts w:ascii="Calibri" w:eastAsia="Calibri" w:hAnsi="Calibri" w:cs="Calibri"/>
          <w:spacing w:val="-1"/>
          <w:w w:val="101"/>
          <w:position w:val="1"/>
          <w:sz w:val="33"/>
          <w:szCs w:val="33"/>
          <w:u w:val="dotted" w:color="000000"/>
        </w:rPr>
        <w:t>t</w:t>
      </w:r>
      <w:r>
        <w:rPr>
          <w:rFonts w:ascii="Calibri" w:eastAsia="Calibri" w:hAnsi="Calibri" w:cs="Calibri"/>
          <w:spacing w:val="-9"/>
          <w:position w:val="1"/>
          <w:sz w:val="33"/>
          <w:szCs w:val="33"/>
          <w:u w:val="dotted" w:color="000000"/>
        </w:rPr>
        <w:t>o</w:t>
      </w:r>
      <w:r>
        <w:rPr>
          <w:rFonts w:ascii="Calibri" w:eastAsia="Calibri" w:hAnsi="Calibri" w:cs="Calibri"/>
          <w:position w:val="1"/>
          <w:sz w:val="33"/>
          <w:szCs w:val="33"/>
          <w:u w:val="dotted" w:color="000000"/>
        </w:rPr>
        <w:t xml:space="preserve">n </w:t>
      </w:r>
      <w:r>
        <w:rPr>
          <w:rFonts w:ascii="Calibri" w:eastAsia="Calibri" w:hAnsi="Calibri" w:cs="Calibri"/>
          <w:position w:val="1"/>
          <w:sz w:val="33"/>
          <w:szCs w:val="33"/>
          <w:u w:val="dotted" w:color="000000"/>
        </w:rPr>
        <w:tab/>
      </w:r>
    </w:p>
    <w:p w:rsidR="006A2205" w:rsidRDefault="006A2205">
      <w:pPr>
        <w:spacing w:before="1" w:line="100" w:lineRule="exact"/>
        <w:rPr>
          <w:sz w:val="10"/>
          <w:szCs w:val="10"/>
        </w:rPr>
      </w:pPr>
    </w:p>
    <w:p w:rsidR="006A2205" w:rsidRDefault="00FE42DE">
      <w:pPr>
        <w:ind w:left="166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33"/>
          <w:szCs w:val="33"/>
        </w:rPr>
        <w:t>-</w:t>
      </w:r>
      <w:r>
        <w:rPr>
          <w:rFonts w:ascii="Calibri" w:eastAsia="Calibri" w:hAnsi="Calibri" w:cs="Calibri"/>
          <w:sz w:val="26"/>
          <w:szCs w:val="26"/>
        </w:rPr>
        <w:t>b</w:t>
      </w:r>
      <w:r>
        <w:rPr>
          <w:rFonts w:ascii="Calibri" w:eastAsia="Calibri" w:hAnsi="Calibri" w:cs="Calibri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sz w:val="26"/>
          <w:szCs w:val="26"/>
        </w:rPr>
        <w:t>c</w:t>
      </w:r>
      <w:r>
        <w:rPr>
          <w:rFonts w:ascii="Calibri" w:eastAsia="Calibri" w:hAnsi="Calibri" w:cs="Calibri"/>
          <w:spacing w:val="-9"/>
          <w:sz w:val="26"/>
          <w:szCs w:val="26"/>
        </w:rPr>
        <w:t>k</w:t>
      </w:r>
      <w:r>
        <w:rPr>
          <w:rFonts w:ascii="Calibri" w:eastAsia="Calibri" w:hAnsi="Calibri" w:cs="Calibri"/>
          <w:spacing w:val="-4"/>
          <w:sz w:val="26"/>
          <w:szCs w:val="26"/>
        </w:rPr>
        <w:t>B</w:t>
      </w:r>
      <w:r>
        <w:rPr>
          <w:rFonts w:ascii="Calibri" w:eastAsia="Calibri" w:hAnsi="Calibri" w:cs="Calibri"/>
          <w:spacing w:val="8"/>
          <w:sz w:val="26"/>
          <w:szCs w:val="26"/>
        </w:rPr>
        <w:t>t</w:t>
      </w:r>
      <w:r>
        <w:rPr>
          <w:rFonts w:ascii="Calibri" w:eastAsia="Calibri" w:hAnsi="Calibri" w:cs="Calibri"/>
          <w:spacing w:val="-8"/>
          <w:sz w:val="26"/>
          <w:szCs w:val="26"/>
        </w:rPr>
        <w:t>n</w:t>
      </w:r>
      <w:r>
        <w:rPr>
          <w:rFonts w:ascii="Calibri" w:eastAsia="Calibri" w:hAnsi="Calibri" w:cs="Calibri"/>
          <w:spacing w:val="-2"/>
          <w:sz w:val="26"/>
          <w:szCs w:val="26"/>
        </w:rPr>
        <w:t>_</w:t>
      </w:r>
      <w:r>
        <w:rPr>
          <w:rFonts w:ascii="Calibri" w:eastAsia="Calibri" w:hAnsi="Calibri" w:cs="Calibri"/>
          <w:spacing w:val="-1"/>
          <w:sz w:val="26"/>
          <w:szCs w:val="26"/>
        </w:rPr>
        <w:t>C</w:t>
      </w:r>
      <w:r>
        <w:rPr>
          <w:rFonts w:ascii="Calibri" w:eastAsia="Calibri" w:hAnsi="Calibri" w:cs="Calibri"/>
          <w:spacing w:val="-5"/>
          <w:sz w:val="26"/>
          <w:szCs w:val="26"/>
        </w:rPr>
        <w:t>l</w:t>
      </w:r>
      <w:r>
        <w:rPr>
          <w:rFonts w:ascii="Calibri" w:eastAsia="Calibri" w:hAnsi="Calibri" w:cs="Calibri"/>
          <w:spacing w:val="9"/>
          <w:sz w:val="26"/>
          <w:szCs w:val="26"/>
        </w:rPr>
        <w:t>i</w:t>
      </w:r>
      <w:r>
        <w:rPr>
          <w:rFonts w:ascii="Calibri" w:eastAsia="Calibri" w:hAnsi="Calibri" w:cs="Calibri"/>
          <w:spacing w:val="-14"/>
          <w:sz w:val="26"/>
          <w:szCs w:val="26"/>
        </w:rPr>
        <w:t>c</w:t>
      </w:r>
      <w:r>
        <w:rPr>
          <w:rFonts w:ascii="Calibri" w:eastAsia="Calibri" w:hAnsi="Calibri" w:cs="Calibri"/>
          <w:spacing w:val="4"/>
          <w:sz w:val="26"/>
          <w:szCs w:val="26"/>
        </w:rPr>
        <w:t>k</w:t>
      </w:r>
      <w:r>
        <w:rPr>
          <w:rFonts w:ascii="Calibri" w:eastAsia="Calibri" w:hAnsi="Calibri" w:cs="Calibri"/>
          <w:spacing w:val="-1"/>
          <w:sz w:val="26"/>
          <w:szCs w:val="26"/>
        </w:rPr>
        <w:t>(</w:t>
      </w:r>
      <w:r>
        <w:rPr>
          <w:rFonts w:ascii="Calibri" w:eastAsia="Calibri" w:hAnsi="Calibri" w:cs="Calibri"/>
          <w:spacing w:val="-6"/>
          <w:sz w:val="26"/>
          <w:szCs w:val="26"/>
        </w:rPr>
        <w:t>s</w:t>
      </w:r>
      <w:r>
        <w:rPr>
          <w:rFonts w:ascii="Calibri" w:eastAsia="Calibri" w:hAnsi="Calibri" w:cs="Calibri"/>
          <w:spacing w:val="7"/>
          <w:sz w:val="26"/>
          <w:szCs w:val="26"/>
        </w:rPr>
        <w:t>e</w:t>
      </w:r>
      <w:r>
        <w:rPr>
          <w:rFonts w:ascii="Calibri" w:eastAsia="Calibri" w:hAnsi="Calibri" w:cs="Calibri"/>
          <w:spacing w:val="-14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d</w:t>
      </w:r>
      <w:r>
        <w:rPr>
          <w:rFonts w:ascii="Calibri" w:eastAsia="Calibri" w:hAnsi="Calibri" w:cs="Calibri"/>
          <w:spacing w:val="-6"/>
          <w:sz w:val="26"/>
          <w:szCs w:val="26"/>
        </w:rPr>
        <w:t>e</w:t>
      </w:r>
      <w:r>
        <w:rPr>
          <w:rFonts w:ascii="Calibri" w:eastAsia="Calibri" w:hAnsi="Calibri" w:cs="Calibri"/>
          <w:spacing w:val="7"/>
          <w:sz w:val="26"/>
          <w:szCs w:val="26"/>
        </w:rPr>
        <w:t>r</w:t>
      </w:r>
      <w:r>
        <w:rPr>
          <w:rFonts w:ascii="Calibri" w:eastAsia="Calibri" w:hAnsi="Calibri" w:cs="Calibri"/>
          <w:sz w:val="26"/>
          <w:szCs w:val="26"/>
        </w:rPr>
        <w:t>:</w:t>
      </w:r>
      <w:r>
        <w:rPr>
          <w:rFonts w:ascii="Calibri" w:eastAsia="Calibri" w:hAnsi="Calibri" w:cs="Calibri"/>
          <w:spacing w:val="21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ob</w:t>
      </w:r>
      <w:r>
        <w:rPr>
          <w:rFonts w:ascii="Calibri" w:eastAsia="Calibri" w:hAnsi="Calibri" w:cs="Calibri"/>
          <w:spacing w:val="-8"/>
          <w:sz w:val="26"/>
          <w:szCs w:val="26"/>
        </w:rPr>
        <w:t>j</w:t>
      </w:r>
      <w:r>
        <w:rPr>
          <w:rFonts w:ascii="Calibri" w:eastAsia="Calibri" w:hAnsi="Calibri" w:cs="Calibri"/>
          <w:spacing w:val="-6"/>
          <w:sz w:val="26"/>
          <w:szCs w:val="26"/>
        </w:rPr>
        <w:t>e</w:t>
      </w:r>
      <w:r>
        <w:rPr>
          <w:rFonts w:ascii="Calibri" w:eastAsia="Calibri" w:hAnsi="Calibri" w:cs="Calibri"/>
          <w:sz w:val="26"/>
          <w:szCs w:val="26"/>
        </w:rPr>
        <w:t>c</w:t>
      </w:r>
      <w:r>
        <w:rPr>
          <w:rFonts w:ascii="Calibri" w:eastAsia="Calibri" w:hAnsi="Calibri" w:cs="Calibri"/>
          <w:spacing w:val="3"/>
          <w:sz w:val="26"/>
          <w:szCs w:val="26"/>
        </w:rPr>
        <w:t>t</w:t>
      </w:r>
      <w:r>
        <w:rPr>
          <w:rFonts w:ascii="Calibri" w:eastAsia="Calibri" w:hAnsi="Calibri" w:cs="Calibri"/>
          <w:sz w:val="26"/>
          <w:szCs w:val="26"/>
        </w:rPr>
        <w:t>,</w:t>
      </w:r>
      <w:r>
        <w:rPr>
          <w:rFonts w:ascii="Calibri" w:eastAsia="Calibri" w:hAnsi="Calibri" w:cs="Calibri"/>
          <w:spacing w:val="6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 xml:space="preserve">: </w:t>
      </w:r>
      <w:r>
        <w:rPr>
          <w:rFonts w:ascii="Calibri" w:eastAsia="Calibri" w:hAnsi="Calibri" w:cs="Calibri"/>
          <w:spacing w:val="-6"/>
          <w:sz w:val="26"/>
          <w:szCs w:val="26"/>
        </w:rPr>
        <w:t>e</w:t>
      </w:r>
      <w:r>
        <w:rPr>
          <w:rFonts w:ascii="Calibri" w:eastAsia="Calibri" w:hAnsi="Calibri" w:cs="Calibri"/>
          <w:spacing w:val="6"/>
          <w:sz w:val="26"/>
          <w:szCs w:val="26"/>
        </w:rPr>
        <w:t>v</w:t>
      </w:r>
      <w:r>
        <w:rPr>
          <w:rFonts w:ascii="Calibri" w:eastAsia="Calibri" w:hAnsi="Calibri" w:cs="Calibri"/>
          <w:spacing w:val="-6"/>
          <w:sz w:val="26"/>
          <w:szCs w:val="26"/>
        </w:rPr>
        <w:t>e</w:t>
      </w:r>
      <w:r>
        <w:rPr>
          <w:rFonts w:ascii="Calibri" w:eastAsia="Calibri" w:hAnsi="Calibri" w:cs="Calibri"/>
          <w:sz w:val="26"/>
          <w:szCs w:val="26"/>
        </w:rPr>
        <w:t>n</w:t>
      </w:r>
      <w:r>
        <w:rPr>
          <w:rFonts w:ascii="Calibri" w:eastAsia="Calibri" w:hAnsi="Calibri" w:cs="Calibri"/>
          <w:spacing w:val="-3"/>
          <w:sz w:val="26"/>
          <w:szCs w:val="26"/>
        </w:rPr>
        <w:t>t</w:t>
      </w:r>
      <w:r>
        <w:rPr>
          <w:rFonts w:ascii="Calibri" w:eastAsia="Calibri" w:hAnsi="Calibri" w:cs="Calibri"/>
          <w:sz w:val="26"/>
          <w:szCs w:val="26"/>
        </w:rPr>
        <w:t>)</w:t>
      </w:r>
      <w:r>
        <w:rPr>
          <w:rFonts w:ascii="Calibri" w:eastAsia="Calibri" w:hAnsi="Calibri" w:cs="Calibri"/>
          <w:spacing w:val="7"/>
          <w:sz w:val="26"/>
          <w:szCs w:val="26"/>
        </w:rPr>
        <w:t xml:space="preserve"> </w:t>
      </w:r>
      <w:r>
        <w:rPr>
          <w:rFonts w:ascii="Calibri" w:eastAsia="Calibri" w:hAnsi="Calibri" w:cs="Calibri"/>
          <w:w w:val="101"/>
          <w:sz w:val="26"/>
          <w:szCs w:val="26"/>
        </w:rPr>
        <w:t>:</w:t>
      </w:r>
    </w:p>
    <w:p w:rsidR="006A2205" w:rsidRDefault="00FE42DE">
      <w:pPr>
        <w:spacing w:before="63"/>
        <w:ind w:left="166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pacing w:val="-8"/>
          <w:w w:val="101"/>
          <w:sz w:val="26"/>
          <w:szCs w:val="26"/>
        </w:rPr>
        <w:t>v</w:t>
      </w:r>
      <w:r>
        <w:rPr>
          <w:rFonts w:ascii="Calibri" w:eastAsia="Calibri" w:hAnsi="Calibri" w:cs="Calibri"/>
          <w:w w:val="101"/>
          <w:sz w:val="26"/>
          <w:szCs w:val="26"/>
        </w:rPr>
        <w:t>o</w:t>
      </w:r>
      <w:r>
        <w:rPr>
          <w:rFonts w:ascii="Calibri" w:eastAsia="Calibri" w:hAnsi="Calibri" w:cs="Calibri"/>
          <w:spacing w:val="8"/>
          <w:w w:val="101"/>
          <w:sz w:val="26"/>
          <w:szCs w:val="26"/>
        </w:rPr>
        <w:t>i</w:t>
      </w:r>
      <w:r>
        <w:rPr>
          <w:rFonts w:ascii="Calibri" w:eastAsia="Calibri" w:hAnsi="Calibri" w:cs="Calibri"/>
          <w:w w:val="101"/>
          <w:sz w:val="26"/>
          <w:szCs w:val="26"/>
        </w:rPr>
        <w:t>d</w:t>
      </w:r>
    </w:p>
    <w:p w:rsidR="006A2205" w:rsidRDefault="00FE42DE">
      <w:pPr>
        <w:spacing w:before="15"/>
        <w:ind w:left="166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33"/>
          <w:szCs w:val="33"/>
        </w:rPr>
        <w:t>-</w:t>
      </w:r>
      <w:r>
        <w:rPr>
          <w:rFonts w:ascii="Calibri" w:eastAsia="Calibri" w:hAnsi="Calibri" w:cs="Calibri"/>
          <w:spacing w:val="-5"/>
          <w:sz w:val="33"/>
          <w:szCs w:val="33"/>
        </w:rPr>
        <w:t>schedule</w:t>
      </w:r>
      <w:bookmarkStart w:id="0" w:name="_GoBack"/>
      <w:bookmarkEnd w:id="0"/>
      <w:r>
        <w:rPr>
          <w:rFonts w:ascii="Calibri" w:eastAsia="Calibri" w:hAnsi="Calibri" w:cs="Calibri"/>
          <w:spacing w:val="-4"/>
          <w:sz w:val="26"/>
          <w:szCs w:val="26"/>
        </w:rPr>
        <w:t>Bt</w:t>
      </w:r>
      <w:r>
        <w:rPr>
          <w:rFonts w:ascii="Calibri" w:eastAsia="Calibri" w:hAnsi="Calibri" w:cs="Calibri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spacing w:val="-2"/>
          <w:sz w:val="26"/>
          <w:szCs w:val="26"/>
        </w:rPr>
        <w:t>_C</w:t>
      </w:r>
      <w:r>
        <w:rPr>
          <w:rFonts w:ascii="Calibri" w:eastAsia="Calibri" w:hAnsi="Calibri" w:cs="Calibri"/>
          <w:spacing w:val="-5"/>
          <w:sz w:val="26"/>
          <w:szCs w:val="26"/>
        </w:rPr>
        <w:t>l</w:t>
      </w:r>
      <w:r>
        <w:rPr>
          <w:rFonts w:ascii="Calibri" w:eastAsia="Calibri" w:hAnsi="Calibri" w:cs="Calibri"/>
          <w:spacing w:val="9"/>
          <w:sz w:val="26"/>
          <w:szCs w:val="26"/>
        </w:rPr>
        <w:t>i</w:t>
      </w:r>
      <w:r>
        <w:rPr>
          <w:rFonts w:ascii="Calibri" w:eastAsia="Calibri" w:hAnsi="Calibri" w:cs="Calibri"/>
          <w:spacing w:val="-14"/>
          <w:sz w:val="26"/>
          <w:szCs w:val="26"/>
        </w:rPr>
        <w:t>c</w:t>
      </w:r>
      <w:r>
        <w:rPr>
          <w:rFonts w:ascii="Calibri" w:eastAsia="Calibri" w:hAnsi="Calibri" w:cs="Calibri"/>
          <w:spacing w:val="4"/>
          <w:sz w:val="26"/>
          <w:szCs w:val="26"/>
        </w:rPr>
        <w:t>k</w:t>
      </w:r>
      <w:r>
        <w:rPr>
          <w:rFonts w:ascii="Calibri" w:eastAsia="Calibri" w:hAnsi="Calibri" w:cs="Calibri"/>
          <w:spacing w:val="-1"/>
          <w:sz w:val="26"/>
          <w:szCs w:val="26"/>
        </w:rPr>
        <w:t>(</w:t>
      </w:r>
      <w:r>
        <w:rPr>
          <w:rFonts w:ascii="Calibri" w:eastAsia="Calibri" w:hAnsi="Calibri" w:cs="Calibri"/>
          <w:spacing w:val="-6"/>
          <w:sz w:val="26"/>
          <w:szCs w:val="26"/>
        </w:rPr>
        <w:t>s</w:t>
      </w:r>
      <w:r>
        <w:rPr>
          <w:rFonts w:ascii="Calibri" w:eastAsia="Calibri" w:hAnsi="Calibri" w:cs="Calibri"/>
          <w:spacing w:val="7"/>
          <w:sz w:val="26"/>
          <w:szCs w:val="26"/>
        </w:rPr>
        <w:t>e</w:t>
      </w:r>
      <w:r>
        <w:rPr>
          <w:rFonts w:ascii="Calibri" w:eastAsia="Calibri" w:hAnsi="Calibri" w:cs="Calibri"/>
          <w:spacing w:val="-14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d</w:t>
      </w:r>
      <w:r>
        <w:rPr>
          <w:rFonts w:ascii="Calibri" w:eastAsia="Calibri" w:hAnsi="Calibri" w:cs="Calibri"/>
          <w:spacing w:val="-6"/>
          <w:sz w:val="26"/>
          <w:szCs w:val="26"/>
        </w:rPr>
        <w:t>e</w:t>
      </w:r>
      <w:r>
        <w:rPr>
          <w:rFonts w:ascii="Calibri" w:eastAsia="Calibri" w:hAnsi="Calibri" w:cs="Calibri"/>
          <w:spacing w:val="6"/>
          <w:sz w:val="26"/>
          <w:szCs w:val="26"/>
        </w:rPr>
        <w:t>r</w:t>
      </w:r>
      <w:r>
        <w:rPr>
          <w:rFonts w:ascii="Calibri" w:eastAsia="Calibri" w:hAnsi="Calibri" w:cs="Calibri"/>
          <w:sz w:val="26"/>
          <w:szCs w:val="26"/>
        </w:rPr>
        <w:t>:</w:t>
      </w:r>
      <w:r>
        <w:rPr>
          <w:rFonts w:ascii="Calibri" w:eastAsia="Calibri" w:hAnsi="Calibri" w:cs="Calibri"/>
          <w:spacing w:val="18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ob</w:t>
      </w:r>
      <w:r>
        <w:rPr>
          <w:rFonts w:ascii="Calibri" w:eastAsia="Calibri" w:hAnsi="Calibri" w:cs="Calibri"/>
          <w:spacing w:val="-8"/>
          <w:sz w:val="26"/>
          <w:szCs w:val="26"/>
        </w:rPr>
        <w:t>j</w:t>
      </w:r>
      <w:r>
        <w:rPr>
          <w:rFonts w:ascii="Calibri" w:eastAsia="Calibri" w:hAnsi="Calibri" w:cs="Calibri"/>
          <w:spacing w:val="-6"/>
          <w:sz w:val="26"/>
          <w:szCs w:val="26"/>
        </w:rPr>
        <w:t>e</w:t>
      </w:r>
      <w:r>
        <w:rPr>
          <w:rFonts w:ascii="Calibri" w:eastAsia="Calibri" w:hAnsi="Calibri" w:cs="Calibri"/>
          <w:sz w:val="26"/>
          <w:szCs w:val="26"/>
        </w:rPr>
        <w:t>c</w:t>
      </w:r>
      <w:r>
        <w:rPr>
          <w:rFonts w:ascii="Calibri" w:eastAsia="Calibri" w:hAnsi="Calibri" w:cs="Calibri"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sz w:val="26"/>
          <w:szCs w:val="26"/>
        </w:rPr>
        <w:t>,</w:t>
      </w:r>
      <w:r>
        <w:rPr>
          <w:rFonts w:ascii="Calibri" w:eastAsia="Calibri" w:hAnsi="Calibri" w:cs="Calibri"/>
          <w:spacing w:val="6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:</w:t>
      </w:r>
      <w:r>
        <w:rPr>
          <w:rFonts w:ascii="Calibri" w:eastAsia="Calibri" w:hAnsi="Calibri" w:cs="Calibri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6"/>
          <w:sz w:val="26"/>
          <w:szCs w:val="26"/>
        </w:rPr>
        <w:t>e</w:t>
      </w:r>
      <w:r>
        <w:rPr>
          <w:rFonts w:ascii="Calibri" w:eastAsia="Calibri" w:hAnsi="Calibri" w:cs="Calibri"/>
          <w:spacing w:val="6"/>
          <w:sz w:val="26"/>
          <w:szCs w:val="26"/>
        </w:rPr>
        <w:t>v</w:t>
      </w:r>
      <w:r>
        <w:rPr>
          <w:rFonts w:ascii="Calibri" w:eastAsia="Calibri" w:hAnsi="Calibri" w:cs="Calibri"/>
          <w:spacing w:val="-6"/>
          <w:sz w:val="26"/>
          <w:szCs w:val="26"/>
        </w:rPr>
        <w:t>e</w:t>
      </w:r>
      <w:r>
        <w:rPr>
          <w:rFonts w:ascii="Calibri" w:eastAsia="Calibri" w:hAnsi="Calibri" w:cs="Calibri"/>
          <w:sz w:val="26"/>
          <w:szCs w:val="26"/>
        </w:rPr>
        <w:t>n</w:t>
      </w:r>
      <w:r>
        <w:rPr>
          <w:rFonts w:ascii="Calibri" w:eastAsia="Calibri" w:hAnsi="Calibri" w:cs="Calibri"/>
          <w:spacing w:val="-4"/>
          <w:sz w:val="26"/>
          <w:szCs w:val="26"/>
        </w:rPr>
        <w:t>t</w:t>
      </w:r>
      <w:r>
        <w:rPr>
          <w:rFonts w:ascii="Calibri" w:eastAsia="Calibri" w:hAnsi="Calibri" w:cs="Calibri"/>
          <w:sz w:val="26"/>
          <w:szCs w:val="26"/>
        </w:rPr>
        <w:t>)</w:t>
      </w:r>
      <w:r>
        <w:rPr>
          <w:rFonts w:ascii="Calibri" w:eastAsia="Calibri" w:hAnsi="Calibri" w:cs="Calibri"/>
          <w:spacing w:val="7"/>
          <w:sz w:val="26"/>
          <w:szCs w:val="26"/>
        </w:rPr>
        <w:t xml:space="preserve"> </w:t>
      </w:r>
      <w:r>
        <w:rPr>
          <w:rFonts w:ascii="Calibri" w:eastAsia="Calibri" w:hAnsi="Calibri" w:cs="Calibri"/>
          <w:w w:val="101"/>
          <w:sz w:val="26"/>
          <w:szCs w:val="26"/>
        </w:rPr>
        <w:t>:</w:t>
      </w:r>
    </w:p>
    <w:p w:rsidR="006A2205" w:rsidRDefault="00FE42DE">
      <w:pPr>
        <w:spacing w:line="300" w:lineRule="exact"/>
        <w:ind w:left="166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pacing w:val="-8"/>
          <w:w w:val="101"/>
          <w:position w:val="1"/>
          <w:sz w:val="26"/>
          <w:szCs w:val="26"/>
        </w:rPr>
        <w:t>v</w:t>
      </w:r>
      <w:r>
        <w:rPr>
          <w:rFonts w:ascii="Calibri" w:eastAsia="Calibri" w:hAnsi="Calibri" w:cs="Calibri"/>
          <w:w w:val="101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spacing w:val="8"/>
          <w:w w:val="101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w w:val="101"/>
          <w:position w:val="1"/>
          <w:sz w:val="26"/>
          <w:szCs w:val="26"/>
        </w:rPr>
        <w:t>d</w:t>
      </w:r>
    </w:p>
    <w:p w:rsidR="006A2205" w:rsidRDefault="00FE42DE">
      <w:pPr>
        <w:spacing w:line="380" w:lineRule="exact"/>
        <w:ind w:left="166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position w:val="1"/>
          <w:sz w:val="33"/>
          <w:szCs w:val="33"/>
        </w:rPr>
        <w:t>-</w:t>
      </w:r>
      <w:r>
        <w:rPr>
          <w:rFonts w:ascii="Calibri" w:eastAsia="Calibri" w:hAnsi="Calibri" w:cs="Calibri"/>
          <w:spacing w:val="-6"/>
          <w:position w:val="1"/>
          <w:sz w:val="33"/>
          <w:szCs w:val="33"/>
        </w:rPr>
        <w:t>s</w:t>
      </w:r>
      <w:r>
        <w:rPr>
          <w:rFonts w:ascii="Calibri" w:eastAsia="Calibri" w:hAnsi="Calibri" w:cs="Calibri"/>
          <w:spacing w:val="7"/>
          <w:position w:val="1"/>
          <w:sz w:val="33"/>
          <w:szCs w:val="33"/>
        </w:rPr>
        <w:t>a</w:t>
      </w:r>
      <w:r>
        <w:rPr>
          <w:rFonts w:ascii="Calibri" w:eastAsia="Calibri" w:hAnsi="Calibri" w:cs="Calibri"/>
          <w:spacing w:val="2"/>
          <w:position w:val="1"/>
          <w:sz w:val="33"/>
          <w:szCs w:val="33"/>
        </w:rPr>
        <w:t>v</w:t>
      </w:r>
      <w:r>
        <w:rPr>
          <w:rFonts w:ascii="Calibri" w:eastAsia="Calibri" w:hAnsi="Calibri" w:cs="Calibri"/>
          <w:spacing w:val="-4"/>
          <w:position w:val="1"/>
          <w:sz w:val="33"/>
          <w:szCs w:val="33"/>
        </w:rPr>
        <w:t>e</w:t>
      </w:r>
      <w:r>
        <w:rPr>
          <w:rFonts w:ascii="Calibri" w:eastAsia="Calibri" w:hAnsi="Calibri" w:cs="Calibri"/>
          <w:spacing w:val="-4"/>
          <w:position w:val="1"/>
          <w:sz w:val="26"/>
          <w:szCs w:val="26"/>
        </w:rPr>
        <w:t>B</w:t>
      </w:r>
      <w:r>
        <w:rPr>
          <w:rFonts w:ascii="Calibri" w:eastAsia="Calibri" w:hAnsi="Calibri" w:cs="Calibri"/>
          <w:spacing w:val="-5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_C</w:t>
      </w:r>
      <w:r>
        <w:rPr>
          <w:rFonts w:ascii="Calibri" w:eastAsia="Calibri" w:hAnsi="Calibri" w:cs="Calibri"/>
          <w:spacing w:val="-5"/>
          <w:position w:val="1"/>
          <w:sz w:val="26"/>
          <w:szCs w:val="26"/>
        </w:rPr>
        <w:t>l</w:t>
      </w:r>
      <w:r>
        <w:rPr>
          <w:rFonts w:ascii="Calibri" w:eastAsia="Calibri" w:hAnsi="Calibri" w:cs="Calibri"/>
          <w:spacing w:val="9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spacing w:val="-14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spacing w:val="4"/>
          <w:position w:val="1"/>
          <w:sz w:val="26"/>
          <w:szCs w:val="26"/>
        </w:rPr>
        <w:t>k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(</w:t>
      </w:r>
      <w:r>
        <w:rPr>
          <w:rFonts w:ascii="Calibri" w:eastAsia="Calibri" w:hAnsi="Calibri" w:cs="Calibri"/>
          <w:spacing w:val="-6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spacing w:val="8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-13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d</w:t>
      </w:r>
      <w:r>
        <w:rPr>
          <w:rFonts w:ascii="Calibri" w:eastAsia="Calibri" w:hAnsi="Calibri" w:cs="Calibri"/>
          <w:spacing w:val="-6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5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position w:val="1"/>
          <w:sz w:val="26"/>
          <w:szCs w:val="26"/>
        </w:rPr>
        <w:t>:</w:t>
      </w:r>
      <w:r>
        <w:rPr>
          <w:rFonts w:ascii="Calibri" w:eastAsia="Calibri" w:hAnsi="Calibri" w:cs="Calibri"/>
          <w:spacing w:val="21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ob</w:t>
      </w:r>
      <w:r>
        <w:rPr>
          <w:rFonts w:ascii="Calibri" w:eastAsia="Calibri" w:hAnsi="Calibri" w:cs="Calibri"/>
          <w:spacing w:val="-8"/>
          <w:position w:val="1"/>
          <w:sz w:val="26"/>
          <w:szCs w:val="26"/>
        </w:rPr>
        <w:t>j</w:t>
      </w:r>
      <w:r>
        <w:rPr>
          <w:rFonts w:ascii="Calibri" w:eastAsia="Calibri" w:hAnsi="Calibri" w:cs="Calibri"/>
          <w:spacing w:val="-6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spacing w:val="2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position w:val="1"/>
          <w:sz w:val="26"/>
          <w:szCs w:val="26"/>
        </w:rPr>
        <w:t>,</w:t>
      </w:r>
      <w:r>
        <w:rPr>
          <w:rFonts w:ascii="Calibri" w:eastAsia="Calibri" w:hAnsi="Calibri" w:cs="Calibri"/>
          <w:spacing w:val="6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 xml:space="preserve">: </w:t>
      </w:r>
      <w:r>
        <w:rPr>
          <w:rFonts w:ascii="Calibri" w:eastAsia="Calibri" w:hAnsi="Calibri" w:cs="Calibri"/>
          <w:spacing w:val="-6"/>
          <w:w w:val="10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6"/>
          <w:w w:val="101"/>
          <w:position w:val="1"/>
          <w:sz w:val="26"/>
          <w:szCs w:val="26"/>
        </w:rPr>
        <w:t>v</w:t>
      </w:r>
      <w:r>
        <w:rPr>
          <w:rFonts w:ascii="Calibri" w:eastAsia="Calibri" w:hAnsi="Calibri" w:cs="Calibri"/>
          <w:spacing w:val="-6"/>
          <w:w w:val="10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w w:val="10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spacing w:val="-3"/>
          <w:w w:val="101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w w:val="101"/>
          <w:position w:val="1"/>
          <w:sz w:val="26"/>
          <w:szCs w:val="26"/>
        </w:rPr>
        <w:t>)</w:t>
      </w:r>
    </w:p>
    <w:p w:rsidR="006A2205" w:rsidRDefault="00FE42DE">
      <w:pPr>
        <w:spacing w:line="300" w:lineRule="exact"/>
        <w:ind w:left="166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position w:val="1"/>
          <w:sz w:val="26"/>
          <w:szCs w:val="26"/>
        </w:rPr>
        <w:t>: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8"/>
          <w:w w:val="101"/>
          <w:position w:val="1"/>
          <w:sz w:val="26"/>
          <w:szCs w:val="26"/>
        </w:rPr>
        <w:t>v</w:t>
      </w:r>
      <w:r>
        <w:rPr>
          <w:rFonts w:ascii="Calibri" w:eastAsia="Calibri" w:hAnsi="Calibri" w:cs="Calibri"/>
          <w:w w:val="101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spacing w:val="9"/>
          <w:w w:val="101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w w:val="101"/>
          <w:position w:val="1"/>
          <w:sz w:val="26"/>
          <w:szCs w:val="26"/>
        </w:rPr>
        <w:t>d</w:t>
      </w:r>
    </w:p>
    <w:p w:rsidR="006A2205" w:rsidRDefault="00FE42DE">
      <w:pPr>
        <w:spacing w:line="300" w:lineRule="exact"/>
        <w:ind w:left="166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pacing w:val="-6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6"/>
          <w:position w:val="1"/>
          <w:sz w:val="26"/>
          <w:szCs w:val="26"/>
        </w:rPr>
        <w:t>v</w:t>
      </w:r>
      <w:r>
        <w:rPr>
          <w:rFonts w:ascii="Calibri" w:eastAsia="Calibri" w:hAnsi="Calibri" w:cs="Calibri"/>
          <w:spacing w:val="-6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-4"/>
          <w:position w:val="1"/>
          <w:sz w:val="26"/>
          <w:szCs w:val="26"/>
        </w:rPr>
        <w:t>Bt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_C</w:t>
      </w:r>
      <w:r>
        <w:rPr>
          <w:rFonts w:ascii="Calibri" w:eastAsia="Calibri" w:hAnsi="Calibri" w:cs="Calibri"/>
          <w:spacing w:val="-5"/>
          <w:position w:val="1"/>
          <w:sz w:val="26"/>
          <w:szCs w:val="26"/>
        </w:rPr>
        <w:t>l</w:t>
      </w:r>
      <w:r>
        <w:rPr>
          <w:rFonts w:ascii="Calibri" w:eastAsia="Calibri" w:hAnsi="Calibri" w:cs="Calibri"/>
          <w:spacing w:val="9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spacing w:val="-14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spacing w:val="5"/>
          <w:position w:val="1"/>
          <w:sz w:val="26"/>
          <w:szCs w:val="26"/>
        </w:rPr>
        <w:t>k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(</w:t>
      </w:r>
      <w:r>
        <w:rPr>
          <w:rFonts w:ascii="Calibri" w:eastAsia="Calibri" w:hAnsi="Calibri" w:cs="Calibri"/>
          <w:spacing w:val="-6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spacing w:val="7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-14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d</w:t>
      </w:r>
      <w:r>
        <w:rPr>
          <w:rFonts w:ascii="Calibri" w:eastAsia="Calibri" w:hAnsi="Calibri" w:cs="Calibri"/>
          <w:spacing w:val="-6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6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position w:val="1"/>
          <w:sz w:val="26"/>
          <w:szCs w:val="26"/>
        </w:rPr>
        <w:t>:</w:t>
      </w:r>
      <w:r>
        <w:rPr>
          <w:rFonts w:ascii="Calibri" w:eastAsia="Calibri" w:hAnsi="Calibri" w:cs="Calibri"/>
          <w:spacing w:val="22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ob</w:t>
      </w:r>
      <w:r>
        <w:rPr>
          <w:rFonts w:ascii="Calibri" w:eastAsia="Calibri" w:hAnsi="Calibri" w:cs="Calibri"/>
          <w:spacing w:val="-8"/>
          <w:position w:val="1"/>
          <w:sz w:val="26"/>
          <w:szCs w:val="26"/>
        </w:rPr>
        <w:t>j</w:t>
      </w:r>
      <w:r>
        <w:rPr>
          <w:rFonts w:ascii="Calibri" w:eastAsia="Calibri" w:hAnsi="Calibri" w:cs="Calibri"/>
          <w:spacing w:val="-6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spacing w:val="2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position w:val="1"/>
          <w:sz w:val="26"/>
          <w:szCs w:val="26"/>
        </w:rPr>
        <w:t>,</w:t>
      </w:r>
      <w:r>
        <w:rPr>
          <w:rFonts w:ascii="Calibri" w:eastAsia="Calibri" w:hAnsi="Calibri" w:cs="Calibri"/>
          <w:spacing w:val="6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: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6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6"/>
          <w:position w:val="1"/>
          <w:sz w:val="26"/>
          <w:szCs w:val="26"/>
        </w:rPr>
        <w:t>v</w:t>
      </w:r>
      <w:r>
        <w:rPr>
          <w:rFonts w:ascii="Calibri" w:eastAsia="Calibri" w:hAnsi="Calibri" w:cs="Calibri"/>
          <w:spacing w:val="-6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spacing w:val="-3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position w:val="1"/>
          <w:sz w:val="26"/>
          <w:szCs w:val="26"/>
        </w:rPr>
        <w:t>)</w:t>
      </w:r>
      <w:r>
        <w:rPr>
          <w:rFonts w:ascii="Calibri" w:eastAsia="Calibri" w:hAnsi="Calibri" w:cs="Calibri"/>
          <w:spacing w:val="7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w w:val="101"/>
          <w:position w:val="1"/>
          <w:sz w:val="26"/>
          <w:szCs w:val="26"/>
        </w:rPr>
        <w:t>:</w:t>
      </w:r>
    </w:p>
    <w:p w:rsidR="006A2205" w:rsidRDefault="00FE42DE">
      <w:pPr>
        <w:spacing w:line="300" w:lineRule="exact"/>
        <w:ind w:left="166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pacing w:val="-8"/>
          <w:w w:val="101"/>
          <w:position w:val="1"/>
          <w:sz w:val="26"/>
          <w:szCs w:val="26"/>
        </w:rPr>
        <w:t>v</w:t>
      </w:r>
      <w:r>
        <w:rPr>
          <w:rFonts w:ascii="Calibri" w:eastAsia="Calibri" w:hAnsi="Calibri" w:cs="Calibri"/>
          <w:w w:val="101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spacing w:val="8"/>
          <w:w w:val="101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w w:val="101"/>
          <w:position w:val="1"/>
          <w:sz w:val="26"/>
          <w:szCs w:val="26"/>
        </w:rPr>
        <w:t>d</w:t>
      </w:r>
    </w:p>
    <w:p w:rsidR="006A2205" w:rsidRDefault="00FE42DE">
      <w:pPr>
        <w:spacing w:line="300" w:lineRule="exact"/>
        <w:ind w:left="166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-</w:t>
      </w:r>
      <w:r>
        <w:rPr>
          <w:rFonts w:ascii="Calibri" w:eastAsia="Calibri" w:hAnsi="Calibri" w:cs="Calibri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-5"/>
          <w:position w:val="1"/>
          <w:sz w:val="26"/>
          <w:szCs w:val="26"/>
        </w:rPr>
        <w:t>l</w:t>
      </w:r>
      <w:r>
        <w:rPr>
          <w:rFonts w:ascii="Calibri" w:eastAsia="Calibri" w:hAnsi="Calibri" w:cs="Calibri"/>
          <w:position w:val="1"/>
          <w:sz w:val="26"/>
          <w:szCs w:val="26"/>
        </w:rPr>
        <w:t>cu</w:t>
      </w:r>
      <w:r>
        <w:rPr>
          <w:rFonts w:ascii="Calibri" w:eastAsia="Calibri" w:hAnsi="Calibri" w:cs="Calibri"/>
          <w:spacing w:val="-6"/>
          <w:position w:val="1"/>
          <w:sz w:val="26"/>
          <w:szCs w:val="26"/>
        </w:rPr>
        <w:t>l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-5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spacing w:val="7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-5"/>
          <w:position w:val="1"/>
          <w:sz w:val="26"/>
          <w:szCs w:val="26"/>
        </w:rPr>
        <w:t>Bt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spacing w:val="-3"/>
          <w:position w:val="1"/>
          <w:sz w:val="26"/>
          <w:szCs w:val="26"/>
        </w:rPr>
        <w:t>_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spacing w:val="-5"/>
          <w:position w:val="1"/>
          <w:sz w:val="26"/>
          <w:szCs w:val="26"/>
        </w:rPr>
        <w:t>l</w:t>
      </w:r>
      <w:r>
        <w:rPr>
          <w:rFonts w:ascii="Calibri" w:eastAsia="Calibri" w:hAnsi="Calibri" w:cs="Calibri"/>
          <w:spacing w:val="9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spacing w:val="-14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spacing w:val="4"/>
          <w:position w:val="1"/>
          <w:sz w:val="26"/>
          <w:szCs w:val="26"/>
        </w:rPr>
        <w:t>k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(</w:t>
      </w:r>
      <w:r>
        <w:rPr>
          <w:rFonts w:ascii="Calibri" w:eastAsia="Calibri" w:hAnsi="Calibri" w:cs="Calibri"/>
          <w:spacing w:val="-6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spacing w:val="7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-14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d</w:t>
      </w:r>
      <w:r>
        <w:rPr>
          <w:rFonts w:ascii="Calibri" w:eastAsia="Calibri" w:hAnsi="Calibri" w:cs="Calibri"/>
          <w:spacing w:val="-7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6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position w:val="1"/>
          <w:sz w:val="26"/>
          <w:szCs w:val="26"/>
        </w:rPr>
        <w:t>:</w:t>
      </w:r>
      <w:r>
        <w:rPr>
          <w:rFonts w:ascii="Calibri" w:eastAsia="Calibri" w:hAnsi="Calibri" w:cs="Calibri"/>
          <w:spacing w:val="28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ob</w:t>
      </w:r>
      <w:r>
        <w:rPr>
          <w:rFonts w:ascii="Calibri" w:eastAsia="Calibri" w:hAnsi="Calibri" w:cs="Calibri"/>
          <w:spacing w:val="-8"/>
          <w:position w:val="1"/>
          <w:sz w:val="26"/>
          <w:szCs w:val="26"/>
        </w:rPr>
        <w:t>j</w:t>
      </w:r>
      <w:r>
        <w:rPr>
          <w:rFonts w:ascii="Calibri" w:eastAsia="Calibri" w:hAnsi="Calibri" w:cs="Calibri"/>
          <w:spacing w:val="-6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spacing w:val="2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position w:val="1"/>
          <w:sz w:val="26"/>
          <w:szCs w:val="26"/>
        </w:rPr>
        <w:t>,</w:t>
      </w:r>
      <w:r>
        <w:rPr>
          <w:rFonts w:ascii="Calibri" w:eastAsia="Calibri" w:hAnsi="Calibri" w:cs="Calibri"/>
          <w:spacing w:val="5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w w:val="101"/>
          <w:position w:val="1"/>
          <w:sz w:val="26"/>
          <w:szCs w:val="26"/>
        </w:rPr>
        <w:t>:</w:t>
      </w:r>
    </w:p>
    <w:p w:rsidR="006A2205" w:rsidRDefault="00FE42DE">
      <w:pPr>
        <w:spacing w:line="200" w:lineRule="exact"/>
        <w:ind w:left="166"/>
        <w:rPr>
          <w:rFonts w:ascii="Calibri" w:eastAsia="Calibri" w:hAnsi="Calibri" w:cs="Calibri"/>
          <w:sz w:val="26"/>
          <w:szCs w:val="26"/>
        </w:rPr>
        <w:sectPr w:rsidR="006A2205">
          <w:type w:val="continuous"/>
          <w:pgSz w:w="15560" w:h="31660"/>
          <w:pgMar w:top="3060" w:right="880" w:bottom="280" w:left="280" w:header="720" w:footer="720" w:gutter="0"/>
          <w:cols w:num="3" w:space="720" w:equalWidth="0">
            <w:col w:w="3395" w:space="15"/>
            <w:col w:w="4429" w:space="1883"/>
            <w:col w:w="4678"/>
          </w:cols>
        </w:sectPr>
      </w:pPr>
      <w:r>
        <w:rPr>
          <w:rFonts w:ascii="Calibri" w:eastAsia="Calibri" w:hAnsi="Calibri" w:cs="Calibri"/>
          <w:spacing w:val="-6"/>
          <w:position w:val="-8"/>
          <w:sz w:val="26"/>
          <w:szCs w:val="26"/>
        </w:rPr>
        <w:t>e</w:t>
      </w:r>
      <w:r>
        <w:rPr>
          <w:rFonts w:ascii="Calibri" w:eastAsia="Calibri" w:hAnsi="Calibri" w:cs="Calibri"/>
          <w:spacing w:val="6"/>
          <w:position w:val="-8"/>
          <w:sz w:val="26"/>
          <w:szCs w:val="26"/>
        </w:rPr>
        <w:t>v</w:t>
      </w:r>
      <w:r>
        <w:rPr>
          <w:rFonts w:ascii="Calibri" w:eastAsia="Calibri" w:hAnsi="Calibri" w:cs="Calibri"/>
          <w:spacing w:val="-6"/>
          <w:position w:val="-8"/>
          <w:sz w:val="26"/>
          <w:szCs w:val="26"/>
        </w:rPr>
        <w:t>e</w:t>
      </w:r>
      <w:r>
        <w:rPr>
          <w:rFonts w:ascii="Calibri" w:eastAsia="Calibri" w:hAnsi="Calibri" w:cs="Calibri"/>
          <w:position w:val="-8"/>
          <w:sz w:val="26"/>
          <w:szCs w:val="26"/>
        </w:rPr>
        <w:t>n</w:t>
      </w:r>
      <w:r>
        <w:rPr>
          <w:rFonts w:ascii="Calibri" w:eastAsia="Calibri" w:hAnsi="Calibri" w:cs="Calibri"/>
          <w:spacing w:val="-3"/>
          <w:position w:val="-8"/>
          <w:sz w:val="26"/>
          <w:szCs w:val="26"/>
        </w:rPr>
        <w:t>t</w:t>
      </w:r>
      <w:r>
        <w:rPr>
          <w:rFonts w:ascii="Calibri" w:eastAsia="Calibri" w:hAnsi="Calibri" w:cs="Calibri"/>
          <w:position w:val="-8"/>
          <w:sz w:val="26"/>
          <w:szCs w:val="26"/>
        </w:rPr>
        <w:t>)</w:t>
      </w:r>
      <w:r>
        <w:rPr>
          <w:rFonts w:ascii="Calibri" w:eastAsia="Calibri" w:hAnsi="Calibri" w:cs="Calibri"/>
          <w:spacing w:val="7"/>
          <w:position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-8"/>
          <w:sz w:val="26"/>
          <w:szCs w:val="26"/>
        </w:rPr>
        <w:t>:</w:t>
      </w:r>
      <w:r>
        <w:rPr>
          <w:rFonts w:ascii="Calibri" w:eastAsia="Calibri" w:hAnsi="Calibri" w:cs="Calibri"/>
          <w:spacing w:val="-2"/>
          <w:position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8"/>
          <w:w w:val="101"/>
          <w:position w:val="-8"/>
          <w:sz w:val="26"/>
          <w:szCs w:val="26"/>
        </w:rPr>
        <w:t>v</w:t>
      </w:r>
      <w:r>
        <w:rPr>
          <w:rFonts w:ascii="Calibri" w:eastAsia="Calibri" w:hAnsi="Calibri" w:cs="Calibri"/>
          <w:w w:val="101"/>
          <w:position w:val="-8"/>
          <w:sz w:val="26"/>
          <w:szCs w:val="26"/>
        </w:rPr>
        <w:t>o</w:t>
      </w:r>
      <w:r>
        <w:rPr>
          <w:rFonts w:ascii="Calibri" w:eastAsia="Calibri" w:hAnsi="Calibri" w:cs="Calibri"/>
          <w:spacing w:val="8"/>
          <w:w w:val="101"/>
          <w:position w:val="-8"/>
          <w:sz w:val="26"/>
          <w:szCs w:val="26"/>
        </w:rPr>
        <w:t>i</w:t>
      </w:r>
      <w:r>
        <w:rPr>
          <w:rFonts w:ascii="Calibri" w:eastAsia="Calibri" w:hAnsi="Calibri" w:cs="Calibri"/>
          <w:w w:val="101"/>
          <w:position w:val="-8"/>
          <w:sz w:val="26"/>
          <w:szCs w:val="26"/>
        </w:rPr>
        <w:t>d</w:t>
      </w:r>
    </w:p>
    <w:p w:rsidR="006A2205" w:rsidRDefault="00FE42DE">
      <w:pPr>
        <w:tabs>
          <w:tab w:val="left" w:pos="4600"/>
        </w:tabs>
        <w:spacing w:line="320" w:lineRule="exact"/>
        <w:ind w:left="60" w:right="2593"/>
        <w:jc w:val="center"/>
        <w:rPr>
          <w:rFonts w:ascii="Calibri" w:eastAsia="Calibri" w:hAnsi="Calibri" w:cs="Calibri"/>
          <w:sz w:val="33"/>
          <w:szCs w:val="33"/>
        </w:rPr>
      </w:pPr>
      <w:r>
        <w:rPr>
          <w:rFonts w:ascii="Calibri" w:eastAsia="Calibri" w:hAnsi="Calibri" w:cs="Calibri"/>
          <w:position w:val="2"/>
          <w:sz w:val="33"/>
          <w:szCs w:val="33"/>
          <w:u w:val="dotted" w:color="000000"/>
        </w:rPr>
        <w:lastRenderedPageBreak/>
        <w:t xml:space="preserve"> </w:t>
      </w:r>
      <w:r>
        <w:rPr>
          <w:rFonts w:ascii="Calibri" w:eastAsia="Calibri" w:hAnsi="Calibri" w:cs="Calibri"/>
          <w:spacing w:val="8"/>
          <w:position w:val="2"/>
          <w:sz w:val="33"/>
          <w:szCs w:val="33"/>
          <w:u w:val="dotted" w:color="000000"/>
        </w:rPr>
        <w:t xml:space="preserve"> </w:t>
      </w:r>
      <w:r>
        <w:rPr>
          <w:rFonts w:ascii="Calibri" w:eastAsia="Calibri" w:hAnsi="Calibri" w:cs="Calibri"/>
          <w:position w:val="2"/>
          <w:sz w:val="33"/>
          <w:szCs w:val="33"/>
          <w:u w:val="dotted" w:color="000000"/>
        </w:rPr>
        <w:t>-</w:t>
      </w:r>
      <w:r>
        <w:rPr>
          <w:rFonts w:ascii="Calibri" w:eastAsia="Calibri" w:hAnsi="Calibri" w:cs="Calibri"/>
          <w:spacing w:val="6"/>
          <w:position w:val="2"/>
          <w:sz w:val="33"/>
          <w:szCs w:val="33"/>
          <w:u w:val="dotted" w:color="000000"/>
        </w:rPr>
        <w:t>b</w:t>
      </w:r>
      <w:r>
        <w:rPr>
          <w:rFonts w:ascii="Calibri" w:eastAsia="Calibri" w:hAnsi="Calibri" w:cs="Calibri"/>
          <w:spacing w:val="-6"/>
          <w:position w:val="2"/>
          <w:sz w:val="33"/>
          <w:szCs w:val="33"/>
          <w:u w:val="dotted" w:color="000000"/>
        </w:rPr>
        <w:t>a</w:t>
      </w:r>
      <w:r>
        <w:rPr>
          <w:rFonts w:ascii="Calibri" w:eastAsia="Calibri" w:hAnsi="Calibri" w:cs="Calibri"/>
          <w:spacing w:val="-2"/>
          <w:position w:val="2"/>
          <w:sz w:val="33"/>
          <w:szCs w:val="33"/>
          <w:u w:val="dotted" w:color="000000"/>
        </w:rPr>
        <w:t>c</w:t>
      </w:r>
      <w:r>
        <w:rPr>
          <w:rFonts w:ascii="Calibri" w:eastAsia="Calibri" w:hAnsi="Calibri" w:cs="Calibri"/>
          <w:spacing w:val="1"/>
          <w:position w:val="2"/>
          <w:sz w:val="33"/>
          <w:szCs w:val="33"/>
          <w:u w:val="dotted" w:color="000000"/>
        </w:rPr>
        <w:t>k</w:t>
      </w:r>
      <w:r>
        <w:rPr>
          <w:rFonts w:ascii="Calibri" w:eastAsia="Calibri" w:hAnsi="Calibri" w:cs="Calibri"/>
          <w:position w:val="2"/>
          <w:sz w:val="33"/>
          <w:szCs w:val="33"/>
          <w:u w:val="dotted" w:color="000000"/>
        </w:rPr>
        <w:t>Btn</w:t>
      </w:r>
      <w:r>
        <w:rPr>
          <w:rFonts w:ascii="Calibri" w:eastAsia="Calibri" w:hAnsi="Calibri" w:cs="Calibri"/>
          <w:spacing w:val="2"/>
          <w:position w:val="2"/>
          <w:sz w:val="33"/>
          <w:szCs w:val="33"/>
          <w:u w:val="dotted" w:color="000000"/>
        </w:rPr>
        <w:t xml:space="preserve"> </w:t>
      </w:r>
      <w:r>
        <w:rPr>
          <w:rFonts w:ascii="Calibri" w:eastAsia="Calibri" w:hAnsi="Calibri" w:cs="Calibri"/>
          <w:position w:val="2"/>
          <w:sz w:val="33"/>
          <w:szCs w:val="33"/>
          <w:u w:val="dotted" w:color="000000"/>
        </w:rPr>
        <w:t>: B</w:t>
      </w:r>
      <w:r>
        <w:rPr>
          <w:rFonts w:ascii="Calibri" w:eastAsia="Calibri" w:hAnsi="Calibri" w:cs="Calibri"/>
          <w:spacing w:val="4"/>
          <w:position w:val="2"/>
          <w:sz w:val="33"/>
          <w:szCs w:val="33"/>
          <w:u w:val="dotted" w:color="000000"/>
        </w:rPr>
        <w:t>u</w:t>
      </w:r>
      <w:r>
        <w:rPr>
          <w:rFonts w:ascii="Calibri" w:eastAsia="Calibri" w:hAnsi="Calibri" w:cs="Calibri"/>
          <w:w w:val="101"/>
          <w:position w:val="2"/>
          <w:sz w:val="33"/>
          <w:szCs w:val="33"/>
          <w:u w:val="dotted" w:color="000000"/>
        </w:rPr>
        <w:t>t</w:t>
      </w:r>
      <w:r>
        <w:rPr>
          <w:rFonts w:ascii="Calibri" w:eastAsia="Calibri" w:hAnsi="Calibri" w:cs="Calibri"/>
          <w:spacing w:val="-1"/>
          <w:w w:val="101"/>
          <w:position w:val="2"/>
          <w:sz w:val="33"/>
          <w:szCs w:val="33"/>
          <w:u w:val="dotted" w:color="000000"/>
        </w:rPr>
        <w:t>t</w:t>
      </w:r>
      <w:r>
        <w:rPr>
          <w:rFonts w:ascii="Calibri" w:eastAsia="Calibri" w:hAnsi="Calibri" w:cs="Calibri"/>
          <w:spacing w:val="-9"/>
          <w:position w:val="2"/>
          <w:sz w:val="33"/>
          <w:szCs w:val="33"/>
          <w:u w:val="dotted" w:color="000000"/>
        </w:rPr>
        <w:t>o</w:t>
      </w:r>
      <w:r>
        <w:rPr>
          <w:rFonts w:ascii="Calibri" w:eastAsia="Calibri" w:hAnsi="Calibri" w:cs="Calibri"/>
          <w:position w:val="2"/>
          <w:sz w:val="33"/>
          <w:szCs w:val="33"/>
          <w:u w:val="dotted" w:color="000000"/>
        </w:rPr>
        <w:t xml:space="preserve">n </w:t>
      </w:r>
      <w:r>
        <w:rPr>
          <w:rFonts w:ascii="Calibri" w:eastAsia="Calibri" w:hAnsi="Calibri" w:cs="Calibri"/>
          <w:position w:val="2"/>
          <w:sz w:val="33"/>
          <w:szCs w:val="33"/>
          <w:u w:val="dotted" w:color="000000"/>
        </w:rPr>
        <w:tab/>
      </w:r>
    </w:p>
    <w:p w:rsidR="006A2205" w:rsidRDefault="00FE42DE">
      <w:pPr>
        <w:spacing w:line="180" w:lineRule="exact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3"/>
          <w:position w:val="-2"/>
          <w:sz w:val="22"/>
          <w:szCs w:val="22"/>
        </w:rPr>
        <w:t>cc</w:t>
      </w:r>
    </w:p>
    <w:p w:rsidR="006A2205" w:rsidRDefault="00FE42DE">
      <w:pPr>
        <w:spacing w:line="220" w:lineRule="exact"/>
        <w:ind w:left="26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pacing w:val="-2"/>
          <w:w w:val="101"/>
          <w:position w:val="2"/>
          <w:sz w:val="26"/>
          <w:szCs w:val="26"/>
        </w:rPr>
        <w:t>-</w:t>
      </w:r>
      <w:r>
        <w:rPr>
          <w:rFonts w:ascii="Calibri" w:eastAsia="Calibri" w:hAnsi="Calibri" w:cs="Calibri"/>
          <w:spacing w:val="-6"/>
          <w:w w:val="101"/>
          <w:position w:val="2"/>
          <w:sz w:val="26"/>
          <w:szCs w:val="26"/>
        </w:rPr>
        <w:t>s</w:t>
      </w:r>
      <w:r>
        <w:rPr>
          <w:rFonts w:ascii="Calibri" w:eastAsia="Calibri" w:hAnsi="Calibri" w:cs="Calibri"/>
          <w:spacing w:val="8"/>
          <w:w w:val="101"/>
          <w:position w:val="2"/>
          <w:sz w:val="26"/>
          <w:szCs w:val="26"/>
        </w:rPr>
        <w:t>t</w:t>
      </w:r>
      <w:r>
        <w:rPr>
          <w:rFonts w:ascii="Calibri" w:eastAsia="Calibri" w:hAnsi="Calibri" w:cs="Calibri"/>
          <w:spacing w:val="-14"/>
          <w:w w:val="101"/>
          <w:position w:val="2"/>
          <w:sz w:val="26"/>
          <w:szCs w:val="26"/>
        </w:rPr>
        <w:t>o</w:t>
      </w:r>
      <w:r>
        <w:rPr>
          <w:rFonts w:ascii="Calibri" w:eastAsia="Calibri" w:hAnsi="Calibri" w:cs="Calibri"/>
          <w:w w:val="101"/>
          <w:position w:val="2"/>
          <w:sz w:val="26"/>
          <w:szCs w:val="26"/>
        </w:rPr>
        <w:t>c</w:t>
      </w:r>
      <w:r>
        <w:rPr>
          <w:rFonts w:ascii="Calibri" w:eastAsia="Calibri" w:hAnsi="Calibri" w:cs="Calibri"/>
          <w:spacing w:val="4"/>
          <w:w w:val="101"/>
          <w:position w:val="2"/>
          <w:sz w:val="26"/>
          <w:szCs w:val="26"/>
        </w:rPr>
        <w:t>k</w:t>
      </w:r>
      <w:r>
        <w:rPr>
          <w:rFonts w:ascii="Calibri" w:eastAsia="Calibri" w:hAnsi="Calibri" w:cs="Calibri"/>
          <w:w w:val="101"/>
          <w:position w:val="2"/>
          <w:sz w:val="26"/>
          <w:szCs w:val="26"/>
        </w:rPr>
        <w:t>L</w:t>
      </w:r>
      <w:r>
        <w:rPr>
          <w:rFonts w:ascii="Calibri" w:eastAsia="Calibri" w:hAnsi="Calibri" w:cs="Calibri"/>
          <w:spacing w:val="-6"/>
          <w:w w:val="101"/>
          <w:position w:val="2"/>
          <w:sz w:val="26"/>
          <w:szCs w:val="26"/>
        </w:rPr>
        <w:t>b</w:t>
      </w:r>
      <w:r>
        <w:rPr>
          <w:rFonts w:ascii="Calibri" w:eastAsia="Calibri" w:hAnsi="Calibri" w:cs="Calibri"/>
          <w:spacing w:val="-2"/>
          <w:w w:val="101"/>
          <w:position w:val="2"/>
          <w:sz w:val="26"/>
          <w:szCs w:val="26"/>
        </w:rPr>
        <w:t>_</w:t>
      </w:r>
      <w:r>
        <w:rPr>
          <w:rFonts w:ascii="Calibri" w:eastAsia="Calibri" w:hAnsi="Calibri" w:cs="Calibri"/>
          <w:spacing w:val="4"/>
          <w:w w:val="101"/>
          <w:position w:val="2"/>
          <w:sz w:val="26"/>
          <w:szCs w:val="26"/>
        </w:rPr>
        <w:t>S</w:t>
      </w:r>
      <w:r>
        <w:rPr>
          <w:rFonts w:ascii="Calibri" w:eastAsia="Calibri" w:hAnsi="Calibri" w:cs="Calibri"/>
          <w:spacing w:val="-6"/>
          <w:w w:val="101"/>
          <w:position w:val="2"/>
          <w:sz w:val="26"/>
          <w:szCs w:val="26"/>
        </w:rPr>
        <w:t>e</w:t>
      </w:r>
      <w:r>
        <w:rPr>
          <w:rFonts w:ascii="Calibri" w:eastAsia="Calibri" w:hAnsi="Calibri" w:cs="Calibri"/>
          <w:spacing w:val="-5"/>
          <w:w w:val="101"/>
          <w:position w:val="2"/>
          <w:sz w:val="26"/>
          <w:szCs w:val="26"/>
        </w:rPr>
        <w:t>l</w:t>
      </w:r>
      <w:r>
        <w:rPr>
          <w:rFonts w:ascii="Calibri" w:eastAsia="Calibri" w:hAnsi="Calibri" w:cs="Calibri"/>
          <w:spacing w:val="-6"/>
          <w:w w:val="101"/>
          <w:position w:val="2"/>
          <w:sz w:val="26"/>
          <w:szCs w:val="26"/>
        </w:rPr>
        <w:t>e</w:t>
      </w:r>
      <w:r>
        <w:rPr>
          <w:rFonts w:ascii="Calibri" w:eastAsia="Calibri" w:hAnsi="Calibri" w:cs="Calibri"/>
          <w:w w:val="101"/>
          <w:position w:val="2"/>
          <w:sz w:val="26"/>
          <w:szCs w:val="26"/>
        </w:rPr>
        <w:t>c</w:t>
      </w:r>
      <w:r>
        <w:rPr>
          <w:rFonts w:ascii="Calibri" w:eastAsia="Calibri" w:hAnsi="Calibri" w:cs="Calibri"/>
          <w:spacing w:val="8"/>
          <w:w w:val="101"/>
          <w:position w:val="2"/>
          <w:sz w:val="26"/>
          <w:szCs w:val="26"/>
        </w:rPr>
        <w:t>t</w:t>
      </w:r>
      <w:r>
        <w:rPr>
          <w:rFonts w:ascii="Calibri" w:eastAsia="Calibri" w:hAnsi="Calibri" w:cs="Calibri"/>
          <w:spacing w:val="-6"/>
          <w:w w:val="101"/>
          <w:position w:val="2"/>
          <w:sz w:val="26"/>
          <w:szCs w:val="26"/>
        </w:rPr>
        <w:t>e</w:t>
      </w:r>
      <w:r>
        <w:rPr>
          <w:rFonts w:ascii="Calibri" w:eastAsia="Calibri" w:hAnsi="Calibri" w:cs="Calibri"/>
          <w:w w:val="101"/>
          <w:position w:val="2"/>
          <w:sz w:val="26"/>
          <w:szCs w:val="26"/>
        </w:rPr>
        <w:t>d</w:t>
      </w:r>
      <w:r>
        <w:rPr>
          <w:rFonts w:ascii="Calibri" w:eastAsia="Calibri" w:hAnsi="Calibri" w:cs="Calibri"/>
          <w:spacing w:val="-11"/>
          <w:w w:val="101"/>
          <w:position w:val="2"/>
          <w:sz w:val="26"/>
          <w:szCs w:val="26"/>
        </w:rPr>
        <w:t>I</w:t>
      </w:r>
      <w:r>
        <w:rPr>
          <w:rFonts w:ascii="Calibri" w:eastAsia="Calibri" w:hAnsi="Calibri" w:cs="Calibri"/>
          <w:w w:val="101"/>
          <w:position w:val="2"/>
          <w:sz w:val="26"/>
          <w:szCs w:val="26"/>
        </w:rPr>
        <w:t>nd</w:t>
      </w:r>
      <w:r>
        <w:rPr>
          <w:rFonts w:ascii="Calibri" w:eastAsia="Calibri" w:hAnsi="Calibri" w:cs="Calibri"/>
          <w:spacing w:val="-6"/>
          <w:w w:val="101"/>
          <w:position w:val="2"/>
          <w:sz w:val="26"/>
          <w:szCs w:val="26"/>
        </w:rPr>
        <w:t>e</w:t>
      </w:r>
      <w:r>
        <w:rPr>
          <w:rFonts w:ascii="Calibri" w:eastAsia="Calibri" w:hAnsi="Calibri" w:cs="Calibri"/>
          <w:spacing w:val="-3"/>
          <w:w w:val="101"/>
          <w:position w:val="2"/>
          <w:sz w:val="26"/>
          <w:szCs w:val="26"/>
        </w:rPr>
        <w:t>x</w:t>
      </w:r>
      <w:r>
        <w:rPr>
          <w:rFonts w:ascii="Calibri" w:eastAsia="Calibri" w:hAnsi="Calibri" w:cs="Calibri"/>
          <w:spacing w:val="-2"/>
          <w:w w:val="101"/>
          <w:position w:val="2"/>
          <w:sz w:val="26"/>
          <w:szCs w:val="26"/>
        </w:rPr>
        <w:t>C</w:t>
      </w:r>
      <w:r>
        <w:rPr>
          <w:rFonts w:ascii="Calibri" w:eastAsia="Calibri" w:hAnsi="Calibri" w:cs="Calibri"/>
          <w:w w:val="101"/>
          <w:position w:val="2"/>
          <w:sz w:val="26"/>
          <w:szCs w:val="26"/>
        </w:rPr>
        <w:t>h</w:t>
      </w:r>
      <w:r>
        <w:rPr>
          <w:rFonts w:ascii="Calibri" w:eastAsia="Calibri" w:hAnsi="Calibri" w:cs="Calibri"/>
          <w:spacing w:val="-1"/>
          <w:w w:val="101"/>
          <w:position w:val="2"/>
          <w:sz w:val="26"/>
          <w:szCs w:val="26"/>
        </w:rPr>
        <w:t>a</w:t>
      </w:r>
      <w:r>
        <w:rPr>
          <w:rFonts w:ascii="Calibri" w:eastAsia="Calibri" w:hAnsi="Calibri" w:cs="Calibri"/>
          <w:w w:val="101"/>
          <w:position w:val="2"/>
          <w:sz w:val="26"/>
          <w:szCs w:val="26"/>
        </w:rPr>
        <w:t>n</w:t>
      </w:r>
      <w:r>
        <w:rPr>
          <w:rFonts w:ascii="Calibri" w:eastAsia="Calibri" w:hAnsi="Calibri" w:cs="Calibri"/>
          <w:spacing w:val="1"/>
          <w:w w:val="101"/>
          <w:position w:val="2"/>
          <w:sz w:val="26"/>
          <w:szCs w:val="26"/>
        </w:rPr>
        <w:t>g</w:t>
      </w:r>
      <w:r>
        <w:rPr>
          <w:rFonts w:ascii="Calibri" w:eastAsia="Calibri" w:hAnsi="Calibri" w:cs="Calibri"/>
          <w:spacing w:val="-6"/>
          <w:w w:val="101"/>
          <w:position w:val="2"/>
          <w:sz w:val="26"/>
          <w:szCs w:val="26"/>
        </w:rPr>
        <w:t>e</w:t>
      </w:r>
      <w:r>
        <w:rPr>
          <w:rFonts w:ascii="Calibri" w:eastAsia="Calibri" w:hAnsi="Calibri" w:cs="Calibri"/>
          <w:spacing w:val="-1"/>
          <w:w w:val="101"/>
          <w:position w:val="2"/>
          <w:sz w:val="26"/>
          <w:szCs w:val="26"/>
        </w:rPr>
        <w:t>d(</w:t>
      </w:r>
      <w:r>
        <w:rPr>
          <w:rFonts w:ascii="Calibri" w:eastAsia="Calibri" w:hAnsi="Calibri" w:cs="Calibri"/>
          <w:spacing w:val="-6"/>
          <w:w w:val="101"/>
          <w:position w:val="2"/>
          <w:sz w:val="26"/>
          <w:szCs w:val="26"/>
        </w:rPr>
        <w:t>s</w:t>
      </w:r>
      <w:r>
        <w:rPr>
          <w:rFonts w:ascii="Calibri" w:eastAsia="Calibri" w:hAnsi="Calibri" w:cs="Calibri"/>
          <w:spacing w:val="7"/>
          <w:w w:val="101"/>
          <w:position w:val="2"/>
          <w:sz w:val="26"/>
          <w:szCs w:val="26"/>
        </w:rPr>
        <w:t>e</w:t>
      </w:r>
      <w:r>
        <w:rPr>
          <w:rFonts w:ascii="Calibri" w:eastAsia="Calibri" w:hAnsi="Calibri" w:cs="Calibri"/>
          <w:spacing w:val="-14"/>
          <w:w w:val="101"/>
          <w:position w:val="2"/>
          <w:sz w:val="26"/>
          <w:szCs w:val="26"/>
        </w:rPr>
        <w:t>n</w:t>
      </w:r>
      <w:r>
        <w:rPr>
          <w:rFonts w:ascii="Calibri" w:eastAsia="Calibri" w:hAnsi="Calibri" w:cs="Calibri"/>
          <w:w w:val="101"/>
          <w:position w:val="2"/>
          <w:sz w:val="26"/>
          <w:szCs w:val="26"/>
        </w:rPr>
        <w:t>d</w:t>
      </w:r>
      <w:r>
        <w:rPr>
          <w:rFonts w:ascii="Calibri" w:eastAsia="Calibri" w:hAnsi="Calibri" w:cs="Calibri"/>
          <w:spacing w:val="-6"/>
          <w:w w:val="101"/>
          <w:position w:val="2"/>
          <w:sz w:val="26"/>
          <w:szCs w:val="26"/>
        </w:rPr>
        <w:t>e</w:t>
      </w:r>
      <w:r>
        <w:rPr>
          <w:rFonts w:ascii="Calibri" w:eastAsia="Calibri" w:hAnsi="Calibri" w:cs="Calibri"/>
          <w:spacing w:val="7"/>
          <w:w w:val="101"/>
          <w:position w:val="2"/>
          <w:sz w:val="26"/>
          <w:szCs w:val="26"/>
        </w:rPr>
        <w:t>r</w:t>
      </w:r>
      <w:r>
        <w:rPr>
          <w:rFonts w:ascii="Calibri" w:eastAsia="Calibri" w:hAnsi="Calibri" w:cs="Calibri"/>
          <w:w w:val="101"/>
          <w:position w:val="2"/>
          <w:sz w:val="26"/>
          <w:szCs w:val="26"/>
        </w:rPr>
        <w:t>:</w:t>
      </w:r>
    </w:p>
    <w:p w:rsidR="006A2205" w:rsidRDefault="00FE42DE">
      <w:pPr>
        <w:spacing w:line="300" w:lineRule="exact"/>
        <w:ind w:left="26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position w:val="1"/>
          <w:sz w:val="26"/>
          <w:szCs w:val="26"/>
        </w:rPr>
        <w:t>ob</w:t>
      </w:r>
      <w:r>
        <w:rPr>
          <w:rFonts w:ascii="Calibri" w:eastAsia="Calibri" w:hAnsi="Calibri" w:cs="Calibri"/>
          <w:spacing w:val="-8"/>
          <w:position w:val="1"/>
          <w:sz w:val="26"/>
          <w:szCs w:val="26"/>
        </w:rPr>
        <w:t>j</w:t>
      </w:r>
      <w:r>
        <w:rPr>
          <w:rFonts w:ascii="Calibri" w:eastAsia="Calibri" w:hAnsi="Calibri" w:cs="Calibri"/>
          <w:spacing w:val="-6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spacing w:val="2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position w:val="1"/>
          <w:sz w:val="26"/>
          <w:szCs w:val="26"/>
        </w:rPr>
        <w:t>,</w:t>
      </w:r>
      <w:r>
        <w:rPr>
          <w:rFonts w:ascii="Calibri" w:eastAsia="Calibri" w:hAnsi="Calibri" w:cs="Calibri"/>
          <w:spacing w:val="6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: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6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6"/>
          <w:position w:val="1"/>
          <w:sz w:val="26"/>
          <w:szCs w:val="26"/>
        </w:rPr>
        <w:t>v</w:t>
      </w:r>
      <w:r>
        <w:rPr>
          <w:rFonts w:ascii="Calibri" w:eastAsia="Calibri" w:hAnsi="Calibri" w:cs="Calibri"/>
          <w:spacing w:val="-6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spacing w:val="-4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position w:val="1"/>
          <w:sz w:val="26"/>
          <w:szCs w:val="26"/>
        </w:rPr>
        <w:t>)</w:t>
      </w:r>
      <w:r>
        <w:rPr>
          <w:rFonts w:ascii="Calibri" w:eastAsia="Calibri" w:hAnsi="Calibri" w:cs="Calibri"/>
          <w:spacing w:val="7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: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8"/>
          <w:w w:val="101"/>
          <w:position w:val="1"/>
          <w:sz w:val="26"/>
          <w:szCs w:val="26"/>
        </w:rPr>
        <w:t>v</w:t>
      </w:r>
      <w:r>
        <w:rPr>
          <w:rFonts w:ascii="Calibri" w:eastAsia="Calibri" w:hAnsi="Calibri" w:cs="Calibri"/>
          <w:w w:val="101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spacing w:val="8"/>
          <w:w w:val="101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w w:val="101"/>
          <w:position w:val="1"/>
          <w:sz w:val="26"/>
          <w:szCs w:val="26"/>
        </w:rPr>
        <w:t>d</w:t>
      </w:r>
    </w:p>
    <w:p w:rsidR="006A2205" w:rsidRDefault="00FE42DE">
      <w:pPr>
        <w:spacing w:line="300" w:lineRule="exact"/>
        <w:ind w:left="26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w w:val="101"/>
          <w:position w:val="1"/>
          <w:sz w:val="26"/>
          <w:szCs w:val="26"/>
        </w:rPr>
        <w:t>-</w:t>
      </w:r>
    </w:p>
    <w:p w:rsidR="006A2205" w:rsidRDefault="00FE42DE">
      <w:pPr>
        <w:spacing w:line="300" w:lineRule="exact"/>
        <w:ind w:left="26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w w:val="101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spacing w:val="-2"/>
          <w:w w:val="10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-9"/>
          <w:w w:val="10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spacing w:val="8"/>
          <w:w w:val="101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spacing w:val="-10"/>
          <w:w w:val="101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w w:val="101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spacing w:val="-5"/>
          <w:w w:val="101"/>
          <w:position w:val="1"/>
          <w:sz w:val="26"/>
          <w:szCs w:val="26"/>
        </w:rPr>
        <w:t>l</w:t>
      </w:r>
      <w:r>
        <w:rPr>
          <w:rFonts w:ascii="Calibri" w:eastAsia="Calibri" w:hAnsi="Calibri" w:cs="Calibri"/>
          <w:spacing w:val="3"/>
          <w:w w:val="101"/>
          <w:position w:val="1"/>
          <w:sz w:val="26"/>
          <w:szCs w:val="26"/>
        </w:rPr>
        <w:t>d</w:t>
      </w:r>
      <w:r>
        <w:rPr>
          <w:rFonts w:ascii="Calibri" w:eastAsia="Calibri" w:hAnsi="Calibri" w:cs="Calibri"/>
          <w:w w:val="101"/>
          <w:position w:val="1"/>
          <w:sz w:val="26"/>
          <w:szCs w:val="26"/>
        </w:rPr>
        <w:t>L</w:t>
      </w:r>
      <w:r>
        <w:rPr>
          <w:rFonts w:ascii="Calibri" w:eastAsia="Calibri" w:hAnsi="Calibri" w:cs="Calibri"/>
          <w:spacing w:val="-4"/>
          <w:w w:val="101"/>
          <w:position w:val="1"/>
          <w:sz w:val="26"/>
          <w:szCs w:val="26"/>
        </w:rPr>
        <w:t>b</w:t>
      </w:r>
      <w:r>
        <w:rPr>
          <w:rFonts w:ascii="Calibri" w:eastAsia="Calibri" w:hAnsi="Calibri" w:cs="Calibri"/>
          <w:spacing w:val="-2"/>
          <w:w w:val="101"/>
          <w:position w:val="1"/>
          <w:sz w:val="26"/>
          <w:szCs w:val="26"/>
        </w:rPr>
        <w:t>_</w:t>
      </w:r>
      <w:r>
        <w:rPr>
          <w:rFonts w:ascii="Calibri" w:eastAsia="Calibri" w:hAnsi="Calibri" w:cs="Calibri"/>
          <w:spacing w:val="4"/>
          <w:w w:val="101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spacing w:val="-6"/>
          <w:w w:val="10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-5"/>
          <w:w w:val="101"/>
          <w:position w:val="1"/>
          <w:sz w:val="26"/>
          <w:szCs w:val="26"/>
        </w:rPr>
        <w:t>l</w:t>
      </w:r>
      <w:r>
        <w:rPr>
          <w:rFonts w:ascii="Calibri" w:eastAsia="Calibri" w:hAnsi="Calibri" w:cs="Calibri"/>
          <w:spacing w:val="-6"/>
          <w:w w:val="10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w w:val="101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spacing w:val="8"/>
          <w:w w:val="101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spacing w:val="-6"/>
          <w:w w:val="10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w w:val="101"/>
          <w:position w:val="1"/>
          <w:sz w:val="26"/>
          <w:szCs w:val="26"/>
        </w:rPr>
        <w:t>d</w:t>
      </w:r>
      <w:r>
        <w:rPr>
          <w:rFonts w:ascii="Calibri" w:eastAsia="Calibri" w:hAnsi="Calibri" w:cs="Calibri"/>
          <w:spacing w:val="-11"/>
          <w:w w:val="101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w w:val="101"/>
          <w:position w:val="1"/>
          <w:sz w:val="26"/>
          <w:szCs w:val="26"/>
        </w:rPr>
        <w:t>nd</w:t>
      </w:r>
      <w:r>
        <w:rPr>
          <w:rFonts w:ascii="Calibri" w:eastAsia="Calibri" w:hAnsi="Calibri" w:cs="Calibri"/>
          <w:spacing w:val="-6"/>
          <w:w w:val="10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-3"/>
          <w:w w:val="101"/>
          <w:position w:val="1"/>
          <w:sz w:val="26"/>
          <w:szCs w:val="26"/>
        </w:rPr>
        <w:t>x</w:t>
      </w:r>
      <w:r>
        <w:rPr>
          <w:rFonts w:ascii="Calibri" w:eastAsia="Calibri" w:hAnsi="Calibri" w:cs="Calibri"/>
          <w:spacing w:val="-2"/>
          <w:w w:val="101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w w:val="101"/>
          <w:position w:val="1"/>
          <w:sz w:val="26"/>
          <w:szCs w:val="26"/>
        </w:rPr>
        <w:t>h</w:t>
      </w:r>
      <w:r>
        <w:rPr>
          <w:rFonts w:ascii="Calibri" w:eastAsia="Calibri" w:hAnsi="Calibri" w:cs="Calibri"/>
          <w:spacing w:val="-1"/>
          <w:w w:val="10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w w:val="10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spacing w:val="1"/>
          <w:w w:val="101"/>
          <w:position w:val="1"/>
          <w:sz w:val="26"/>
          <w:szCs w:val="26"/>
        </w:rPr>
        <w:t>g</w:t>
      </w:r>
      <w:r>
        <w:rPr>
          <w:rFonts w:ascii="Calibri" w:eastAsia="Calibri" w:hAnsi="Calibri" w:cs="Calibri"/>
          <w:spacing w:val="-6"/>
          <w:w w:val="10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w w:val="101"/>
          <w:position w:val="1"/>
          <w:sz w:val="26"/>
          <w:szCs w:val="26"/>
        </w:rPr>
        <w:t>d</w:t>
      </w:r>
      <w:r>
        <w:rPr>
          <w:rFonts w:ascii="Calibri" w:eastAsia="Calibri" w:hAnsi="Calibri" w:cs="Calibri"/>
          <w:spacing w:val="-1"/>
          <w:w w:val="101"/>
          <w:position w:val="1"/>
          <w:sz w:val="26"/>
          <w:szCs w:val="26"/>
        </w:rPr>
        <w:t>(</w:t>
      </w:r>
      <w:r>
        <w:rPr>
          <w:rFonts w:ascii="Calibri" w:eastAsia="Calibri" w:hAnsi="Calibri" w:cs="Calibri"/>
          <w:spacing w:val="-6"/>
          <w:w w:val="101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spacing w:val="7"/>
          <w:w w:val="10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-14"/>
          <w:w w:val="10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w w:val="101"/>
          <w:position w:val="1"/>
          <w:sz w:val="26"/>
          <w:szCs w:val="26"/>
        </w:rPr>
        <w:t>de</w:t>
      </w:r>
    </w:p>
    <w:p w:rsidR="006A2205" w:rsidRDefault="00FE42DE">
      <w:pPr>
        <w:spacing w:line="300" w:lineRule="exact"/>
        <w:ind w:left="26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position w:val="1"/>
          <w:sz w:val="26"/>
          <w:szCs w:val="26"/>
        </w:rPr>
        <w:t>: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ob</w:t>
      </w:r>
      <w:r>
        <w:rPr>
          <w:rFonts w:ascii="Calibri" w:eastAsia="Calibri" w:hAnsi="Calibri" w:cs="Calibri"/>
          <w:spacing w:val="-8"/>
          <w:position w:val="1"/>
          <w:sz w:val="26"/>
          <w:szCs w:val="26"/>
        </w:rPr>
        <w:t>j</w:t>
      </w:r>
      <w:r>
        <w:rPr>
          <w:rFonts w:ascii="Calibri" w:eastAsia="Calibri" w:hAnsi="Calibri" w:cs="Calibri"/>
          <w:spacing w:val="-6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position w:val="1"/>
          <w:sz w:val="26"/>
          <w:szCs w:val="26"/>
        </w:rPr>
        <w:t>,</w:t>
      </w:r>
      <w:r>
        <w:rPr>
          <w:rFonts w:ascii="Calibri" w:eastAsia="Calibri" w:hAnsi="Calibri" w:cs="Calibri"/>
          <w:spacing w:val="5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: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6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6"/>
          <w:position w:val="1"/>
          <w:sz w:val="26"/>
          <w:szCs w:val="26"/>
        </w:rPr>
        <w:t>v</w:t>
      </w:r>
      <w:r>
        <w:rPr>
          <w:rFonts w:ascii="Calibri" w:eastAsia="Calibri" w:hAnsi="Calibri" w:cs="Calibri"/>
          <w:spacing w:val="-6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spacing w:val="-4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position w:val="1"/>
          <w:sz w:val="26"/>
          <w:szCs w:val="26"/>
        </w:rPr>
        <w:t>)</w:t>
      </w:r>
      <w:r>
        <w:rPr>
          <w:rFonts w:ascii="Calibri" w:eastAsia="Calibri" w:hAnsi="Calibri" w:cs="Calibri"/>
          <w:spacing w:val="7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: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8"/>
          <w:w w:val="101"/>
          <w:position w:val="1"/>
          <w:sz w:val="26"/>
          <w:szCs w:val="26"/>
        </w:rPr>
        <w:t>v</w:t>
      </w:r>
      <w:r>
        <w:rPr>
          <w:rFonts w:ascii="Calibri" w:eastAsia="Calibri" w:hAnsi="Calibri" w:cs="Calibri"/>
          <w:w w:val="101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spacing w:val="8"/>
          <w:w w:val="101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w w:val="101"/>
          <w:position w:val="1"/>
          <w:sz w:val="26"/>
          <w:szCs w:val="26"/>
        </w:rPr>
        <w:t>d</w:t>
      </w:r>
    </w:p>
    <w:p w:rsidR="006A2205" w:rsidRDefault="00FE42DE">
      <w:pPr>
        <w:spacing w:line="380" w:lineRule="exact"/>
        <w:ind w:left="26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position w:val="1"/>
          <w:sz w:val="33"/>
          <w:szCs w:val="33"/>
        </w:rPr>
        <w:t>-</w:t>
      </w:r>
      <w:r>
        <w:rPr>
          <w:rFonts w:ascii="Calibri" w:eastAsia="Calibri" w:hAnsi="Calibri" w:cs="Calibri"/>
          <w:position w:val="1"/>
          <w:sz w:val="26"/>
          <w:szCs w:val="26"/>
        </w:rPr>
        <w:t>b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spacing w:val="-10"/>
          <w:position w:val="1"/>
          <w:sz w:val="26"/>
          <w:szCs w:val="26"/>
        </w:rPr>
        <w:t>k</w:t>
      </w:r>
      <w:r>
        <w:rPr>
          <w:rFonts w:ascii="Calibri" w:eastAsia="Calibri" w:hAnsi="Calibri" w:cs="Calibri"/>
          <w:spacing w:val="-4"/>
          <w:position w:val="1"/>
          <w:sz w:val="26"/>
          <w:szCs w:val="26"/>
        </w:rPr>
        <w:t>B</w:t>
      </w:r>
      <w:r>
        <w:rPr>
          <w:rFonts w:ascii="Calibri" w:eastAsia="Calibri" w:hAnsi="Calibri" w:cs="Calibri"/>
          <w:spacing w:val="8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spacing w:val="-9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_C</w:t>
      </w:r>
      <w:r>
        <w:rPr>
          <w:rFonts w:ascii="Calibri" w:eastAsia="Calibri" w:hAnsi="Calibri" w:cs="Calibri"/>
          <w:spacing w:val="-5"/>
          <w:position w:val="1"/>
          <w:sz w:val="26"/>
          <w:szCs w:val="26"/>
        </w:rPr>
        <w:t>l</w:t>
      </w:r>
      <w:r>
        <w:rPr>
          <w:rFonts w:ascii="Calibri" w:eastAsia="Calibri" w:hAnsi="Calibri" w:cs="Calibri"/>
          <w:spacing w:val="9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spacing w:val="-14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spacing w:val="4"/>
          <w:position w:val="1"/>
          <w:sz w:val="26"/>
          <w:szCs w:val="26"/>
        </w:rPr>
        <w:t>k</w:t>
      </w:r>
      <w:r>
        <w:rPr>
          <w:rFonts w:ascii="Calibri" w:eastAsia="Calibri" w:hAnsi="Calibri" w:cs="Calibri"/>
          <w:spacing w:val="-3"/>
          <w:position w:val="1"/>
          <w:sz w:val="26"/>
          <w:szCs w:val="26"/>
        </w:rPr>
        <w:t>_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1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(</w:t>
      </w:r>
      <w:r>
        <w:rPr>
          <w:rFonts w:ascii="Calibri" w:eastAsia="Calibri" w:hAnsi="Calibri" w:cs="Calibri"/>
          <w:spacing w:val="-6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spacing w:val="8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-13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d</w:t>
      </w:r>
      <w:r>
        <w:rPr>
          <w:rFonts w:ascii="Calibri" w:eastAsia="Calibri" w:hAnsi="Calibri" w:cs="Calibri"/>
          <w:spacing w:val="-6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4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position w:val="1"/>
          <w:sz w:val="26"/>
          <w:szCs w:val="26"/>
        </w:rPr>
        <w:t>:</w:t>
      </w:r>
      <w:r>
        <w:rPr>
          <w:rFonts w:ascii="Calibri" w:eastAsia="Calibri" w:hAnsi="Calibri" w:cs="Calibri"/>
          <w:spacing w:val="24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ob</w:t>
      </w:r>
      <w:r>
        <w:rPr>
          <w:rFonts w:ascii="Calibri" w:eastAsia="Calibri" w:hAnsi="Calibri" w:cs="Calibri"/>
          <w:spacing w:val="-7"/>
          <w:position w:val="1"/>
          <w:sz w:val="26"/>
          <w:szCs w:val="26"/>
        </w:rPr>
        <w:t>j</w:t>
      </w:r>
      <w:r>
        <w:rPr>
          <w:rFonts w:ascii="Calibri" w:eastAsia="Calibri" w:hAnsi="Calibri" w:cs="Calibri"/>
          <w:spacing w:val="-6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position w:val="1"/>
          <w:sz w:val="26"/>
          <w:szCs w:val="26"/>
        </w:rPr>
        <w:t>,</w:t>
      </w:r>
      <w:r>
        <w:rPr>
          <w:rFonts w:ascii="Calibri" w:eastAsia="Calibri" w:hAnsi="Calibri" w:cs="Calibri"/>
          <w:spacing w:val="6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w w:val="101"/>
          <w:position w:val="1"/>
          <w:sz w:val="26"/>
          <w:szCs w:val="26"/>
        </w:rPr>
        <w:t>:</w:t>
      </w:r>
    </w:p>
    <w:p w:rsidR="006A2205" w:rsidRDefault="00FE42DE">
      <w:pPr>
        <w:spacing w:line="300" w:lineRule="exact"/>
        <w:ind w:left="26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pacing w:val="-6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6"/>
          <w:position w:val="1"/>
          <w:sz w:val="26"/>
          <w:szCs w:val="26"/>
        </w:rPr>
        <w:t>v</w:t>
      </w:r>
      <w:r>
        <w:rPr>
          <w:rFonts w:ascii="Calibri" w:eastAsia="Calibri" w:hAnsi="Calibri" w:cs="Calibri"/>
          <w:spacing w:val="-6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spacing w:val="-3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position w:val="1"/>
          <w:sz w:val="26"/>
          <w:szCs w:val="26"/>
        </w:rPr>
        <w:t>)</w:t>
      </w:r>
      <w:r>
        <w:rPr>
          <w:rFonts w:ascii="Calibri" w:eastAsia="Calibri" w:hAnsi="Calibri" w:cs="Calibri"/>
          <w:spacing w:val="7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: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8"/>
          <w:w w:val="101"/>
          <w:position w:val="1"/>
          <w:sz w:val="26"/>
          <w:szCs w:val="26"/>
        </w:rPr>
        <w:t>v</w:t>
      </w:r>
      <w:r>
        <w:rPr>
          <w:rFonts w:ascii="Calibri" w:eastAsia="Calibri" w:hAnsi="Calibri" w:cs="Calibri"/>
          <w:w w:val="101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spacing w:val="8"/>
          <w:w w:val="101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w w:val="101"/>
          <w:position w:val="1"/>
          <w:sz w:val="26"/>
          <w:szCs w:val="26"/>
        </w:rPr>
        <w:t>d</w:t>
      </w:r>
    </w:p>
    <w:p w:rsidR="006A2205" w:rsidRDefault="00FE42DE">
      <w:pPr>
        <w:spacing w:line="300" w:lineRule="exact"/>
        <w:ind w:left="26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~</w:t>
      </w:r>
      <w:r>
        <w:rPr>
          <w:rFonts w:ascii="Calibri" w:eastAsia="Calibri" w:hAnsi="Calibri" w:cs="Calibri"/>
          <w:spacing w:val="-8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-5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spacing w:val="-5"/>
          <w:position w:val="1"/>
          <w:sz w:val="26"/>
          <w:szCs w:val="26"/>
        </w:rPr>
        <w:t>tB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spacing w:val="4"/>
          <w:position w:val="1"/>
          <w:sz w:val="26"/>
          <w:szCs w:val="26"/>
        </w:rPr>
        <w:t>k</w:t>
      </w:r>
      <w:r>
        <w:rPr>
          <w:rFonts w:ascii="Calibri" w:eastAsia="Calibri" w:hAnsi="Calibri" w:cs="Calibri"/>
          <w:spacing w:val="-14"/>
          <w:position w:val="1"/>
          <w:sz w:val="26"/>
          <w:szCs w:val="26"/>
        </w:rPr>
        <w:t>G</w:t>
      </w:r>
      <w:r>
        <w:rPr>
          <w:rFonts w:ascii="Calibri" w:eastAsia="Calibri" w:hAnsi="Calibri" w:cs="Calibri"/>
          <w:spacing w:val="5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position w:val="1"/>
          <w:sz w:val="26"/>
          <w:szCs w:val="26"/>
        </w:rPr>
        <w:t>ou</w:t>
      </w:r>
      <w:r>
        <w:rPr>
          <w:rFonts w:ascii="Calibri" w:eastAsia="Calibri" w:hAnsi="Calibri" w:cs="Calibri"/>
          <w:spacing w:val="-14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spacing w:val="4"/>
          <w:position w:val="1"/>
          <w:sz w:val="26"/>
          <w:szCs w:val="26"/>
        </w:rPr>
        <w:t>d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(</w:t>
      </w:r>
      <w:r>
        <w:rPr>
          <w:rFonts w:ascii="Calibri" w:eastAsia="Calibri" w:hAnsi="Calibri" w:cs="Calibri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23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 xml:space="preserve">: </w:t>
      </w:r>
      <w:r>
        <w:rPr>
          <w:rFonts w:ascii="Calibri" w:eastAsia="Calibri" w:hAnsi="Calibri" w:cs="Calibri"/>
          <w:spacing w:val="2"/>
          <w:w w:val="101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spacing w:val="-1"/>
          <w:w w:val="10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-5"/>
          <w:w w:val="101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w w:val="10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spacing w:val="-5"/>
          <w:w w:val="101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spacing w:val="-4"/>
          <w:w w:val="10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-8"/>
          <w:w w:val="101"/>
          <w:position w:val="1"/>
          <w:sz w:val="26"/>
          <w:szCs w:val="26"/>
        </w:rPr>
        <w:t>v</w:t>
      </w:r>
      <w:r>
        <w:rPr>
          <w:rFonts w:ascii="Calibri" w:eastAsia="Calibri" w:hAnsi="Calibri" w:cs="Calibri"/>
          <w:spacing w:val="7"/>
          <w:w w:val="10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w w:val="10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spacing w:val="-6"/>
          <w:w w:val="101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spacing w:val="3"/>
          <w:w w:val="101"/>
          <w:position w:val="1"/>
          <w:sz w:val="26"/>
          <w:szCs w:val="26"/>
        </w:rPr>
        <w:t>)</w:t>
      </w:r>
      <w:r>
        <w:rPr>
          <w:rFonts w:ascii="Calibri" w:eastAsia="Calibri" w:hAnsi="Calibri" w:cs="Calibri"/>
          <w:w w:val="101"/>
          <w:position w:val="1"/>
          <w:sz w:val="26"/>
          <w:szCs w:val="26"/>
        </w:rPr>
        <w:t>:</w:t>
      </w:r>
    </w:p>
    <w:p w:rsidR="006A2205" w:rsidRDefault="00FE42DE">
      <w:pPr>
        <w:spacing w:line="300" w:lineRule="exact"/>
        <w:ind w:left="26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pacing w:val="-8"/>
          <w:w w:val="101"/>
          <w:position w:val="1"/>
          <w:sz w:val="26"/>
          <w:szCs w:val="26"/>
        </w:rPr>
        <w:t>v</w:t>
      </w:r>
      <w:r>
        <w:rPr>
          <w:rFonts w:ascii="Calibri" w:eastAsia="Calibri" w:hAnsi="Calibri" w:cs="Calibri"/>
          <w:w w:val="101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spacing w:val="8"/>
          <w:w w:val="101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w w:val="101"/>
          <w:position w:val="1"/>
          <w:sz w:val="26"/>
          <w:szCs w:val="26"/>
        </w:rPr>
        <w:t>d</w:t>
      </w:r>
    </w:p>
    <w:p w:rsidR="006A2205" w:rsidRDefault="00FE42DE">
      <w:pPr>
        <w:spacing w:line="300" w:lineRule="exact"/>
        <w:ind w:left="26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+</w:t>
      </w:r>
      <w:r>
        <w:rPr>
          <w:rFonts w:ascii="Calibri" w:eastAsia="Calibri" w:hAnsi="Calibri" w:cs="Calibri"/>
          <w:position w:val="1"/>
          <w:sz w:val="26"/>
          <w:szCs w:val="26"/>
        </w:rPr>
        <w:t>An</w:t>
      </w:r>
      <w:r>
        <w:rPr>
          <w:rFonts w:ascii="Calibri" w:eastAsia="Calibri" w:hAnsi="Calibri" w:cs="Calibri"/>
          <w:spacing w:val="-5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spacing w:val="-3"/>
          <w:position w:val="1"/>
          <w:sz w:val="26"/>
          <w:szCs w:val="26"/>
        </w:rPr>
        <w:t>m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-5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spacing w:val="-6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spacing w:val="-3"/>
          <w:position w:val="1"/>
          <w:sz w:val="26"/>
          <w:szCs w:val="26"/>
        </w:rPr>
        <w:t>m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position w:val="1"/>
          <w:sz w:val="26"/>
          <w:szCs w:val="26"/>
        </w:rPr>
        <w:t>g</w:t>
      </w:r>
      <w:r>
        <w:rPr>
          <w:rFonts w:ascii="Calibri" w:eastAsia="Calibri" w:hAnsi="Calibri" w:cs="Calibri"/>
          <w:spacing w:val="-5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(</w:t>
      </w:r>
      <w:r>
        <w:rPr>
          <w:rFonts w:ascii="Calibri" w:eastAsia="Calibri" w:hAnsi="Calibri" w:cs="Calibri"/>
          <w:position w:val="1"/>
          <w:sz w:val="26"/>
          <w:szCs w:val="26"/>
        </w:rPr>
        <w:t>)</w:t>
      </w:r>
      <w:r>
        <w:rPr>
          <w:rFonts w:ascii="Calibri" w:eastAsia="Calibri" w:hAnsi="Calibri" w:cs="Calibri"/>
          <w:spacing w:val="18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:</w:t>
      </w:r>
      <w:r>
        <w:rPr>
          <w:rFonts w:ascii="Calibri" w:eastAsia="Calibri" w:hAnsi="Calibri" w:cs="Calibri"/>
          <w:spacing w:val="-6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8"/>
          <w:w w:val="101"/>
          <w:position w:val="1"/>
          <w:sz w:val="26"/>
          <w:szCs w:val="26"/>
        </w:rPr>
        <w:t>v</w:t>
      </w:r>
      <w:r>
        <w:rPr>
          <w:rFonts w:ascii="Calibri" w:eastAsia="Calibri" w:hAnsi="Calibri" w:cs="Calibri"/>
          <w:w w:val="101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spacing w:val="8"/>
          <w:w w:val="101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w w:val="101"/>
          <w:position w:val="1"/>
          <w:sz w:val="26"/>
          <w:szCs w:val="26"/>
        </w:rPr>
        <w:t>d</w:t>
      </w:r>
    </w:p>
    <w:p w:rsidR="006A2205" w:rsidRDefault="00FE42DE">
      <w:pPr>
        <w:spacing w:line="300" w:lineRule="exact"/>
        <w:ind w:left="26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+</w:t>
      </w:r>
      <w:r>
        <w:rPr>
          <w:rFonts w:ascii="Calibri" w:eastAsia="Calibri" w:hAnsi="Calibri" w:cs="Calibri"/>
          <w:spacing w:val="-8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spacing w:val="4"/>
          <w:position w:val="1"/>
          <w:sz w:val="26"/>
          <w:szCs w:val="26"/>
        </w:rPr>
        <w:t>F</w:t>
      </w:r>
      <w:r>
        <w:rPr>
          <w:rFonts w:ascii="Calibri" w:eastAsia="Calibri" w:hAnsi="Calibri" w:cs="Calibri"/>
          <w:spacing w:val="-9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-3"/>
          <w:position w:val="1"/>
          <w:sz w:val="26"/>
          <w:szCs w:val="26"/>
        </w:rPr>
        <w:t>m</w:t>
      </w:r>
      <w:r>
        <w:rPr>
          <w:rFonts w:ascii="Calibri" w:eastAsia="Calibri" w:hAnsi="Calibri" w:cs="Calibri"/>
          <w:spacing w:val="-6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position w:val="1"/>
          <w:sz w:val="26"/>
          <w:szCs w:val="26"/>
        </w:rPr>
        <w:t>h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g</w:t>
      </w:r>
      <w:r>
        <w:rPr>
          <w:rFonts w:ascii="Calibri" w:eastAsia="Calibri" w:hAnsi="Calibri" w:cs="Calibri"/>
          <w:spacing w:val="-6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d(</w:t>
      </w:r>
      <w:r>
        <w:rPr>
          <w:rFonts w:ascii="Calibri" w:eastAsia="Calibri" w:hAnsi="Calibri" w:cs="Calibri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spacing w:val="20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: ob</w:t>
      </w:r>
      <w:r>
        <w:rPr>
          <w:rFonts w:ascii="Calibri" w:eastAsia="Calibri" w:hAnsi="Calibri" w:cs="Calibri"/>
          <w:spacing w:val="-8"/>
          <w:position w:val="1"/>
          <w:sz w:val="26"/>
          <w:szCs w:val="26"/>
        </w:rPr>
        <w:t>j</w:t>
      </w:r>
      <w:r>
        <w:rPr>
          <w:rFonts w:ascii="Calibri" w:eastAsia="Calibri" w:hAnsi="Calibri" w:cs="Calibri"/>
          <w:spacing w:val="-6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position w:val="1"/>
          <w:sz w:val="26"/>
          <w:szCs w:val="26"/>
        </w:rPr>
        <w:t>,</w:t>
      </w:r>
      <w:r>
        <w:rPr>
          <w:rFonts w:ascii="Calibri" w:eastAsia="Calibri" w:hAnsi="Calibri" w:cs="Calibri"/>
          <w:spacing w:val="5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: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3"/>
          <w:w w:val="10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6"/>
          <w:w w:val="101"/>
          <w:position w:val="1"/>
          <w:sz w:val="26"/>
          <w:szCs w:val="26"/>
        </w:rPr>
        <w:t>v</w:t>
      </w:r>
      <w:r>
        <w:rPr>
          <w:rFonts w:ascii="Calibri" w:eastAsia="Calibri" w:hAnsi="Calibri" w:cs="Calibri"/>
          <w:spacing w:val="-6"/>
          <w:w w:val="10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w w:val="10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spacing w:val="-7"/>
          <w:w w:val="101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spacing w:val="4"/>
          <w:w w:val="101"/>
          <w:position w:val="1"/>
          <w:sz w:val="26"/>
          <w:szCs w:val="26"/>
        </w:rPr>
        <w:t>)</w:t>
      </w:r>
      <w:r>
        <w:rPr>
          <w:rFonts w:ascii="Calibri" w:eastAsia="Calibri" w:hAnsi="Calibri" w:cs="Calibri"/>
          <w:w w:val="101"/>
          <w:position w:val="1"/>
          <w:sz w:val="26"/>
          <w:szCs w:val="26"/>
        </w:rPr>
        <w:t>:</w:t>
      </w:r>
    </w:p>
    <w:p w:rsidR="006A2205" w:rsidRDefault="00FE42DE">
      <w:pPr>
        <w:spacing w:before="59"/>
        <w:ind w:left="26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pacing w:val="-8"/>
          <w:w w:val="101"/>
          <w:sz w:val="26"/>
          <w:szCs w:val="26"/>
        </w:rPr>
        <w:t>v</w:t>
      </w:r>
      <w:r>
        <w:rPr>
          <w:rFonts w:ascii="Calibri" w:eastAsia="Calibri" w:hAnsi="Calibri" w:cs="Calibri"/>
          <w:w w:val="101"/>
          <w:sz w:val="26"/>
          <w:szCs w:val="26"/>
        </w:rPr>
        <w:t>o</w:t>
      </w:r>
      <w:r>
        <w:rPr>
          <w:rFonts w:ascii="Calibri" w:eastAsia="Calibri" w:hAnsi="Calibri" w:cs="Calibri"/>
          <w:spacing w:val="8"/>
          <w:w w:val="101"/>
          <w:sz w:val="26"/>
          <w:szCs w:val="26"/>
        </w:rPr>
        <w:t>i</w:t>
      </w:r>
      <w:r>
        <w:rPr>
          <w:rFonts w:ascii="Calibri" w:eastAsia="Calibri" w:hAnsi="Calibri" w:cs="Calibri"/>
          <w:w w:val="101"/>
          <w:sz w:val="26"/>
          <w:szCs w:val="26"/>
        </w:rPr>
        <w:t>d</w:t>
      </w:r>
    </w:p>
    <w:p w:rsidR="006A2205" w:rsidRDefault="00FE42DE">
      <w:pPr>
        <w:spacing w:before="96"/>
        <w:rPr>
          <w:rFonts w:ascii="Calibri" w:eastAsia="Calibri" w:hAnsi="Calibri" w:cs="Calibri"/>
          <w:sz w:val="33"/>
          <w:szCs w:val="33"/>
        </w:rPr>
      </w:pPr>
      <w:r>
        <w:br w:type="column"/>
      </w:r>
      <w:r>
        <w:rPr>
          <w:rFonts w:ascii="Calibri" w:eastAsia="Calibri" w:hAnsi="Calibri" w:cs="Calibri"/>
          <w:sz w:val="33"/>
          <w:szCs w:val="33"/>
        </w:rPr>
        <w:lastRenderedPageBreak/>
        <w:t>+</w:t>
      </w:r>
      <w:r>
        <w:rPr>
          <w:rFonts w:ascii="Calibri" w:eastAsia="Calibri" w:hAnsi="Calibri" w:cs="Calibri"/>
          <w:spacing w:val="3"/>
          <w:sz w:val="33"/>
          <w:szCs w:val="33"/>
        </w:rPr>
        <w:t>ViewPatients</w:t>
      </w:r>
      <w:r>
        <w:rPr>
          <w:rFonts w:ascii="Calibri" w:eastAsia="Calibri" w:hAnsi="Calibri" w:cs="Calibri"/>
          <w:spacing w:val="-3"/>
          <w:sz w:val="33"/>
          <w:szCs w:val="33"/>
        </w:rPr>
        <w:t>(</w:t>
      </w:r>
      <w:r>
        <w:rPr>
          <w:rFonts w:ascii="Calibri" w:eastAsia="Calibri" w:hAnsi="Calibri" w:cs="Calibri"/>
          <w:sz w:val="33"/>
          <w:szCs w:val="33"/>
        </w:rPr>
        <w:t>)</w:t>
      </w:r>
      <w:r>
        <w:rPr>
          <w:rFonts w:ascii="Calibri" w:eastAsia="Calibri" w:hAnsi="Calibri" w:cs="Calibri"/>
          <w:spacing w:val="5"/>
          <w:sz w:val="33"/>
          <w:szCs w:val="33"/>
        </w:rPr>
        <w:t xml:space="preserve"> </w:t>
      </w:r>
      <w:r>
        <w:rPr>
          <w:rFonts w:ascii="Calibri" w:eastAsia="Calibri" w:hAnsi="Calibri" w:cs="Calibri"/>
          <w:sz w:val="33"/>
          <w:szCs w:val="33"/>
        </w:rPr>
        <w:t xml:space="preserve">: </w:t>
      </w:r>
      <w:r>
        <w:rPr>
          <w:rFonts w:ascii="Calibri" w:eastAsia="Calibri" w:hAnsi="Calibri" w:cs="Calibri"/>
          <w:spacing w:val="2"/>
          <w:sz w:val="33"/>
          <w:szCs w:val="33"/>
        </w:rPr>
        <w:t>v</w:t>
      </w:r>
      <w:r>
        <w:rPr>
          <w:rFonts w:ascii="Calibri" w:eastAsia="Calibri" w:hAnsi="Calibri" w:cs="Calibri"/>
          <w:spacing w:val="-9"/>
          <w:sz w:val="33"/>
          <w:szCs w:val="33"/>
        </w:rPr>
        <w:t>o</w:t>
      </w:r>
      <w:r>
        <w:rPr>
          <w:rFonts w:ascii="Calibri" w:eastAsia="Calibri" w:hAnsi="Calibri" w:cs="Calibri"/>
          <w:spacing w:val="6"/>
          <w:sz w:val="33"/>
          <w:szCs w:val="33"/>
        </w:rPr>
        <w:t>i</w:t>
      </w:r>
      <w:r>
        <w:rPr>
          <w:rFonts w:ascii="Calibri" w:eastAsia="Calibri" w:hAnsi="Calibri" w:cs="Calibri"/>
          <w:sz w:val="33"/>
          <w:szCs w:val="33"/>
        </w:rPr>
        <w:t>d</w:t>
      </w:r>
    </w:p>
    <w:p w:rsidR="006A2205" w:rsidRDefault="00FE42DE">
      <w:pPr>
        <w:spacing w:line="380" w:lineRule="exact"/>
        <w:rPr>
          <w:rFonts w:ascii="Calibri" w:eastAsia="Calibri" w:hAnsi="Calibri" w:cs="Calibri"/>
          <w:sz w:val="33"/>
          <w:szCs w:val="33"/>
        </w:rPr>
      </w:pPr>
      <w:r>
        <w:rPr>
          <w:rFonts w:ascii="Calibri" w:eastAsia="Calibri" w:hAnsi="Calibri" w:cs="Calibri"/>
          <w:position w:val="1"/>
          <w:sz w:val="33"/>
          <w:szCs w:val="33"/>
        </w:rPr>
        <w:t>+</w:t>
      </w:r>
      <w:r>
        <w:rPr>
          <w:rFonts w:ascii="Calibri" w:eastAsia="Calibri" w:hAnsi="Calibri" w:cs="Calibri"/>
          <w:spacing w:val="-6"/>
          <w:position w:val="1"/>
          <w:sz w:val="33"/>
          <w:szCs w:val="33"/>
        </w:rPr>
        <w:t>SavePatients</w:t>
      </w:r>
      <w:r>
        <w:rPr>
          <w:rFonts w:ascii="Calibri" w:eastAsia="Calibri" w:hAnsi="Calibri" w:cs="Calibri"/>
          <w:spacing w:val="-4"/>
          <w:position w:val="1"/>
          <w:sz w:val="33"/>
          <w:szCs w:val="33"/>
        </w:rPr>
        <w:t>(</w:t>
      </w:r>
      <w:r>
        <w:rPr>
          <w:rFonts w:ascii="Calibri" w:eastAsia="Calibri" w:hAnsi="Calibri" w:cs="Calibri"/>
          <w:position w:val="1"/>
          <w:sz w:val="33"/>
          <w:szCs w:val="33"/>
        </w:rPr>
        <w:t>)</w:t>
      </w:r>
      <w:r>
        <w:rPr>
          <w:rFonts w:ascii="Calibri" w:eastAsia="Calibri" w:hAnsi="Calibri" w:cs="Calibri"/>
          <w:spacing w:val="8"/>
          <w:position w:val="1"/>
          <w:sz w:val="33"/>
          <w:szCs w:val="33"/>
        </w:rPr>
        <w:t xml:space="preserve"> </w:t>
      </w:r>
      <w:r>
        <w:rPr>
          <w:rFonts w:ascii="Calibri" w:eastAsia="Calibri" w:hAnsi="Calibri" w:cs="Calibri"/>
          <w:position w:val="1"/>
          <w:sz w:val="33"/>
          <w:szCs w:val="33"/>
        </w:rPr>
        <w:t>:</w:t>
      </w:r>
      <w:r>
        <w:rPr>
          <w:rFonts w:ascii="Calibri" w:eastAsia="Calibri" w:hAnsi="Calibri" w:cs="Calibri"/>
          <w:spacing w:val="2"/>
          <w:position w:val="1"/>
          <w:sz w:val="33"/>
          <w:szCs w:val="33"/>
        </w:rPr>
        <w:t xml:space="preserve"> </w:t>
      </w:r>
      <w:r>
        <w:rPr>
          <w:rFonts w:ascii="Calibri" w:eastAsia="Calibri" w:hAnsi="Calibri" w:cs="Calibri"/>
          <w:spacing w:val="2"/>
          <w:w w:val="101"/>
          <w:position w:val="1"/>
          <w:sz w:val="33"/>
          <w:szCs w:val="33"/>
        </w:rPr>
        <w:t>v</w:t>
      </w:r>
      <w:r>
        <w:rPr>
          <w:rFonts w:ascii="Calibri" w:eastAsia="Calibri" w:hAnsi="Calibri" w:cs="Calibri"/>
          <w:spacing w:val="-9"/>
          <w:position w:val="1"/>
          <w:sz w:val="33"/>
          <w:szCs w:val="33"/>
        </w:rPr>
        <w:t>o</w:t>
      </w:r>
      <w:r>
        <w:rPr>
          <w:rFonts w:ascii="Calibri" w:eastAsia="Calibri" w:hAnsi="Calibri" w:cs="Calibri"/>
          <w:spacing w:val="6"/>
          <w:w w:val="101"/>
          <w:position w:val="1"/>
          <w:sz w:val="33"/>
          <w:szCs w:val="33"/>
        </w:rPr>
        <w:t>i</w:t>
      </w:r>
      <w:r>
        <w:rPr>
          <w:rFonts w:ascii="Calibri" w:eastAsia="Calibri" w:hAnsi="Calibri" w:cs="Calibri"/>
          <w:position w:val="1"/>
          <w:sz w:val="33"/>
          <w:szCs w:val="33"/>
        </w:rPr>
        <w:t>d</w:t>
      </w:r>
    </w:p>
    <w:p w:rsidR="006A2205" w:rsidRDefault="00FE42DE">
      <w:pPr>
        <w:spacing w:line="380" w:lineRule="exact"/>
        <w:rPr>
          <w:rFonts w:ascii="Calibri" w:eastAsia="Calibri" w:hAnsi="Calibri" w:cs="Calibri"/>
          <w:sz w:val="33"/>
          <w:szCs w:val="33"/>
        </w:rPr>
      </w:pPr>
      <w:r>
        <w:rPr>
          <w:rFonts w:ascii="Calibri" w:eastAsia="Calibri" w:hAnsi="Calibri" w:cs="Calibri"/>
          <w:position w:val="1"/>
          <w:sz w:val="33"/>
          <w:szCs w:val="33"/>
        </w:rPr>
        <w:t>+</w:t>
      </w:r>
      <w:r>
        <w:rPr>
          <w:rFonts w:ascii="Calibri" w:eastAsia="Calibri" w:hAnsi="Calibri" w:cs="Calibri"/>
          <w:spacing w:val="-5"/>
          <w:position w:val="1"/>
          <w:sz w:val="33"/>
          <w:szCs w:val="33"/>
        </w:rPr>
        <w:t>ShowDataGrid</w:t>
      </w:r>
      <w:r>
        <w:rPr>
          <w:rFonts w:ascii="Calibri" w:eastAsia="Calibri" w:hAnsi="Calibri" w:cs="Calibri"/>
          <w:spacing w:val="-4"/>
          <w:position w:val="1"/>
          <w:sz w:val="33"/>
          <w:szCs w:val="33"/>
        </w:rPr>
        <w:t>(</w:t>
      </w:r>
      <w:r>
        <w:rPr>
          <w:rFonts w:ascii="Calibri" w:eastAsia="Calibri" w:hAnsi="Calibri" w:cs="Calibri"/>
          <w:position w:val="1"/>
          <w:sz w:val="33"/>
          <w:szCs w:val="33"/>
        </w:rPr>
        <w:t>)</w:t>
      </w:r>
      <w:r>
        <w:rPr>
          <w:rFonts w:ascii="Calibri" w:eastAsia="Calibri" w:hAnsi="Calibri" w:cs="Calibri"/>
          <w:spacing w:val="4"/>
          <w:position w:val="1"/>
          <w:sz w:val="33"/>
          <w:szCs w:val="33"/>
        </w:rPr>
        <w:t xml:space="preserve"> </w:t>
      </w:r>
      <w:r>
        <w:rPr>
          <w:rFonts w:ascii="Calibri" w:eastAsia="Calibri" w:hAnsi="Calibri" w:cs="Calibri"/>
          <w:position w:val="1"/>
          <w:sz w:val="33"/>
          <w:szCs w:val="33"/>
        </w:rPr>
        <w:t>:</w:t>
      </w:r>
      <w:r>
        <w:rPr>
          <w:rFonts w:ascii="Calibri" w:eastAsia="Calibri" w:hAnsi="Calibri" w:cs="Calibri"/>
          <w:spacing w:val="1"/>
          <w:position w:val="1"/>
          <w:sz w:val="33"/>
          <w:szCs w:val="33"/>
        </w:rPr>
        <w:t xml:space="preserve"> </w:t>
      </w:r>
      <w:r>
        <w:rPr>
          <w:rFonts w:ascii="Calibri" w:eastAsia="Calibri" w:hAnsi="Calibri" w:cs="Calibri"/>
          <w:spacing w:val="2"/>
          <w:position w:val="1"/>
          <w:sz w:val="33"/>
          <w:szCs w:val="33"/>
        </w:rPr>
        <w:t>v</w:t>
      </w:r>
      <w:r>
        <w:rPr>
          <w:rFonts w:ascii="Calibri" w:eastAsia="Calibri" w:hAnsi="Calibri" w:cs="Calibri"/>
          <w:spacing w:val="-9"/>
          <w:position w:val="1"/>
          <w:sz w:val="33"/>
          <w:szCs w:val="33"/>
        </w:rPr>
        <w:t>o</w:t>
      </w:r>
      <w:r>
        <w:rPr>
          <w:rFonts w:ascii="Calibri" w:eastAsia="Calibri" w:hAnsi="Calibri" w:cs="Calibri"/>
          <w:spacing w:val="6"/>
          <w:position w:val="1"/>
          <w:sz w:val="33"/>
          <w:szCs w:val="33"/>
        </w:rPr>
        <w:t>i</w:t>
      </w:r>
      <w:r>
        <w:rPr>
          <w:rFonts w:ascii="Calibri" w:eastAsia="Calibri" w:hAnsi="Calibri" w:cs="Calibri"/>
          <w:position w:val="1"/>
          <w:sz w:val="33"/>
          <w:szCs w:val="33"/>
        </w:rPr>
        <w:t>d</w:t>
      </w:r>
    </w:p>
    <w:p w:rsidR="006A2205" w:rsidRDefault="00FE42DE">
      <w:pPr>
        <w:spacing w:line="380" w:lineRule="exact"/>
        <w:rPr>
          <w:rFonts w:ascii="Calibri" w:eastAsia="Calibri" w:hAnsi="Calibri" w:cs="Calibri"/>
          <w:sz w:val="33"/>
          <w:szCs w:val="33"/>
        </w:rPr>
      </w:pPr>
      <w:r>
        <w:rPr>
          <w:rFonts w:ascii="Calibri" w:eastAsia="Calibri" w:hAnsi="Calibri" w:cs="Calibri"/>
          <w:position w:val="1"/>
          <w:sz w:val="33"/>
          <w:szCs w:val="33"/>
        </w:rPr>
        <w:t>~</w:t>
      </w:r>
      <w:r>
        <w:rPr>
          <w:rFonts w:ascii="Calibri" w:eastAsia="Calibri" w:hAnsi="Calibri" w:cs="Calibri"/>
          <w:spacing w:val="1"/>
          <w:position w:val="1"/>
          <w:sz w:val="33"/>
          <w:szCs w:val="33"/>
        </w:rPr>
        <w:t>O</w:t>
      </w:r>
      <w:r>
        <w:rPr>
          <w:rFonts w:ascii="Calibri" w:eastAsia="Calibri" w:hAnsi="Calibri" w:cs="Calibri"/>
          <w:spacing w:val="5"/>
          <w:position w:val="1"/>
          <w:sz w:val="33"/>
          <w:szCs w:val="33"/>
        </w:rPr>
        <w:t>n</w:t>
      </w:r>
      <w:r>
        <w:rPr>
          <w:rFonts w:ascii="Calibri" w:eastAsia="Calibri" w:hAnsi="Calibri" w:cs="Calibri"/>
          <w:spacing w:val="-6"/>
          <w:position w:val="1"/>
          <w:sz w:val="33"/>
          <w:szCs w:val="33"/>
        </w:rPr>
        <w:t>P</w:t>
      </w:r>
      <w:r>
        <w:rPr>
          <w:rFonts w:ascii="Calibri" w:eastAsia="Calibri" w:hAnsi="Calibri" w:cs="Calibri"/>
          <w:spacing w:val="-7"/>
          <w:position w:val="1"/>
          <w:sz w:val="33"/>
          <w:szCs w:val="33"/>
        </w:rPr>
        <w:t>a</w:t>
      </w:r>
      <w:r>
        <w:rPr>
          <w:rFonts w:ascii="Calibri" w:eastAsia="Calibri" w:hAnsi="Calibri" w:cs="Calibri"/>
          <w:spacing w:val="6"/>
          <w:position w:val="1"/>
          <w:sz w:val="33"/>
          <w:szCs w:val="33"/>
        </w:rPr>
        <w:t>i</w:t>
      </w:r>
      <w:r>
        <w:rPr>
          <w:rFonts w:ascii="Calibri" w:eastAsia="Calibri" w:hAnsi="Calibri" w:cs="Calibri"/>
          <w:spacing w:val="5"/>
          <w:position w:val="1"/>
          <w:sz w:val="33"/>
          <w:szCs w:val="33"/>
        </w:rPr>
        <w:t>n</w:t>
      </w:r>
      <w:r>
        <w:rPr>
          <w:rFonts w:ascii="Calibri" w:eastAsia="Calibri" w:hAnsi="Calibri" w:cs="Calibri"/>
          <w:position w:val="1"/>
          <w:sz w:val="33"/>
          <w:szCs w:val="33"/>
        </w:rPr>
        <w:t>t</w:t>
      </w:r>
      <w:r>
        <w:rPr>
          <w:rFonts w:ascii="Calibri" w:eastAsia="Calibri" w:hAnsi="Calibri" w:cs="Calibri"/>
          <w:spacing w:val="-1"/>
          <w:position w:val="1"/>
          <w:sz w:val="33"/>
          <w:szCs w:val="33"/>
        </w:rPr>
        <w:t>B</w:t>
      </w:r>
      <w:r>
        <w:rPr>
          <w:rFonts w:ascii="Calibri" w:eastAsia="Calibri" w:hAnsi="Calibri" w:cs="Calibri"/>
          <w:spacing w:val="-7"/>
          <w:position w:val="1"/>
          <w:sz w:val="33"/>
          <w:szCs w:val="33"/>
        </w:rPr>
        <w:t>a</w:t>
      </w:r>
      <w:r>
        <w:rPr>
          <w:rFonts w:ascii="Calibri" w:eastAsia="Calibri" w:hAnsi="Calibri" w:cs="Calibri"/>
          <w:spacing w:val="-2"/>
          <w:position w:val="1"/>
          <w:sz w:val="33"/>
          <w:szCs w:val="33"/>
        </w:rPr>
        <w:t>c</w:t>
      </w:r>
      <w:r>
        <w:rPr>
          <w:rFonts w:ascii="Calibri" w:eastAsia="Calibri" w:hAnsi="Calibri" w:cs="Calibri"/>
          <w:spacing w:val="1"/>
          <w:position w:val="1"/>
          <w:sz w:val="33"/>
          <w:szCs w:val="33"/>
        </w:rPr>
        <w:t>k</w:t>
      </w:r>
      <w:r>
        <w:rPr>
          <w:rFonts w:ascii="Calibri" w:eastAsia="Calibri" w:hAnsi="Calibri" w:cs="Calibri"/>
          <w:spacing w:val="-2"/>
          <w:position w:val="1"/>
          <w:sz w:val="33"/>
          <w:szCs w:val="33"/>
        </w:rPr>
        <w:t>G</w:t>
      </w:r>
      <w:r>
        <w:rPr>
          <w:rFonts w:ascii="Calibri" w:eastAsia="Calibri" w:hAnsi="Calibri" w:cs="Calibri"/>
          <w:spacing w:val="8"/>
          <w:position w:val="1"/>
          <w:sz w:val="33"/>
          <w:szCs w:val="33"/>
        </w:rPr>
        <w:t>r</w:t>
      </w:r>
      <w:r>
        <w:rPr>
          <w:rFonts w:ascii="Calibri" w:eastAsia="Calibri" w:hAnsi="Calibri" w:cs="Calibri"/>
          <w:spacing w:val="-9"/>
          <w:position w:val="1"/>
          <w:sz w:val="33"/>
          <w:szCs w:val="33"/>
        </w:rPr>
        <w:t>o</w:t>
      </w:r>
      <w:r>
        <w:rPr>
          <w:rFonts w:ascii="Calibri" w:eastAsia="Calibri" w:hAnsi="Calibri" w:cs="Calibri"/>
          <w:spacing w:val="5"/>
          <w:position w:val="1"/>
          <w:sz w:val="33"/>
          <w:szCs w:val="33"/>
        </w:rPr>
        <w:t>un</w:t>
      </w:r>
      <w:r>
        <w:rPr>
          <w:rFonts w:ascii="Calibri" w:eastAsia="Calibri" w:hAnsi="Calibri" w:cs="Calibri"/>
          <w:spacing w:val="-2"/>
          <w:position w:val="1"/>
          <w:sz w:val="33"/>
          <w:szCs w:val="33"/>
        </w:rPr>
        <w:t>d</w:t>
      </w:r>
      <w:r>
        <w:rPr>
          <w:rFonts w:ascii="Calibri" w:eastAsia="Calibri" w:hAnsi="Calibri" w:cs="Calibri"/>
          <w:position w:val="1"/>
          <w:sz w:val="33"/>
          <w:szCs w:val="33"/>
        </w:rPr>
        <w:t>(e :</w:t>
      </w:r>
    </w:p>
    <w:p w:rsidR="006A2205" w:rsidRDefault="00FE42DE">
      <w:pPr>
        <w:spacing w:line="380" w:lineRule="exact"/>
        <w:rPr>
          <w:rFonts w:ascii="Calibri" w:eastAsia="Calibri" w:hAnsi="Calibri" w:cs="Calibri"/>
          <w:sz w:val="33"/>
          <w:szCs w:val="33"/>
        </w:rPr>
      </w:pPr>
      <w:r>
        <w:rPr>
          <w:rFonts w:ascii="Calibri" w:eastAsia="Calibri" w:hAnsi="Calibri" w:cs="Calibri"/>
          <w:spacing w:val="-6"/>
          <w:position w:val="1"/>
          <w:sz w:val="33"/>
          <w:szCs w:val="33"/>
        </w:rPr>
        <w:t>P</w:t>
      </w:r>
      <w:r>
        <w:rPr>
          <w:rFonts w:ascii="Calibri" w:eastAsia="Calibri" w:hAnsi="Calibri" w:cs="Calibri"/>
          <w:spacing w:val="7"/>
          <w:position w:val="1"/>
          <w:sz w:val="33"/>
          <w:szCs w:val="33"/>
        </w:rPr>
        <w:t>a</w:t>
      </w:r>
      <w:r>
        <w:rPr>
          <w:rFonts w:ascii="Calibri" w:eastAsia="Calibri" w:hAnsi="Calibri" w:cs="Calibri"/>
          <w:spacing w:val="-7"/>
          <w:position w:val="1"/>
          <w:sz w:val="33"/>
          <w:szCs w:val="33"/>
        </w:rPr>
        <w:t>i</w:t>
      </w:r>
      <w:r>
        <w:rPr>
          <w:rFonts w:ascii="Calibri" w:eastAsia="Calibri" w:hAnsi="Calibri" w:cs="Calibri"/>
          <w:spacing w:val="5"/>
          <w:position w:val="1"/>
          <w:sz w:val="33"/>
          <w:szCs w:val="33"/>
        </w:rPr>
        <w:t>n</w:t>
      </w:r>
      <w:r>
        <w:rPr>
          <w:rFonts w:ascii="Calibri" w:eastAsia="Calibri" w:hAnsi="Calibri" w:cs="Calibri"/>
          <w:position w:val="1"/>
          <w:sz w:val="33"/>
          <w:szCs w:val="33"/>
        </w:rPr>
        <w:t>t</w:t>
      </w:r>
      <w:r>
        <w:rPr>
          <w:rFonts w:ascii="Calibri" w:eastAsia="Calibri" w:hAnsi="Calibri" w:cs="Calibri"/>
          <w:spacing w:val="3"/>
          <w:position w:val="1"/>
          <w:sz w:val="33"/>
          <w:szCs w:val="33"/>
        </w:rPr>
        <w:t>E</w:t>
      </w:r>
      <w:r>
        <w:rPr>
          <w:rFonts w:ascii="Calibri" w:eastAsia="Calibri" w:hAnsi="Calibri" w:cs="Calibri"/>
          <w:spacing w:val="2"/>
          <w:position w:val="1"/>
          <w:sz w:val="33"/>
          <w:szCs w:val="33"/>
        </w:rPr>
        <w:t>v</w:t>
      </w:r>
      <w:r>
        <w:rPr>
          <w:rFonts w:ascii="Calibri" w:eastAsia="Calibri" w:hAnsi="Calibri" w:cs="Calibri"/>
          <w:position w:val="1"/>
          <w:sz w:val="33"/>
          <w:szCs w:val="33"/>
        </w:rPr>
        <w:t>e</w:t>
      </w:r>
      <w:r>
        <w:rPr>
          <w:rFonts w:ascii="Calibri" w:eastAsia="Calibri" w:hAnsi="Calibri" w:cs="Calibri"/>
          <w:spacing w:val="-8"/>
          <w:position w:val="1"/>
          <w:sz w:val="33"/>
          <w:szCs w:val="33"/>
        </w:rPr>
        <w:t>n</w:t>
      </w:r>
      <w:r>
        <w:rPr>
          <w:rFonts w:ascii="Calibri" w:eastAsia="Calibri" w:hAnsi="Calibri" w:cs="Calibri"/>
          <w:spacing w:val="5"/>
          <w:position w:val="1"/>
          <w:sz w:val="33"/>
          <w:szCs w:val="33"/>
        </w:rPr>
        <w:t>t</w:t>
      </w:r>
      <w:r>
        <w:rPr>
          <w:rFonts w:ascii="Calibri" w:eastAsia="Calibri" w:hAnsi="Calibri" w:cs="Calibri"/>
          <w:spacing w:val="-3"/>
          <w:position w:val="1"/>
          <w:sz w:val="33"/>
          <w:szCs w:val="33"/>
        </w:rPr>
        <w:t>)</w:t>
      </w:r>
      <w:r>
        <w:rPr>
          <w:rFonts w:ascii="Calibri" w:eastAsia="Calibri" w:hAnsi="Calibri" w:cs="Calibri"/>
          <w:position w:val="1"/>
          <w:sz w:val="33"/>
          <w:szCs w:val="33"/>
        </w:rPr>
        <w:t>:</w:t>
      </w:r>
      <w:r>
        <w:rPr>
          <w:rFonts w:ascii="Calibri" w:eastAsia="Calibri" w:hAnsi="Calibri" w:cs="Calibri"/>
          <w:spacing w:val="5"/>
          <w:position w:val="1"/>
          <w:sz w:val="33"/>
          <w:szCs w:val="33"/>
        </w:rPr>
        <w:t xml:space="preserve"> </w:t>
      </w:r>
      <w:r>
        <w:rPr>
          <w:rFonts w:ascii="Calibri" w:eastAsia="Calibri" w:hAnsi="Calibri" w:cs="Calibri"/>
          <w:spacing w:val="2"/>
          <w:position w:val="1"/>
          <w:sz w:val="33"/>
          <w:szCs w:val="33"/>
        </w:rPr>
        <w:t>v</w:t>
      </w:r>
      <w:r>
        <w:rPr>
          <w:rFonts w:ascii="Calibri" w:eastAsia="Calibri" w:hAnsi="Calibri" w:cs="Calibri"/>
          <w:spacing w:val="-9"/>
          <w:position w:val="1"/>
          <w:sz w:val="33"/>
          <w:szCs w:val="33"/>
        </w:rPr>
        <w:t>o</w:t>
      </w:r>
      <w:r>
        <w:rPr>
          <w:rFonts w:ascii="Calibri" w:eastAsia="Calibri" w:hAnsi="Calibri" w:cs="Calibri"/>
          <w:spacing w:val="6"/>
          <w:position w:val="1"/>
          <w:sz w:val="33"/>
          <w:szCs w:val="33"/>
        </w:rPr>
        <w:t>i</w:t>
      </w:r>
      <w:r>
        <w:rPr>
          <w:rFonts w:ascii="Calibri" w:eastAsia="Calibri" w:hAnsi="Calibri" w:cs="Calibri"/>
          <w:position w:val="1"/>
          <w:sz w:val="33"/>
          <w:szCs w:val="33"/>
        </w:rPr>
        <w:t>d</w:t>
      </w:r>
    </w:p>
    <w:p w:rsidR="006A2205" w:rsidRDefault="00FE42DE">
      <w:pPr>
        <w:spacing w:line="380" w:lineRule="exact"/>
        <w:rPr>
          <w:rFonts w:ascii="Calibri" w:eastAsia="Calibri" w:hAnsi="Calibri" w:cs="Calibri"/>
          <w:sz w:val="33"/>
          <w:szCs w:val="33"/>
        </w:rPr>
      </w:pPr>
      <w:r>
        <w:rPr>
          <w:rFonts w:ascii="Calibri" w:eastAsia="Calibri" w:hAnsi="Calibri" w:cs="Calibri"/>
          <w:position w:val="1"/>
          <w:sz w:val="33"/>
          <w:szCs w:val="33"/>
        </w:rPr>
        <w:t>+</w:t>
      </w:r>
      <w:r>
        <w:rPr>
          <w:rFonts w:ascii="Calibri" w:eastAsia="Calibri" w:hAnsi="Calibri" w:cs="Calibri"/>
          <w:spacing w:val="1"/>
          <w:position w:val="1"/>
          <w:sz w:val="33"/>
          <w:szCs w:val="33"/>
        </w:rPr>
        <w:t>A</w:t>
      </w:r>
      <w:r>
        <w:rPr>
          <w:rFonts w:ascii="Calibri" w:eastAsia="Calibri" w:hAnsi="Calibri" w:cs="Calibri"/>
          <w:spacing w:val="-8"/>
          <w:position w:val="1"/>
          <w:sz w:val="33"/>
          <w:szCs w:val="33"/>
        </w:rPr>
        <w:t>n</w:t>
      </w:r>
      <w:r>
        <w:rPr>
          <w:rFonts w:ascii="Calibri" w:eastAsia="Calibri" w:hAnsi="Calibri" w:cs="Calibri"/>
          <w:spacing w:val="6"/>
          <w:position w:val="1"/>
          <w:sz w:val="33"/>
          <w:szCs w:val="33"/>
        </w:rPr>
        <w:t>i</w:t>
      </w:r>
      <w:r>
        <w:rPr>
          <w:rFonts w:ascii="Calibri" w:eastAsia="Calibri" w:hAnsi="Calibri" w:cs="Calibri"/>
          <w:spacing w:val="-2"/>
          <w:position w:val="1"/>
          <w:sz w:val="33"/>
          <w:szCs w:val="33"/>
        </w:rPr>
        <w:t>m</w:t>
      </w:r>
      <w:r>
        <w:rPr>
          <w:rFonts w:ascii="Calibri" w:eastAsia="Calibri" w:hAnsi="Calibri" w:cs="Calibri"/>
          <w:spacing w:val="7"/>
          <w:position w:val="1"/>
          <w:sz w:val="33"/>
          <w:szCs w:val="33"/>
        </w:rPr>
        <w:t>a</w:t>
      </w:r>
      <w:r>
        <w:rPr>
          <w:rFonts w:ascii="Calibri" w:eastAsia="Calibri" w:hAnsi="Calibri" w:cs="Calibri"/>
          <w:position w:val="1"/>
          <w:sz w:val="33"/>
          <w:szCs w:val="33"/>
        </w:rPr>
        <w:t>teI</w:t>
      </w:r>
      <w:r>
        <w:rPr>
          <w:rFonts w:ascii="Calibri" w:eastAsia="Calibri" w:hAnsi="Calibri" w:cs="Calibri"/>
          <w:spacing w:val="-3"/>
          <w:position w:val="1"/>
          <w:sz w:val="33"/>
          <w:szCs w:val="33"/>
        </w:rPr>
        <w:t>m</w:t>
      </w:r>
      <w:r>
        <w:rPr>
          <w:rFonts w:ascii="Calibri" w:eastAsia="Calibri" w:hAnsi="Calibri" w:cs="Calibri"/>
          <w:spacing w:val="-7"/>
          <w:position w:val="1"/>
          <w:sz w:val="33"/>
          <w:szCs w:val="33"/>
        </w:rPr>
        <w:t>a</w:t>
      </w:r>
      <w:r>
        <w:rPr>
          <w:rFonts w:ascii="Calibri" w:eastAsia="Calibri" w:hAnsi="Calibri" w:cs="Calibri"/>
          <w:spacing w:val="9"/>
          <w:position w:val="1"/>
          <w:sz w:val="33"/>
          <w:szCs w:val="33"/>
        </w:rPr>
        <w:t>g</w:t>
      </w:r>
      <w:r>
        <w:rPr>
          <w:rFonts w:ascii="Calibri" w:eastAsia="Calibri" w:hAnsi="Calibri" w:cs="Calibri"/>
          <w:spacing w:val="-1"/>
          <w:position w:val="1"/>
          <w:sz w:val="33"/>
          <w:szCs w:val="33"/>
        </w:rPr>
        <w:t>e</w:t>
      </w:r>
      <w:r>
        <w:rPr>
          <w:rFonts w:ascii="Calibri" w:eastAsia="Calibri" w:hAnsi="Calibri" w:cs="Calibri"/>
          <w:spacing w:val="-4"/>
          <w:position w:val="1"/>
          <w:sz w:val="33"/>
          <w:szCs w:val="33"/>
        </w:rPr>
        <w:t>(</w:t>
      </w:r>
      <w:r>
        <w:rPr>
          <w:rFonts w:ascii="Calibri" w:eastAsia="Calibri" w:hAnsi="Calibri" w:cs="Calibri"/>
          <w:position w:val="1"/>
          <w:sz w:val="33"/>
          <w:szCs w:val="33"/>
        </w:rPr>
        <w:t>)</w:t>
      </w:r>
      <w:r>
        <w:rPr>
          <w:rFonts w:ascii="Calibri" w:eastAsia="Calibri" w:hAnsi="Calibri" w:cs="Calibri"/>
          <w:spacing w:val="4"/>
          <w:position w:val="1"/>
          <w:sz w:val="33"/>
          <w:szCs w:val="33"/>
        </w:rPr>
        <w:t xml:space="preserve"> </w:t>
      </w:r>
      <w:r>
        <w:rPr>
          <w:rFonts w:ascii="Calibri" w:eastAsia="Calibri" w:hAnsi="Calibri" w:cs="Calibri"/>
          <w:position w:val="1"/>
          <w:sz w:val="33"/>
          <w:szCs w:val="33"/>
        </w:rPr>
        <w:t>:</w:t>
      </w:r>
      <w:r>
        <w:rPr>
          <w:rFonts w:ascii="Calibri" w:eastAsia="Calibri" w:hAnsi="Calibri" w:cs="Calibri"/>
          <w:spacing w:val="1"/>
          <w:position w:val="1"/>
          <w:sz w:val="33"/>
          <w:szCs w:val="33"/>
        </w:rPr>
        <w:t xml:space="preserve"> </w:t>
      </w:r>
      <w:r>
        <w:rPr>
          <w:rFonts w:ascii="Calibri" w:eastAsia="Calibri" w:hAnsi="Calibri" w:cs="Calibri"/>
          <w:spacing w:val="2"/>
          <w:position w:val="1"/>
          <w:sz w:val="33"/>
          <w:szCs w:val="33"/>
        </w:rPr>
        <w:t>v</w:t>
      </w:r>
      <w:r>
        <w:rPr>
          <w:rFonts w:ascii="Calibri" w:eastAsia="Calibri" w:hAnsi="Calibri" w:cs="Calibri"/>
          <w:spacing w:val="-9"/>
          <w:position w:val="1"/>
          <w:sz w:val="33"/>
          <w:szCs w:val="33"/>
        </w:rPr>
        <w:t>o</w:t>
      </w:r>
      <w:r>
        <w:rPr>
          <w:rFonts w:ascii="Calibri" w:eastAsia="Calibri" w:hAnsi="Calibri" w:cs="Calibri"/>
          <w:spacing w:val="6"/>
          <w:position w:val="1"/>
          <w:sz w:val="33"/>
          <w:szCs w:val="33"/>
        </w:rPr>
        <w:t>i</w:t>
      </w:r>
      <w:r>
        <w:rPr>
          <w:rFonts w:ascii="Calibri" w:eastAsia="Calibri" w:hAnsi="Calibri" w:cs="Calibri"/>
          <w:position w:val="1"/>
          <w:sz w:val="33"/>
          <w:szCs w:val="33"/>
        </w:rPr>
        <w:t>d</w:t>
      </w:r>
    </w:p>
    <w:p w:rsidR="006A2205" w:rsidRDefault="00FE42DE">
      <w:pPr>
        <w:spacing w:line="380" w:lineRule="exact"/>
        <w:rPr>
          <w:rFonts w:ascii="Calibri" w:eastAsia="Calibri" w:hAnsi="Calibri" w:cs="Calibri"/>
          <w:sz w:val="33"/>
          <w:szCs w:val="33"/>
        </w:rPr>
      </w:pPr>
      <w:r>
        <w:rPr>
          <w:rFonts w:ascii="Calibri" w:eastAsia="Calibri" w:hAnsi="Calibri" w:cs="Calibri"/>
          <w:position w:val="1"/>
          <w:sz w:val="33"/>
          <w:szCs w:val="33"/>
        </w:rPr>
        <w:t>+</w:t>
      </w:r>
      <w:r>
        <w:rPr>
          <w:rFonts w:ascii="Calibri" w:eastAsia="Calibri" w:hAnsi="Calibri" w:cs="Calibri"/>
          <w:spacing w:val="1"/>
          <w:position w:val="1"/>
          <w:sz w:val="33"/>
          <w:szCs w:val="33"/>
        </w:rPr>
        <w:t>O</w:t>
      </w:r>
      <w:r>
        <w:rPr>
          <w:rFonts w:ascii="Calibri" w:eastAsia="Calibri" w:hAnsi="Calibri" w:cs="Calibri"/>
          <w:spacing w:val="5"/>
          <w:position w:val="1"/>
          <w:sz w:val="33"/>
          <w:szCs w:val="33"/>
        </w:rPr>
        <w:t>n</w:t>
      </w:r>
      <w:r>
        <w:rPr>
          <w:rFonts w:ascii="Calibri" w:eastAsia="Calibri" w:hAnsi="Calibri" w:cs="Calibri"/>
          <w:position w:val="1"/>
          <w:sz w:val="33"/>
          <w:szCs w:val="33"/>
        </w:rPr>
        <w:t>F</w:t>
      </w:r>
      <w:r>
        <w:rPr>
          <w:rFonts w:ascii="Calibri" w:eastAsia="Calibri" w:hAnsi="Calibri" w:cs="Calibri"/>
          <w:spacing w:val="-6"/>
          <w:position w:val="1"/>
          <w:sz w:val="33"/>
          <w:szCs w:val="33"/>
        </w:rPr>
        <w:t>r</w:t>
      </w:r>
      <w:r>
        <w:rPr>
          <w:rFonts w:ascii="Calibri" w:eastAsia="Calibri" w:hAnsi="Calibri" w:cs="Calibri"/>
          <w:spacing w:val="-7"/>
          <w:position w:val="1"/>
          <w:sz w:val="33"/>
          <w:szCs w:val="33"/>
        </w:rPr>
        <w:t>a</w:t>
      </w:r>
      <w:r>
        <w:rPr>
          <w:rFonts w:ascii="Calibri" w:eastAsia="Calibri" w:hAnsi="Calibri" w:cs="Calibri"/>
          <w:spacing w:val="11"/>
          <w:position w:val="1"/>
          <w:sz w:val="33"/>
          <w:szCs w:val="33"/>
        </w:rPr>
        <w:t>m</w:t>
      </w:r>
      <w:r>
        <w:rPr>
          <w:rFonts w:ascii="Calibri" w:eastAsia="Calibri" w:hAnsi="Calibri" w:cs="Calibri"/>
          <w:position w:val="1"/>
          <w:sz w:val="33"/>
          <w:szCs w:val="33"/>
        </w:rPr>
        <w:t>e</w:t>
      </w:r>
      <w:r>
        <w:rPr>
          <w:rFonts w:ascii="Calibri" w:eastAsia="Calibri" w:hAnsi="Calibri" w:cs="Calibri"/>
          <w:spacing w:val="-11"/>
          <w:position w:val="1"/>
          <w:sz w:val="33"/>
          <w:szCs w:val="33"/>
        </w:rPr>
        <w:t>C</w:t>
      </w:r>
      <w:r>
        <w:rPr>
          <w:rFonts w:ascii="Calibri" w:eastAsia="Calibri" w:hAnsi="Calibri" w:cs="Calibri"/>
          <w:spacing w:val="5"/>
          <w:position w:val="1"/>
          <w:sz w:val="33"/>
          <w:szCs w:val="33"/>
        </w:rPr>
        <w:t>h</w:t>
      </w:r>
      <w:r>
        <w:rPr>
          <w:rFonts w:ascii="Calibri" w:eastAsia="Calibri" w:hAnsi="Calibri" w:cs="Calibri"/>
          <w:spacing w:val="-7"/>
          <w:position w:val="1"/>
          <w:sz w:val="33"/>
          <w:szCs w:val="33"/>
        </w:rPr>
        <w:t>a</w:t>
      </w:r>
      <w:r>
        <w:rPr>
          <w:rFonts w:ascii="Calibri" w:eastAsia="Calibri" w:hAnsi="Calibri" w:cs="Calibri"/>
          <w:spacing w:val="5"/>
          <w:position w:val="1"/>
          <w:sz w:val="33"/>
          <w:szCs w:val="33"/>
        </w:rPr>
        <w:t>n</w:t>
      </w:r>
      <w:r>
        <w:rPr>
          <w:rFonts w:ascii="Calibri" w:eastAsia="Calibri" w:hAnsi="Calibri" w:cs="Calibri"/>
          <w:spacing w:val="-4"/>
          <w:position w:val="1"/>
          <w:sz w:val="33"/>
          <w:szCs w:val="33"/>
        </w:rPr>
        <w:t>g</w:t>
      </w:r>
      <w:r>
        <w:rPr>
          <w:rFonts w:ascii="Calibri" w:eastAsia="Calibri" w:hAnsi="Calibri" w:cs="Calibri"/>
          <w:position w:val="1"/>
          <w:sz w:val="33"/>
          <w:szCs w:val="33"/>
        </w:rPr>
        <w:t>e</w:t>
      </w:r>
      <w:r>
        <w:rPr>
          <w:rFonts w:ascii="Calibri" w:eastAsia="Calibri" w:hAnsi="Calibri" w:cs="Calibri"/>
          <w:spacing w:val="7"/>
          <w:position w:val="1"/>
          <w:sz w:val="33"/>
          <w:szCs w:val="33"/>
        </w:rPr>
        <w:t>d</w:t>
      </w:r>
      <w:r>
        <w:rPr>
          <w:rFonts w:ascii="Calibri" w:eastAsia="Calibri" w:hAnsi="Calibri" w:cs="Calibri"/>
          <w:position w:val="1"/>
          <w:sz w:val="33"/>
          <w:szCs w:val="33"/>
        </w:rPr>
        <w:t>(o</w:t>
      </w:r>
      <w:r>
        <w:rPr>
          <w:rFonts w:ascii="Calibri" w:eastAsia="Calibri" w:hAnsi="Calibri" w:cs="Calibri"/>
          <w:spacing w:val="10"/>
          <w:position w:val="1"/>
          <w:sz w:val="33"/>
          <w:szCs w:val="33"/>
        </w:rPr>
        <w:t xml:space="preserve"> </w:t>
      </w:r>
      <w:r>
        <w:rPr>
          <w:rFonts w:ascii="Calibri" w:eastAsia="Calibri" w:hAnsi="Calibri" w:cs="Calibri"/>
          <w:position w:val="1"/>
          <w:sz w:val="33"/>
          <w:szCs w:val="33"/>
        </w:rPr>
        <w:t>:</w:t>
      </w:r>
      <w:r>
        <w:rPr>
          <w:rFonts w:ascii="Calibri" w:eastAsia="Calibri" w:hAnsi="Calibri" w:cs="Calibri"/>
          <w:spacing w:val="1"/>
          <w:position w:val="1"/>
          <w:sz w:val="33"/>
          <w:szCs w:val="33"/>
        </w:rPr>
        <w:t xml:space="preserve"> </w:t>
      </w:r>
      <w:r>
        <w:rPr>
          <w:rFonts w:ascii="Calibri" w:eastAsia="Calibri" w:hAnsi="Calibri" w:cs="Calibri"/>
          <w:spacing w:val="5"/>
          <w:position w:val="1"/>
          <w:sz w:val="33"/>
          <w:szCs w:val="33"/>
        </w:rPr>
        <w:t>o</w:t>
      </w:r>
      <w:r>
        <w:rPr>
          <w:rFonts w:ascii="Calibri" w:eastAsia="Calibri" w:hAnsi="Calibri" w:cs="Calibri"/>
          <w:spacing w:val="-8"/>
          <w:position w:val="1"/>
          <w:sz w:val="33"/>
          <w:szCs w:val="33"/>
        </w:rPr>
        <w:t>b</w:t>
      </w:r>
      <w:r>
        <w:rPr>
          <w:rFonts w:ascii="Calibri" w:eastAsia="Calibri" w:hAnsi="Calibri" w:cs="Calibri"/>
          <w:spacing w:val="4"/>
          <w:position w:val="1"/>
          <w:sz w:val="33"/>
          <w:szCs w:val="33"/>
        </w:rPr>
        <w:t>j</w:t>
      </w:r>
      <w:r>
        <w:rPr>
          <w:rFonts w:ascii="Calibri" w:eastAsia="Calibri" w:hAnsi="Calibri" w:cs="Calibri"/>
          <w:position w:val="1"/>
          <w:sz w:val="33"/>
          <w:szCs w:val="33"/>
        </w:rPr>
        <w:t>ect,</w:t>
      </w:r>
      <w:r>
        <w:rPr>
          <w:rFonts w:ascii="Calibri" w:eastAsia="Calibri" w:hAnsi="Calibri" w:cs="Calibri"/>
          <w:spacing w:val="6"/>
          <w:position w:val="1"/>
          <w:sz w:val="33"/>
          <w:szCs w:val="33"/>
        </w:rPr>
        <w:t xml:space="preserve"> </w:t>
      </w:r>
      <w:r>
        <w:rPr>
          <w:rFonts w:ascii="Calibri" w:eastAsia="Calibri" w:hAnsi="Calibri" w:cs="Calibri"/>
          <w:w w:val="101"/>
          <w:position w:val="1"/>
          <w:sz w:val="33"/>
          <w:szCs w:val="33"/>
        </w:rPr>
        <w:t>e</w:t>
      </w:r>
    </w:p>
    <w:p w:rsidR="006A2205" w:rsidRDefault="00FE42DE">
      <w:pPr>
        <w:spacing w:line="380" w:lineRule="exact"/>
        <w:rPr>
          <w:rFonts w:ascii="Calibri" w:eastAsia="Calibri" w:hAnsi="Calibri" w:cs="Calibri"/>
          <w:sz w:val="33"/>
          <w:szCs w:val="33"/>
        </w:rPr>
        <w:sectPr w:rsidR="006A2205">
          <w:type w:val="continuous"/>
          <w:pgSz w:w="15560" w:h="31660"/>
          <w:pgMar w:top="3060" w:right="880" w:bottom="280" w:left="280" w:header="720" w:footer="720" w:gutter="0"/>
          <w:cols w:num="2" w:space="720" w:equalWidth="0">
            <w:col w:w="7299" w:space="2590"/>
            <w:col w:w="4511"/>
          </w:cols>
        </w:sectPr>
      </w:pPr>
      <w:r>
        <w:rPr>
          <w:rFonts w:ascii="Calibri" w:eastAsia="Calibri" w:hAnsi="Calibri" w:cs="Calibri"/>
          <w:position w:val="1"/>
          <w:sz w:val="33"/>
          <w:szCs w:val="33"/>
        </w:rPr>
        <w:t xml:space="preserve">: </w:t>
      </w:r>
      <w:r>
        <w:rPr>
          <w:rFonts w:ascii="Calibri" w:eastAsia="Calibri" w:hAnsi="Calibri" w:cs="Calibri"/>
          <w:spacing w:val="4"/>
          <w:position w:val="1"/>
          <w:sz w:val="33"/>
          <w:szCs w:val="33"/>
        </w:rPr>
        <w:t>E</w:t>
      </w:r>
      <w:r>
        <w:rPr>
          <w:rFonts w:ascii="Calibri" w:eastAsia="Calibri" w:hAnsi="Calibri" w:cs="Calibri"/>
          <w:spacing w:val="2"/>
          <w:position w:val="1"/>
          <w:sz w:val="33"/>
          <w:szCs w:val="33"/>
        </w:rPr>
        <w:t>v</w:t>
      </w:r>
      <w:r>
        <w:rPr>
          <w:rFonts w:ascii="Calibri" w:eastAsia="Calibri" w:hAnsi="Calibri" w:cs="Calibri"/>
          <w:spacing w:val="1"/>
          <w:position w:val="1"/>
          <w:sz w:val="33"/>
          <w:szCs w:val="33"/>
        </w:rPr>
        <w:t>e</w:t>
      </w:r>
      <w:r>
        <w:rPr>
          <w:rFonts w:ascii="Calibri" w:eastAsia="Calibri" w:hAnsi="Calibri" w:cs="Calibri"/>
          <w:spacing w:val="-8"/>
          <w:position w:val="1"/>
          <w:sz w:val="33"/>
          <w:szCs w:val="33"/>
        </w:rPr>
        <w:t>n</w:t>
      </w:r>
      <w:r>
        <w:rPr>
          <w:rFonts w:ascii="Calibri" w:eastAsia="Calibri" w:hAnsi="Calibri" w:cs="Calibri"/>
          <w:spacing w:val="2"/>
          <w:position w:val="1"/>
          <w:sz w:val="33"/>
          <w:szCs w:val="33"/>
        </w:rPr>
        <w:t>t</w:t>
      </w:r>
      <w:r>
        <w:rPr>
          <w:rFonts w:ascii="Calibri" w:eastAsia="Calibri" w:hAnsi="Calibri" w:cs="Calibri"/>
          <w:spacing w:val="-3"/>
          <w:position w:val="1"/>
          <w:sz w:val="33"/>
          <w:szCs w:val="33"/>
        </w:rPr>
        <w:t>)</w:t>
      </w:r>
      <w:r>
        <w:rPr>
          <w:rFonts w:ascii="Calibri" w:eastAsia="Calibri" w:hAnsi="Calibri" w:cs="Calibri"/>
          <w:position w:val="1"/>
          <w:sz w:val="33"/>
          <w:szCs w:val="33"/>
        </w:rPr>
        <w:t>:</w:t>
      </w:r>
      <w:r>
        <w:rPr>
          <w:rFonts w:ascii="Calibri" w:eastAsia="Calibri" w:hAnsi="Calibri" w:cs="Calibri"/>
          <w:spacing w:val="6"/>
          <w:position w:val="1"/>
          <w:sz w:val="33"/>
          <w:szCs w:val="33"/>
        </w:rPr>
        <w:t xml:space="preserve"> </w:t>
      </w:r>
      <w:r>
        <w:rPr>
          <w:rFonts w:ascii="Calibri" w:eastAsia="Calibri" w:hAnsi="Calibri" w:cs="Calibri"/>
          <w:spacing w:val="2"/>
          <w:position w:val="1"/>
          <w:sz w:val="33"/>
          <w:szCs w:val="33"/>
        </w:rPr>
        <w:t>v</w:t>
      </w:r>
      <w:r>
        <w:rPr>
          <w:rFonts w:ascii="Calibri" w:eastAsia="Calibri" w:hAnsi="Calibri" w:cs="Calibri"/>
          <w:spacing w:val="-9"/>
          <w:position w:val="1"/>
          <w:sz w:val="33"/>
          <w:szCs w:val="33"/>
        </w:rPr>
        <w:t>o</w:t>
      </w:r>
      <w:r>
        <w:rPr>
          <w:rFonts w:ascii="Calibri" w:eastAsia="Calibri" w:hAnsi="Calibri" w:cs="Calibri"/>
          <w:spacing w:val="6"/>
          <w:position w:val="1"/>
          <w:sz w:val="33"/>
          <w:szCs w:val="33"/>
        </w:rPr>
        <w:t>i</w:t>
      </w:r>
      <w:r>
        <w:rPr>
          <w:rFonts w:ascii="Calibri" w:eastAsia="Calibri" w:hAnsi="Calibri" w:cs="Calibri"/>
          <w:position w:val="1"/>
          <w:sz w:val="33"/>
          <w:szCs w:val="33"/>
        </w:rPr>
        <w:t>d</w:t>
      </w:r>
    </w:p>
    <w:p w:rsidR="006A2205" w:rsidRDefault="006A2205">
      <w:pPr>
        <w:spacing w:line="200" w:lineRule="exact"/>
      </w:pPr>
    </w:p>
    <w:sectPr w:rsidR="006A2205">
      <w:pgSz w:w="16840" w:h="11900" w:orient="landscape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C7C78"/>
    <w:multiLevelType w:val="multilevel"/>
    <w:tmpl w:val="B62AF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205"/>
    <w:rsid w:val="006A2205"/>
    <w:rsid w:val="00FE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Aron Payle</dc:creator>
  <cp:lastModifiedBy>Aron Payle</cp:lastModifiedBy>
  <cp:revision>2</cp:revision>
  <dcterms:created xsi:type="dcterms:W3CDTF">2016-11-04T02:43:00Z</dcterms:created>
  <dcterms:modified xsi:type="dcterms:W3CDTF">2016-11-04T02:43:00Z</dcterms:modified>
</cp:coreProperties>
</file>